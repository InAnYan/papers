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9C95D" w14:textId="77777777" w:rsidR="42662C8D" w:rsidRDefault="00FB2992" w:rsidP="6F214F91">
      <w:pPr>
        <w:pStyle w:val="NoSpacing"/>
        <w:widowControl w:val="0"/>
        <w:ind w:firstLine="709"/>
        <w:jc w:val="center"/>
        <w:rPr>
          <w:rFonts w:ascii="Times New Roman" w:hAnsi="Times New Roman"/>
          <w:b/>
          <w:bCs/>
          <w:sz w:val="28"/>
          <w:szCs w:val="28"/>
          <w:lang w:val="en-US"/>
        </w:rPr>
      </w:pPr>
      <w:r>
        <w:rPr>
          <w:rFonts w:ascii="Times New Roman" w:hAnsi="Times New Roman"/>
          <w:b/>
          <w:bCs/>
          <w:sz w:val="28"/>
          <w:szCs w:val="28"/>
          <w:lang w:val="en-US"/>
        </w:rPr>
        <w:t xml:space="preserve">AUTOMATIC </w:t>
      </w:r>
      <w:r w:rsidRPr="6F214F91">
        <w:rPr>
          <w:rFonts w:ascii="Times New Roman" w:hAnsi="Times New Roman"/>
          <w:b/>
          <w:bCs/>
          <w:sz w:val="28"/>
          <w:szCs w:val="28"/>
          <w:lang w:val="en-US"/>
        </w:rPr>
        <w:t xml:space="preserve">SOLVING </w:t>
      </w:r>
      <w:r>
        <w:rPr>
          <w:rFonts w:ascii="Times New Roman" w:hAnsi="Times New Roman"/>
          <w:b/>
          <w:bCs/>
          <w:sz w:val="28"/>
          <w:szCs w:val="28"/>
          <w:lang w:val="en-US"/>
        </w:rPr>
        <w:t>OF</w:t>
      </w:r>
      <w:r w:rsidR="42662C8D" w:rsidRPr="6F214F91">
        <w:rPr>
          <w:rFonts w:ascii="Times New Roman" w:hAnsi="Times New Roman"/>
          <w:b/>
          <w:bCs/>
          <w:sz w:val="28"/>
          <w:szCs w:val="28"/>
          <w:lang w:val="en-US"/>
        </w:rPr>
        <w:t xml:space="preserve"> PHYSICS WORD PROBLEMS</w:t>
      </w:r>
    </w:p>
    <w:p w14:paraId="094ECA5B" w14:textId="77777777" w:rsidR="00DD6314" w:rsidRPr="00DD6314" w:rsidRDefault="00DD6314" w:rsidP="6F214F91">
      <w:pPr>
        <w:pStyle w:val="NoSpacing"/>
        <w:widowControl w:val="0"/>
        <w:ind w:firstLine="709"/>
        <w:jc w:val="right"/>
        <w:rPr>
          <w:rFonts w:ascii="Times New Roman" w:hAnsi="Times New Roman"/>
          <w:sz w:val="28"/>
          <w:szCs w:val="28"/>
          <w:lang w:val="en-US"/>
        </w:rPr>
      </w:pPr>
    </w:p>
    <w:p w14:paraId="2EB5C92B" w14:textId="77777777" w:rsidR="00DD6314" w:rsidRPr="00DD6314" w:rsidRDefault="00DD6314" w:rsidP="6F214F91">
      <w:pPr>
        <w:pStyle w:val="NoSpacing"/>
        <w:widowControl w:val="0"/>
        <w:ind w:firstLine="709"/>
        <w:jc w:val="right"/>
        <w:rPr>
          <w:rFonts w:ascii="Times New Roman" w:hAnsi="Times New Roman"/>
          <w:sz w:val="28"/>
          <w:szCs w:val="28"/>
          <w:lang w:val="en-US"/>
        </w:rPr>
      </w:pPr>
      <w:r w:rsidRPr="6F214F91">
        <w:rPr>
          <w:rFonts w:ascii="Times New Roman" w:hAnsi="Times New Roman"/>
          <w:b/>
          <w:bCs/>
          <w:sz w:val="28"/>
          <w:szCs w:val="28"/>
          <w:lang w:val="en-US"/>
        </w:rPr>
        <w:t>Author:</w:t>
      </w:r>
      <w:r w:rsidRPr="6F214F91">
        <w:rPr>
          <w:rFonts w:ascii="Times New Roman" w:hAnsi="Times New Roman"/>
          <w:sz w:val="28"/>
          <w:szCs w:val="28"/>
          <w:lang w:val="en-US"/>
        </w:rPr>
        <w:t xml:space="preserve"> </w:t>
      </w:r>
      <w:r w:rsidR="612EB27F" w:rsidRPr="6F214F91">
        <w:rPr>
          <w:rFonts w:ascii="Times New Roman" w:hAnsi="Times New Roman"/>
          <w:sz w:val="28"/>
          <w:szCs w:val="28"/>
          <w:lang w:val="en-US"/>
        </w:rPr>
        <w:t>Ruslan Popov</w:t>
      </w:r>
    </w:p>
    <w:p w14:paraId="0EF354BC" w14:textId="77777777" w:rsidR="00DD6314" w:rsidRPr="00DD6314" w:rsidRDefault="00DD6314" w:rsidP="6F214F91">
      <w:pPr>
        <w:pStyle w:val="NoSpacing"/>
        <w:widowControl w:val="0"/>
        <w:ind w:firstLine="709"/>
        <w:jc w:val="right"/>
        <w:rPr>
          <w:rFonts w:ascii="Times New Roman" w:hAnsi="Times New Roman"/>
          <w:sz w:val="28"/>
          <w:szCs w:val="28"/>
          <w:lang w:val="en-US"/>
        </w:rPr>
      </w:pPr>
      <w:r w:rsidRPr="6F214F91">
        <w:rPr>
          <w:rFonts w:ascii="Times New Roman" w:hAnsi="Times New Roman"/>
          <w:b/>
          <w:bCs/>
          <w:sz w:val="28"/>
          <w:szCs w:val="28"/>
          <w:lang w:val="en-US"/>
        </w:rPr>
        <w:t>Advisor:</w:t>
      </w:r>
      <w:r w:rsidRPr="6F214F91">
        <w:rPr>
          <w:rFonts w:ascii="Times New Roman" w:hAnsi="Times New Roman"/>
          <w:sz w:val="28"/>
          <w:szCs w:val="28"/>
          <w:lang w:val="en-US"/>
        </w:rPr>
        <w:t xml:space="preserve"> </w:t>
      </w:r>
      <w:r w:rsidR="314EA7FE" w:rsidRPr="6F214F91">
        <w:rPr>
          <w:rFonts w:ascii="Times New Roman" w:hAnsi="Times New Roman"/>
          <w:sz w:val="28"/>
          <w:szCs w:val="28"/>
          <w:lang w:val="en-US"/>
        </w:rPr>
        <w:t>Nadiia Karpenko</w:t>
      </w:r>
    </w:p>
    <w:p w14:paraId="2806692B" w14:textId="77777777" w:rsidR="314EA7FE" w:rsidRDefault="314EA7FE" w:rsidP="6F214F91">
      <w:pPr>
        <w:pStyle w:val="NoSpacing"/>
        <w:widowControl w:val="0"/>
        <w:ind w:firstLine="709"/>
        <w:jc w:val="right"/>
        <w:rPr>
          <w:rFonts w:ascii="Times New Roman" w:hAnsi="Times New Roman"/>
          <w:sz w:val="28"/>
          <w:szCs w:val="28"/>
          <w:lang w:val="en-US"/>
        </w:rPr>
      </w:pPr>
      <w:r w:rsidRPr="6F214F91">
        <w:rPr>
          <w:rFonts w:ascii="Times New Roman" w:hAnsi="Times New Roman"/>
          <w:sz w:val="28"/>
          <w:szCs w:val="28"/>
          <w:lang w:val="en-US"/>
        </w:rPr>
        <w:t>Oles Honchar Dnipro National University (Ukraine)</w:t>
      </w:r>
    </w:p>
    <w:p w14:paraId="18FD6B4B" w14:textId="77777777" w:rsidR="00DD6314" w:rsidRPr="00DD6314" w:rsidRDefault="00DD6314" w:rsidP="6F214F91">
      <w:pPr>
        <w:pStyle w:val="NoSpacing"/>
        <w:widowControl w:val="0"/>
        <w:ind w:firstLine="709"/>
        <w:jc w:val="right"/>
        <w:rPr>
          <w:rFonts w:ascii="Times New Roman" w:hAnsi="Times New Roman"/>
          <w:sz w:val="28"/>
          <w:szCs w:val="28"/>
          <w:lang w:val="en-US"/>
        </w:rPr>
      </w:pPr>
    </w:p>
    <w:p w14:paraId="4D09D976" w14:textId="0A374581" w:rsidR="00DD6314" w:rsidRPr="00DD6314" w:rsidRDefault="00DD6314" w:rsidP="6F214F91">
      <w:pPr>
        <w:pStyle w:val="NoSpacing"/>
        <w:widowControl w:val="0"/>
        <w:ind w:firstLine="709"/>
        <w:jc w:val="both"/>
        <w:rPr>
          <w:rFonts w:ascii="Times New Roman" w:hAnsi="Times New Roman"/>
          <w:i/>
          <w:iCs/>
          <w:sz w:val="28"/>
          <w:szCs w:val="28"/>
          <w:lang w:val="en-US"/>
        </w:rPr>
      </w:pPr>
      <w:r w:rsidRPr="6F214F91">
        <w:rPr>
          <w:rFonts w:ascii="Times New Roman" w:hAnsi="Times New Roman"/>
          <w:b/>
          <w:bCs/>
          <w:i/>
          <w:iCs/>
          <w:sz w:val="28"/>
          <w:szCs w:val="28"/>
          <w:lang w:val="en-US"/>
        </w:rPr>
        <w:t>Abstract.</w:t>
      </w:r>
      <w:r w:rsidRPr="6F214F91">
        <w:rPr>
          <w:rFonts w:ascii="Times New Roman" w:hAnsi="Times New Roman"/>
          <w:i/>
          <w:iCs/>
          <w:sz w:val="28"/>
          <w:szCs w:val="28"/>
          <w:lang w:val="en-US"/>
        </w:rPr>
        <w:t xml:space="preserve"> </w:t>
      </w:r>
      <w:r w:rsidR="65C35F2B" w:rsidRPr="6F214F91">
        <w:rPr>
          <w:rFonts w:ascii="Times New Roman" w:hAnsi="Times New Roman"/>
          <w:i/>
          <w:iCs/>
          <w:sz w:val="28"/>
          <w:szCs w:val="28"/>
          <w:lang w:val="en-US"/>
        </w:rPr>
        <w:t xml:space="preserve">We present a system that solves simple physics word problems </w:t>
      </w:r>
      <w:r w:rsidR="00FB2992">
        <w:rPr>
          <w:rFonts w:ascii="Times New Roman" w:hAnsi="Times New Roman"/>
          <w:i/>
          <w:iCs/>
          <w:sz w:val="28"/>
          <w:szCs w:val="28"/>
          <w:lang w:val="en-US"/>
        </w:rPr>
        <w:t>(PWPs)</w:t>
      </w:r>
      <w:r w:rsidR="00FB2992" w:rsidRPr="6F214F91">
        <w:rPr>
          <w:rFonts w:ascii="Times New Roman" w:hAnsi="Times New Roman"/>
          <w:i/>
          <w:iCs/>
          <w:sz w:val="28"/>
          <w:szCs w:val="28"/>
          <w:lang w:val="en-US"/>
        </w:rPr>
        <w:t xml:space="preserve"> stated in </w:t>
      </w:r>
      <w:r w:rsidR="00FB2992">
        <w:rPr>
          <w:rFonts w:ascii="Times New Roman" w:hAnsi="Times New Roman"/>
          <w:i/>
          <w:iCs/>
          <w:sz w:val="28"/>
          <w:szCs w:val="28"/>
          <w:lang w:val="en-US"/>
        </w:rPr>
        <w:t xml:space="preserve">the </w:t>
      </w:r>
      <w:r w:rsidR="00FB2992" w:rsidRPr="6F214F91">
        <w:rPr>
          <w:rFonts w:ascii="Times New Roman" w:hAnsi="Times New Roman"/>
          <w:i/>
          <w:iCs/>
          <w:sz w:val="28"/>
          <w:szCs w:val="28"/>
          <w:lang w:val="en-US"/>
        </w:rPr>
        <w:t xml:space="preserve">English language. </w:t>
      </w:r>
      <w:r w:rsidR="00FB2992">
        <w:rPr>
          <w:rFonts w:ascii="Times New Roman" w:hAnsi="Times New Roman"/>
          <w:i/>
          <w:iCs/>
          <w:sz w:val="28"/>
          <w:szCs w:val="28"/>
          <w:lang w:val="en-US"/>
        </w:rPr>
        <w:t xml:space="preserve">PWP is an interesting subfield of word problems that is not studied as deeply as math word problems (MWPs). </w:t>
      </w:r>
      <w:r w:rsidR="00FB2992" w:rsidRPr="6F214F91">
        <w:rPr>
          <w:rFonts w:ascii="Times New Roman" w:hAnsi="Times New Roman"/>
          <w:i/>
          <w:iCs/>
          <w:sz w:val="28"/>
          <w:szCs w:val="28"/>
          <w:lang w:val="en-US"/>
        </w:rPr>
        <w:t>We described the process of analyzing English text, the representation of problem</w:t>
      </w:r>
      <w:r w:rsidR="00FB2992">
        <w:rPr>
          <w:rFonts w:ascii="Times New Roman" w:hAnsi="Times New Roman"/>
          <w:i/>
          <w:iCs/>
          <w:sz w:val="28"/>
          <w:szCs w:val="28"/>
          <w:lang w:val="en-US"/>
        </w:rPr>
        <w:t>s,</w:t>
      </w:r>
      <w:r w:rsidR="00FB2992" w:rsidRPr="6F214F91">
        <w:rPr>
          <w:rFonts w:ascii="Times New Roman" w:hAnsi="Times New Roman"/>
          <w:i/>
          <w:iCs/>
          <w:sz w:val="28"/>
          <w:szCs w:val="28"/>
          <w:lang w:val="en-US"/>
        </w:rPr>
        <w:t xml:space="preserve"> and algorithm</w:t>
      </w:r>
      <w:r w:rsidR="00FB2992">
        <w:rPr>
          <w:rFonts w:ascii="Times New Roman" w:hAnsi="Times New Roman"/>
          <w:i/>
          <w:iCs/>
          <w:sz w:val="28"/>
          <w:szCs w:val="28"/>
          <w:lang w:val="en-US"/>
        </w:rPr>
        <w:t>s</w:t>
      </w:r>
      <w:r w:rsidR="00FB2992" w:rsidRPr="6F214F91">
        <w:rPr>
          <w:rFonts w:ascii="Times New Roman" w:hAnsi="Times New Roman"/>
          <w:i/>
          <w:iCs/>
          <w:sz w:val="28"/>
          <w:szCs w:val="28"/>
          <w:lang w:val="en-US"/>
        </w:rPr>
        <w:t xml:space="preserve"> for finding the solution. </w:t>
      </w:r>
      <w:r w:rsidR="00FB2992" w:rsidRPr="002D11EC">
        <w:rPr>
          <w:rFonts w:ascii="Times New Roman" w:hAnsi="Times New Roman"/>
          <w:i/>
          <w:iCs/>
          <w:sz w:val="28"/>
          <w:szCs w:val="28"/>
          <w:lang w:val="en-US"/>
        </w:rPr>
        <w:t>We have researched the types of PWPs and</w:t>
      </w:r>
      <w:r w:rsidR="00FB2992">
        <w:rPr>
          <w:rFonts w:ascii="Times New Roman" w:hAnsi="Times New Roman"/>
          <w:i/>
          <w:iCs/>
          <w:sz w:val="28"/>
          <w:szCs w:val="28"/>
          <w:lang w:val="en-US"/>
        </w:rPr>
        <w:t xml:space="preserve"> described</w:t>
      </w:r>
      <w:r w:rsidR="00FB2992" w:rsidRPr="002D11EC">
        <w:rPr>
          <w:rFonts w:ascii="Times New Roman" w:hAnsi="Times New Roman"/>
          <w:i/>
          <w:iCs/>
          <w:sz w:val="28"/>
          <w:szCs w:val="28"/>
          <w:lang w:val="en-US"/>
        </w:rPr>
        <w:t xml:space="preserve"> their problem-solving strategies</w:t>
      </w:r>
      <w:r w:rsidR="00FB2992">
        <w:rPr>
          <w:rFonts w:ascii="Times New Roman" w:hAnsi="Times New Roman"/>
          <w:i/>
          <w:iCs/>
          <w:sz w:val="28"/>
          <w:szCs w:val="28"/>
          <w:lang w:val="en-US"/>
        </w:rPr>
        <w:t>. W</w:t>
      </w:r>
      <w:r w:rsidR="00FB2992" w:rsidRPr="002D11EC">
        <w:rPr>
          <w:rFonts w:ascii="Times New Roman" w:hAnsi="Times New Roman"/>
          <w:i/>
          <w:iCs/>
          <w:sz w:val="28"/>
          <w:szCs w:val="28"/>
          <w:lang w:val="en-US"/>
        </w:rPr>
        <w:t>e have noted the peculiarities that PWPs introduce in comparison to MWPs.</w:t>
      </w:r>
      <w:r w:rsidR="00FB2992">
        <w:rPr>
          <w:rFonts w:ascii="Times New Roman" w:hAnsi="Times New Roman"/>
          <w:i/>
          <w:iCs/>
          <w:sz w:val="28"/>
          <w:szCs w:val="28"/>
          <w:lang w:val="en-US"/>
        </w:rPr>
        <w:t xml:space="preserve"> </w:t>
      </w:r>
      <w:r w:rsidR="00BF48C2" w:rsidRPr="00BF48C2">
        <w:rPr>
          <w:rFonts w:ascii="Times New Roman" w:hAnsi="Times New Roman"/>
          <w:i/>
          <w:iCs/>
          <w:sz w:val="28"/>
          <w:szCs w:val="28"/>
          <w:lang w:val="en-US"/>
        </w:rPr>
        <w:t xml:space="preserve">We discussed the capabilities and limitations of our implementation and proposed future </w:t>
      </w:r>
      <w:r w:rsidR="00E5467F">
        <w:rPr>
          <w:rFonts w:ascii="Times New Roman" w:hAnsi="Times New Roman"/>
          <w:i/>
          <w:iCs/>
          <w:sz w:val="28"/>
          <w:szCs w:val="28"/>
          <w:lang w:val="en-US"/>
        </w:rPr>
        <w:t>research areas</w:t>
      </w:r>
      <w:r w:rsidR="00BF48C2" w:rsidRPr="00BF48C2">
        <w:rPr>
          <w:rFonts w:ascii="Times New Roman" w:hAnsi="Times New Roman"/>
          <w:i/>
          <w:iCs/>
          <w:sz w:val="28"/>
          <w:szCs w:val="28"/>
          <w:lang w:val="en-US"/>
        </w:rPr>
        <w:t>.</w:t>
      </w:r>
    </w:p>
    <w:p w14:paraId="0DE86D12" w14:textId="77777777" w:rsidR="00FB2992" w:rsidRPr="00DD6314" w:rsidRDefault="00FB2992" w:rsidP="00FB2992">
      <w:pPr>
        <w:widowControl w:val="0"/>
        <w:spacing w:after="0" w:line="240" w:lineRule="auto"/>
        <w:ind w:firstLine="709"/>
        <w:jc w:val="both"/>
        <w:rPr>
          <w:rFonts w:ascii="Times New Roman" w:hAnsi="Times New Roman" w:cs="Times New Roman"/>
          <w:i/>
          <w:iCs/>
          <w:sz w:val="28"/>
          <w:szCs w:val="28"/>
        </w:rPr>
      </w:pPr>
      <w:r w:rsidRPr="6F214F91">
        <w:rPr>
          <w:rFonts w:ascii="Times New Roman" w:hAnsi="Times New Roman" w:cs="Times New Roman"/>
          <w:b/>
          <w:bCs/>
          <w:i/>
          <w:iCs/>
          <w:sz w:val="28"/>
          <w:szCs w:val="28"/>
        </w:rPr>
        <w:t>Keywords:</w:t>
      </w:r>
      <w:r w:rsidRPr="6F214F91">
        <w:rPr>
          <w:rFonts w:ascii="Times New Roman" w:hAnsi="Times New Roman" w:cs="Times New Roman"/>
          <w:i/>
          <w:iCs/>
          <w:sz w:val="28"/>
          <w:szCs w:val="28"/>
        </w:rPr>
        <w:t xml:space="preserve"> </w:t>
      </w:r>
      <w:r w:rsidRPr="6F214F91">
        <w:rPr>
          <w:rFonts w:ascii="Times New Roman" w:hAnsi="Times New Roman"/>
          <w:i/>
          <w:iCs/>
          <w:sz w:val="28"/>
          <w:szCs w:val="28"/>
        </w:rPr>
        <w:t>physics word problems</w:t>
      </w:r>
      <w:r>
        <w:rPr>
          <w:rFonts w:ascii="Times New Roman" w:hAnsi="Times New Roman" w:cs="Times New Roman"/>
          <w:i/>
          <w:iCs/>
          <w:sz w:val="28"/>
          <w:szCs w:val="28"/>
        </w:rPr>
        <w:t xml:space="preserve">, </w:t>
      </w:r>
      <w:r w:rsidRPr="6F214F91">
        <w:rPr>
          <w:rFonts w:ascii="Times New Roman" w:hAnsi="Times New Roman" w:cs="Times New Roman"/>
          <w:i/>
          <w:iCs/>
          <w:sz w:val="28"/>
          <w:szCs w:val="28"/>
        </w:rPr>
        <w:t>automatic</w:t>
      </w:r>
      <w:r>
        <w:rPr>
          <w:rFonts w:ascii="Times New Roman" w:hAnsi="Times New Roman" w:cs="Times New Roman"/>
          <w:i/>
          <w:iCs/>
          <w:sz w:val="28"/>
          <w:szCs w:val="28"/>
        </w:rPr>
        <w:t xml:space="preserve"> problem</w:t>
      </w:r>
      <w:r w:rsidRPr="6F214F91">
        <w:rPr>
          <w:rFonts w:ascii="Times New Roman" w:hAnsi="Times New Roman" w:cs="Times New Roman"/>
          <w:i/>
          <w:iCs/>
          <w:sz w:val="28"/>
          <w:szCs w:val="28"/>
        </w:rPr>
        <w:t xml:space="preserve"> solving,</w:t>
      </w:r>
      <w:r>
        <w:rPr>
          <w:rFonts w:ascii="Times New Roman" w:hAnsi="Times New Roman"/>
          <w:i/>
          <w:iCs/>
          <w:sz w:val="28"/>
          <w:szCs w:val="28"/>
        </w:rPr>
        <w:t xml:space="preserve"> </w:t>
      </w:r>
      <w:r w:rsidRPr="6F214F91">
        <w:rPr>
          <w:rFonts w:ascii="Times New Roman" w:hAnsi="Times New Roman" w:cs="Times New Roman"/>
          <w:i/>
          <w:iCs/>
          <w:sz w:val="28"/>
          <w:szCs w:val="28"/>
        </w:rPr>
        <w:t>artificial intelligence</w:t>
      </w:r>
      <w:r>
        <w:rPr>
          <w:rFonts w:ascii="Times New Roman" w:hAnsi="Times New Roman" w:cs="Times New Roman"/>
          <w:i/>
          <w:iCs/>
          <w:sz w:val="28"/>
          <w:szCs w:val="28"/>
        </w:rPr>
        <w:t xml:space="preserve">, </w:t>
      </w:r>
      <w:r w:rsidRPr="6F214F91">
        <w:rPr>
          <w:rFonts w:ascii="Times New Roman" w:hAnsi="Times New Roman" w:cs="Times New Roman"/>
          <w:i/>
          <w:iCs/>
          <w:sz w:val="28"/>
          <w:szCs w:val="28"/>
        </w:rPr>
        <w:t>natural language processing, natural language understanding</w:t>
      </w:r>
      <w:r>
        <w:rPr>
          <w:rFonts w:ascii="Times New Roman" w:hAnsi="Times New Roman" w:cs="Times New Roman"/>
          <w:i/>
          <w:iCs/>
          <w:sz w:val="28"/>
          <w:szCs w:val="28"/>
        </w:rPr>
        <w:t>.</w:t>
      </w:r>
    </w:p>
    <w:p w14:paraId="28ACFFEA" w14:textId="77777777" w:rsidR="00DD6314" w:rsidRPr="00DD6314" w:rsidRDefault="00DD6314" w:rsidP="6F214F91">
      <w:pPr>
        <w:widowControl w:val="0"/>
        <w:shd w:val="clear" w:color="auto" w:fill="FFFFFF" w:themeFill="background1"/>
        <w:spacing w:after="0" w:line="240" w:lineRule="auto"/>
        <w:ind w:right="-5" w:firstLine="709"/>
        <w:jc w:val="center"/>
        <w:rPr>
          <w:rFonts w:ascii="Times New Roman" w:hAnsi="Times New Roman" w:cs="Times New Roman"/>
          <w:b/>
          <w:bCs/>
          <w:sz w:val="28"/>
          <w:szCs w:val="28"/>
        </w:rPr>
      </w:pPr>
    </w:p>
    <w:p w14:paraId="0FE28C94" w14:textId="77777777" w:rsidR="00DD6314" w:rsidRPr="00DD6314" w:rsidRDefault="00DD6314" w:rsidP="6F214F91">
      <w:pPr>
        <w:widowControl w:val="0"/>
        <w:shd w:val="clear" w:color="auto" w:fill="FFFFFF" w:themeFill="background1"/>
        <w:spacing w:after="0" w:line="240" w:lineRule="auto"/>
        <w:ind w:right="-5" w:firstLine="709"/>
        <w:jc w:val="center"/>
        <w:rPr>
          <w:rFonts w:ascii="Times New Roman" w:hAnsi="Times New Roman" w:cs="Times New Roman"/>
          <w:b/>
          <w:bCs/>
          <w:sz w:val="28"/>
          <w:szCs w:val="28"/>
        </w:rPr>
      </w:pPr>
      <w:r w:rsidRPr="6F214F91">
        <w:rPr>
          <w:rFonts w:ascii="Times New Roman" w:hAnsi="Times New Roman" w:cs="Times New Roman"/>
          <w:b/>
          <w:bCs/>
          <w:sz w:val="28"/>
          <w:szCs w:val="28"/>
        </w:rPr>
        <w:t>І. INTRODUCTION</w:t>
      </w:r>
    </w:p>
    <w:p w14:paraId="0137B1B5" w14:textId="5202B3E6" w:rsidR="00FB2992" w:rsidRDefault="00FB2992" w:rsidP="003F36EA">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With the publication of Large Language Models (LLMs), students are tempted to solve their school problems by using </w:t>
      </w:r>
      <w:r w:rsidR="003F36EA">
        <w:rPr>
          <w:rFonts w:ascii="Times New Roman" w:hAnsi="Times New Roman" w:cs="Times New Roman"/>
          <w:sz w:val="28"/>
          <w:szCs w:val="28"/>
        </w:rPr>
        <w:t>AIs such as ChatGPT, Bard, etc.</w:t>
      </w:r>
      <w:r>
        <w:rPr>
          <w:rFonts w:ascii="Times New Roman" w:hAnsi="Times New Roman" w:cs="Times New Roman"/>
          <w:sz w:val="28"/>
          <w:szCs w:val="28"/>
        </w:rPr>
        <w:t xml:space="preserve"> However</w:t>
      </w:r>
      <w:r w:rsidR="00A867A3">
        <w:rPr>
          <w:rFonts w:ascii="Times New Roman" w:hAnsi="Times New Roman" w:cs="Times New Roman"/>
          <w:sz w:val="28"/>
          <w:szCs w:val="28"/>
        </w:rPr>
        <w:t>,</w:t>
      </w:r>
      <w:r>
        <w:rPr>
          <w:rFonts w:ascii="Times New Roman" w:hAnsi="Times New Roman" w:cs="Times New Roman"/>
          <w:sz w:val="28"/>
          <w:szCs w:val="28"/>
        </w:rPr>
        <w:t xml:space="preserve"> recent studies show that LLMs </w:t>
      </w:r>
      <w:r w:rsidR="00A867A3">
        <w:rPr>
          <w:rFonts w:ascii="Times New Roman" w:hAnsi="Times New Roman" w:cs="Times New Roman"/>
          <w:sz w:val="28"/>
          <w:szCs w:val="28"/>
        </w:rPr>
        <w:t>cannot solve</w:t>
      </w:r>
      <w:r>
        <w:rPr>
          <w:rFonts w:ascii="Times New Roman" w:hAnsi="Times New Roman" w:cs="Times New Roman"/>
          <w:sz w:val="28"/>
          <w:szCs w:val="28"/>
        </w:rPr>
        <w:t xml:space="preserve"> physics problems well [1]. Indeed, LLMs are neural models that try to predict the next word of the answer </w:t>
      </w:r>
      <w:r w:rsidR="00A867A3">
        <w:rPr>
          <w:rFonts w:ascii="Times New Roman" w:hAnsi="Times New Roman" w:cs="Times New Roman"/>
          <w:sz w:val="28"/>
          <w:szCs w:val="28"/>
        </w:rPr>
        <w:t>probabilistically</w:t>
      </w:r>
      <w:r>
        <w:rPr>
          <w:rFonts w:ascii="Times New Roman" w:hAnsi="Times New Roman" w:cs="Times New Roman"/>
          <w:sz w:val="28"/>
          <w:szCs w:val="28"/>
        </w:rPr>
        <w:t xml:space="preserve">. Thus, neither students nor engineers can trust the output of </w:t>
      </w:r>
      <w:r w:rsidR="00E7355C">
        <w:rPr>
          <w:rFonts w:ascii="Times New Roman" w:hAnsi="Times New Roman" w:cs="Times New Roman"/>
          <w:sz w:val="28"/>
          <w:szCs w:val="28"/>
        </w:rPr>
        <w:t>the model.</w:t>
      </w:r>
    </w:p>
    <w:p w14:paraId="50A9191C" w14:textId="77777777" w:rsidR="00FB2992" w:rsidRDefault="00FB2992" w:rsidP="00FB2992">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Solving word problems is a classic and challenging field of AI programming. The automatic solving of such problems involves natural language processing, a well-formed problem representation, and a good problem-solving strategy.</w:t>
      </w:r>
    </w:p>
    <w:p w14:paraId="02353566" w14:textId="77777777" w:rsidR="00FB2992" w:rsidRDefault="00FB2992" w:rsidP="00FB2992">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In this paper, we want to study the automatic solving of physics word problems.</w:t>
      </w:r>
    </w:p>
    <w:p w14:paraId="4E4E2A0C" w14:textId="77777777" w:rsidR="00FB2992" w:rsidRDefault="00FB2992" w:rsidP="00FB2992">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There are several reasons for the relevance of our paper:</w:t>
      </w:r>
    </w:p>
    <w:p w14:paraId="27AFFDB5" w14:textId="4970A5A3" w:rsidR="00FB2992" w:rsidRDefault="00FB2992" w:rsidP="00FB2992">
      <w:pPr>
        <w:pStyle w:val="ListParagraph"/>
        <w:widowControl w:val="0"/>
        <w:numPr>
          <w:ilvl w:val="0"/>
          <w:numId w:val="1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The field of word problem solving is very diverse</w:t>
      </w:r>
      <w:r w:rsidR="00E955E0">
        <w:rPr>
          <w:rFonts w:ascii="Times New Roman" w:hAnsi="Times New Roman" w:cs="Times New Roman"/>
          <w:sz w:val="28"/>
          <w:szCs w:val="28"/>
        </w:rPr>
        <w:t>,</w:t>
      </w:r>
      <w:r>
        <w:rPr>
          <w:rFonts w:ascii="Times New Roman" w:hAnsi="Times New Roman" w:cs="Times New Roman"/>
          <w:sz w:val="28"/>
          <w:szCs w:val="28"/>
        </w:rPr>
        <w:t xml:space="preserve"> and its research has not developed as quickly as the research, for example, of neural networks.</w:t>
      </w:r>
    </w:p>
    <w:p w14:paraId="4291E7EC" w14:textId="6350127C" w:rsidR="00853C1A" w:rsidRDefault="00853C1A" w:rsidP="00FB2992">
      <w:pPr>
        <w:pStyle w:val="ListParagraph"/>
        <w:widowControl w:val="0"/>
        <w:numPr>
          <w:ilvl w:val="0"/>
          <w:numId w:val="15"/>
        </w:numPr>
        <w:spacing w:after="0" w:line="240" w:lineRule="auto"/>
        <w:jc w:val="both"/>
        <w:rPr>
          <w:rFonts w:ascii="Times New Roman" w:hAnsi="Times New Roman" w:cs="Times New Roman"/>
          <w:sz w:val="28"/>
          <w:szCs w:val="28"/>
        </w:rPr>
      </w:pPr>
      <w:r w:rsidRPr="00853C1A">
        <w:rPr>
          <w:rFonts w:ascii="Times New Roman" w:hAnsi="Times New Roman" w:cs="Times New Roman"/>
          <w:sz w:val="28"/>
          <w:szCs w:val="28"/>
        </w:rPr>
        <w:t>A significant research gap exists in understanding how to solve word problems within specific scientific fields</w:t>
      </w:r>
      <w:r w:rsidR="00D17D2E">
        <w:rPr>
          <w:rFonts w:ascii="Times New Roman" w:hAnsi="Times New Roman" w:cs="Times New Roman"/>
          <w:sz w:val="28"/>
          <w:szCs w:val="28"/>
        </w:rPr>
        <w:t xml:space="preserve"> (such as physics, chemistry, etc.) </w:t>
      </w:r>
      <w:r w:rsidRPr="00853C1A">
        <w:rPr>
          <w:rFonts w:ascii="Times New Roman" w:hAnsi="Times New Roman" w:cs="Times New Roman"/>
          <w:sz w:val="28"/>
          <w:szCs w:val="28"/>
        </w:rPr>
        <w:t xml:space="preserve">, whereas </w:t>
      </w:r>
      <w:r w:rsidR="00D17D2E">
        <w:rPr>
          <w:rFonts w:ascii="Times New Roman" w:hAnsi="Times New Roman" w:cs="Times New Roman"/>
          <w:sz w:val="28"/>
          <w:szCs w:val="28"/>
        </w:rPr>
        <w:t>MWP solving</w:t>
      </w:r>
      <w:r w:rsidRPr="00853C1A">
        <w:rPr>
          <w:rFonts w:ascii="Times New Roman" w:hAnsi="Times New Roman" w:cs="Times New Roman"/>
          <w:sz w:val="28"/>
          <w:szCs w:val="28"/>
        </w:rPr>
        <w:t xml:space="preserve"> has been a well-established area of study.</w:t>
      </w:r>
    </w:p>
    <w:p w14:paraId="3ECFB2D6" w14:textId="77777777" w:rsidR="00FB2992" w:rsidRDefault="00FB2992" w:rsidP="00FB2992">
      <w:pPr>
        <w:pStyle w:val="ListParagraph"/>
        <w:widowControl w:val="0"/>
        <w:numPr>
          <w:ilvl w:val="0"/>
          <w:numId w:val="1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Physics word problems </w:t>
      </w:r>
      <w:r w:rsidRPr="003E585C">
        <w:rPr>
          <w:rFonts w:ascii="Times New Roman" w:hAnsi="Times New Roman" w:cs="Times New Roman"/>
          <w:sz w:val="28"/>
          <w:szCs w:val="28"/>
        </w:rPr>
        <w:t xml:space="preserve">bring new challenges </w:t>
      </w:r>
      <w:r>
        <w:rPr>
          <w:rFonts w:ascii="Times New Roman" w:hAnsi="Times New Roman" w:cs="Times New Roman"/>
          <w:sz w:val="28"/>
          <w:szCs w:val="28"/>
        </w:rPr>
        <w:t xml:space="preserve">in automatic solving </w:t>
      </w:r>
      <w:r w:rsidRPr="003E585C">
        <w:rPr>
          <w:rFonts w:ascii="Times New Roman" w:hAnsi="Times New Roman" w:cs="Times New Roman"/>
          <w:sz w:val="28"/>
          <w:szCs w:val="28"/>
        </w:rPr>
        <w:t>that require specific techniques to overcome them.</w:t>
      </w:r>
    </w:p>
    <w:p w14:paraId="410C8339" w14:textId="41312549" w:rsidR="00FB2992" w:rsidRPr="003E585C" w:rsidRDefault="00FB2992" w:rsidP="00FB2992">
      <w:pPr>
        <w:pStyle w:val="ListParagraph"/>
        <w:widowControl w:val="0"/>
        <w:numPr>
          <w:ilvl w:val="0"/>
          <w:numId w:val="1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While </w:t>
      </w:r>
      <w:r w:rsidR="00E955E0">
        <w:rPr>
          <w:rFonts w:ascii="Times New Roman" w:hAnsi="Times New Roman" w:cs="Times New Roman"/>
          <w:sz w:val="28"/>
          <w:szCs w:val="28"/>
        </w:rPr>
        <w:t>many arithmetic word problem data sets exist</w:t>
      </w:r>
      <w:r>
        <w:rPr>
          <w:rFonts w:ascii="Times New Roman" w:hAnsi="Times New Roman" w:cs="Times New Roman"/>
          <w:sz w:val="28"/>
          <w:szCs w:val="28"/>
        </w:rPr>
        <w:t>, there is no widely used collection of physics problems.</w:t>
      </w:r>
    </w:p>
    <w:p w14:paraId="1813067D" w14:textId="77777777" w:rsidR="00FB2992" w:rsidRDefault="00FB2992" w:rsidP="00FB2992">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We want to revive the classic AI approach where programs solve human problems in a correct and deterministic way, where programs utilize the field knowledge, rules, and definitions to give a strict and accurate answer.</w:t>
      </w:r>
    </w:p>
    <w:p w14:paraId="2CECA8A7" w14:textId="77777777" w:rsidR="00DD6314" w:rsidRPr="00DD6314" w:rsidRDefault="00DD6314" w:rsidP="009635A3">
      <w:pPr>
        <w:widowControl w:val="0"/>
        <w:spacing w:after="0" w:line="240" w:lineRule="auto"/>
        <w:rPr>
          <w:rFonts w:ascii="Times New Roman" w:hAnsi="Times New Roman" w:cs="Times New Roman"/>
          <w:b/>
          <w:bCs/>
          <w:sz w:val="28"/>
          <w:szCs w:val="28"/>
        </w:rPr>
      </w:pPr>
    </w:p>
    <w:p w14:paraId="68FB42F0" w14:textId="14E20000" w:rsidR="00DD6314" w:rsidRPr="00DD6314" w:rsidRDefault="00DD6314" w:rsidP="6F214F91">
      <w:pPr>
        <w:widowControl w:val="0"/>
        <w:spacing w:after="0" w:line="240" w:lineRule="auto"/>
        <w:ind w:firstLine="709"/>
        <w:jc w:val="center"/>
        <w:rPr>
          <w:rFonts w:ascii="Times New Roman" w:hAnsi="Times New Roman" w:cs="Times New Roman"/>
          <w:b/>
          <w:bCs/>
          <w:sz w:val="28"/>
          <w:szCs w:val="28"/>
        </w:rPr>
      </w:pPr>
      <w:r w:rsidRPr="6F214F91">
        <w:rPr>
          <w:rFonts w:ascii="Times New Roman" w:hAnsi="Times New Roman" w:cs="Times New Roman"/>
          <w:b/>
          <w:bCs/>
          <w:sz w:val="28"/>
          <w:szCs w:val="28"/>
        </w:rPr>
        <w:t>II. LITERATURE ANALYSIS</w:t>
      </w:r>
    </w:p>
    <w:p w14:paraId="0A43D3DF" w14:textId="77777777" w:rsidR="00A25A94" w:rsidRDefault="00A25A94" w:rsidP="00A25A94">
      <w:pPr>
        <w:pStyle w:val="NoSpacing"/>
        <w:widowControl w:val="0"/>
        <w:ind w:firstLine="709"/>
        <w:rPr>
          <w:rFonts w:ascii="Times New Roman" w:hAnsi="Times New Roman"/>
          <w:b/>
          <w:bCs/>
          <w:sz w:val="28"/>
          <w:szCs w:val="28"/>
          <w:lang w:val="en-US"/>
        </w:rPr>
      </w:pPr>
      <w:bookmarkStart w:id="0" w:name="_Hlk31205796"/>
      <w:bookmarkEnd w:id="0"/>
      <w:r>
        <w:rPr>
          <w:rFonts w:ascii="Times New Roman" w:hAnsi="Times New Roman"/>
          <w:b/>
          <w:bCs/>
          <w:sz w:val="28"/>
          <w:szCs w:val="28"/>
          <w:lang w:val="en-US"/>
        </w:rPr>
        <w:t>2.1. STUDENT: Pioneer AI program</w:t>
      </w:r>
    </w:p>
    <w:p w14:paraId="6723CDF4" w14:textId="17DAFC39" w:rsidR="00185B72" w:rsidRDefault="00185B72" w:rsidP="00FE3EF9">
      <w:pPr>
        <w:pStyle w:val="NoSpacing"/>
        <w:widowControl w:val="0"/>
        <w:ind w:firstLine="709"/>
        <w:jc w:val="both"/>
        <w:rPr>
          <w:rFonts w:ascii="Times New Roman" w:hAnsi="Times New Roman"/>
          <w:sz w:val="28"/>
          <w:szCs w:val="28"/>
          <w:lang w:val="en-US"/>
        </w:rPr>
      </w:pPr>
      <w:r w:rsidRPr="00185B72">
        <w:rPr>
          <w:rFonts w:ascii="Times New Roman" w:hAnsi="Times New Roman"/>
          <w:sz w:val="28"/>
          <w:szCs w:val="28"/>
          <w:lang w:val="en-US"/>
        </w:rPr>
        <w:t xml:space="preserve">The D. </w:t>
      </w:r>
      <w:r w:rsidR="00FB2992" w:rsidRPr="00185B72">
        <w:rPr>
          <w:rFonts w:ascii="Times New Roman" w:hAnsi="Times New Roman"/>
          <w:sz w:val="28"/>
          <w:szCs w:val="28"/>
          <w:lang w:val="en-US"/>
        </w:rPr>
        <w:t xml:space="preserve">Bobrow’s STUDENT program is one of the first AI </w:t>
      </w:r>
      <w:r w:rsidR="00FB2992">
        <w:rPr>
          <w:rFonts w:ascii="Times New Roman" w:hAnsi="Times New Roman"/>
          <w:sz w:val="28"/>
          <w:szCs w:val="28"/>
          <w:lang w:val="en-US"/>
        </w:rPr>
        <w:t>programs</w:t>
      </w:r>
      <w:r w:rsidR="00FB2992" w:rsidRPr="00185B72">
        <w:rPr>
          <w:rFonts w:ascii="Times New Roman" w:hAnsi="Times New Roman"/>
          <w:sz w:val="28"/>
          <w:szCs w:val="28"/>
          <w:lang w:val="en-US"/>
        </w:rPr>
        <w:t xml:space="preserve"> </w:t>
      </w:r>
      <w:r w:rsidR="00CA4ED7">
        <w:rPr>
          <w:rFonts w:ascii="Times New Roman" w:hAnsi="Times New Roman"/>
          <w:sz w:val="28"/>
          <w:szCs w:val="28"/>
          <w:lang w:val="en-US"/>
        </w:rPr>
        <w:t>to understand natural language, showing</w:t>
      </w:r>
      <w:r w:rsidR="00FB2992" w:rsidRPr="00185B72">
        <w:rPr>
          <w:rFonts w:ascii="Times New Roman" w:hAnsi="Times New Roman"/>
          <w:sz w:val="28"/>
          <w:szCs w:val="28"/>
          <w:lang w:val="en-US"/>
        </w:rPr>
        <w:t xml:space="preserve"> promising results [</w:t>
      </w:r>
      <w:r w:rsidR="00FB2992">
        <w:rPr>
          <w:rFonts w:ascii="Times New Roman" w:hAnsi="Times New Roman"/>
          <w:sz w:val="28"/>
          <w:szCs w:val="28"/>
          <w:lang w:val="en-US"/>
        </w:rPr>
        <w:t>2</w:t>
      </w:r>
      <w:r w:rsidR="00FB2992" w:rsidRPr="00185B72">
        <w:rPr>
          <w:rFonts w:ascii="Times New Roman" w:hAnsi="Times New Roman"/>
          <w:sz w:val="28"/>
          <w:szCs w:val="28"/>
          <w:lang w:val="en-US"/>
        </w:rPr>
        <w:t>].</w:t>
      </w:r>
      <w:r w:rsidRPr="00185B72">
        <w:rPr>
          <w:rFonts w:ascii="Times New Roman" w:hAnsi="Times New Roman"/>
          <w:sz w:val="28"/>
          <w:szCs w:val="28"/>
          <w:lang w:val="en-US"/>
        </w:rPr>
        <w:t xml:space="preserve"> The program solves </w:t>
      </w:r>
      <w:r w:rsidRPr="00185B72">
        <w:rPr>
          <w:rFonts w:ascii="Times New Roman" w:hAnsi="Times New Roman"/>
          <w:sz w:val="28"/>
          <w:szCs w:val="28"/>
          <w:lang w:val="en-US"/>
        </w:rPr>
        <w:lastRenderedPageBreak/>
        <w:t>algebraic word problems stated in English. An example of the problem that STUDENT can handle:</w:t>
      </w:r>
    </w:p>
    <w:p w14:paraId="1B5ED784" w14:textId="77777777" w:rsidR="00186C1D" w:rsidRPr="00185B72" w:rsidRDefault="00186C1D" w:rsidP="00FE3EF9">
      <w:pPr>
        <w:pStyle w:val="NoSpacing"/>
        <w:widowControl w:val="0"/>
        <w:ind w:firstLine="709"/>
        <w:jc w:val="both"/>
        <w:rPr>
          <w:rFonts w:ascii="Times New Roman" w:hAnsi="Times New Roman"/>
          <w:sz w:val="28"/>
          <w:szCs w:val="28"/>
          <w:lang w:val="en-US"/>
        </w:rPr>
      </w:pPr>
    </w:p>
    <w:p w14:paraId="63A0EF77" w14:textId="77777777" w:rsidR="00FB2992" w:rsidRPr="00185B72" w:rsidRDefault="00FB2992" w:rsidP="00FB2992">
      <w:pPr>
        <w:pStyle w:val="NoSpacing"/>
        <w:widowControl w:val="0"/>
        <w:jc w:val="center"/>
        <w:rPr>
          <w:rFonts w:ascii="Times New Roman" w:hAnsi="Times New Roman"/>
          <w:sz w:val="28"/>
          <w:szCs w:val="28"/>
          <w:lang w:val="en-US"/>
        </w:rPr>
      </w:pPr>
      <w:r w:rsidRPr="00185B72">
        <w:rPr>
          <w:rFonts w:ascii="Times New Roman" w:hAnsi="Times New Roman"/>
          <w:sz w:val="28"/>
          <w:szCs w:val="28"/>
          <w:lang w:val="en-US"/>
        </w:rPr>
        <w:t>“</w:t>
      </w:r>
      <w:r w:rsidRPr="005B5042">
        <w:rPr>
          <w:rFonts w:ascii="Times New Roman" w:hAnsi="Times New Roman"/>
          <w:i/>
          <w:iCs/>
          <w:sz w:val="28"/>
          <w:szCs w:val="28"/>
          <w:lang w:val="en-US"/>
        </w:rPr>
        <w:t>If the number of customers Tom gets is twice the square of 20% of the number of advertisements he runs, and the number of advertisements is 45, then what is the number of customers Tom gets?</w:t>
      </w:r>
      <w:r w:rsidRPr="00185B72">
        <w:rPr>
          <w:rFonts w:ascii="Times New Roman" w:hAnsi="Times New Roman"/>
          <w:sz w:val="28"/>
          <w:szCs w:val="28"/>
          <w:lang w:val="en-US"/>
        </w:rPr>
        <w:t>”</w:t>
      </w:r>
    </w:p>
    <w:p w14:paraId="258E908A" w14:textId="77777777" w:rsidR="00186C1D" w:rsidRDefault="00186C1D" w:rsidP="00FB2992">
      <w:pPr>
        <w:pStyle w:val="NoSpacing"/>
        <w:widowControl w:val="0"/>
        <w:ind w:firstLine="709"/>
        <w:jc w:val="both"/>
        <w:rPr>
          <w:rFonts w:ascii="Times New Roman" w:hAnsi="Times New Roman"/>
          <w:sz w:val="28"/>
          <w:szCs w:val="28"/>
          <w:lang w:val="en-US"/>
        </w:rPr>
      </w:pPr>
    </w:p>
    <w:p w14:paraId="300FA2AA" w14:textId="757506B0" w:rsidR="00FB2992" w:rsidRDefault="00FB2992" w:rsidP="00FB2992">
      <w:pPr>
        <w:pStyle w:val="NoSpacing"/>
        <w:widowControl w:val="0"/>
        <w:ind w:firstLine="709"/>
        <w:jc w:val="both"/>
        <w:rPr>
          <w:rFonts w:ascii="Times New Roman" w:hAnsi="Times New Roman"/>
          <w:sz w:val="28"/>
          <w:szCs w:val="28"/>
          <w:lang w:val="en-US"/>
        </w:rPr>
      </w:pPr>
      <w:r w:rsidRPr="00185B72">
        <w:rPr>
          <w:rFonts w:ascii="Times New Roman" w:hAnsi="Times New Roman"/>
          <w:sz w:val="28"/>
          <w:szCs w:val="28"/>
          <w:lang w:val="en-US"/>
        </w:rPr>
        <w:t xml:space="preserve">The STUDENT approach is </w:t>
      </w:r>
      <w:r w:rsidR="00CA4ED7">
        <w:rPr>
          <w:rFonts w:ascii="Times New Roman" w:hAnsi="Times New Roman"/>
          <w:sz w:val="28"/>
          <w:szCs w:val="28"/>
          <w:lang w:val="en-US"/>
        </w:rPr>
        <w:t>straightforward</w:t>
      </w:r>
      <w:r>
        <w:rPr>
          <w:rFonts w:ascii="Times New Roman" w:hAnsi="Times New Roman"/>
          <w:sz w:val="28"/>
          <w:szCs w:val="28"/>
          <w:lang w:val="en-US"/>
        </w:rPr>
        <w:t xml:space="preserve">: the problem is represented as a set of </w:t>
      </w:r>
      <w:r w:rsidRPr="00A90D58">
        <w:rPr>
          <w:rFonts w:ascii="Times New Roman" w:hAnsi="Times New Roman"/>
          <w:sz w:val="28"/>
          <w:szCs w:val="28"/>
          <w:lang w:val="en-US"/>
        </w:rPr>
        <w:t xml:space="preserve">simultaneous </w:t>
      </w:r>
      <w:r>
        <w:rPr>
          <w:rFonts w:ascii="Times New Roman" w:hAnsi="Times New Roman"/>
          <w:sz w:val="28"/>
          <w:szCs w:val="28"/>
          <w:lang w:val="en-US"/>
        </w:rPr>
        <w:t>equations; the solution of the problem is the solution for that set.</w:t>
      </w:r>
      <w:r w:rsidRPr="00185B72">
        <w:rPr>
          <w:rFonts w:ascii="Times New Roman" w:hAnsi="Times New Roman"/>
          <w:sz w:val="28"/>
          <w:szCs w:val="28"/>
          <w:lang w:val="en-US"/>
        </w:rPr>
        <w:t xml:space="preserve"> The program used pattern matching </w:t>
      </w:r>
      <w:r>
        <w:rPr>
          <w:rFonts w:ascii="Times New Roman" w:hAnsi="Times New Roman"/>
          <w:sz w:val="28"/>
          <w:szCs w:val="28"/>
          <w:lang w:val="en-US"/>
        </w:rPr>
        <w:t xml:space="preserve">and kernel sentence theory </w:t>
      </w:r>
      <w:r w:rsidRPr="00185B72">
        <w:rPr>
          <w:rFonts w:ascii="Times New Roman" w:hAnsi="Times New Roman"/>
          <w:sz w:val="28"/>
          <w:szCs w:val="28"/>
          <w:lang w:val="en-US"/>
        </w:rPr>
        <w:t>to transform English text into a set of equations.</w:t>
      </w:r>
      <w:r>
        <w:rPr>
          <w:rFonts w:ascii="Times New Roman" w:hAnsi="Times New Roman"/>
          <w:sz w:val="28"/>
          <w:szCs w:val="28"/>
          <w:lang w:val="en-US"/>
        </w:rPr>
        <w:t xml:space="preserve"> For the example above, STUDENT would generate this system:</w:t>
      </w:r>
    </w:p>
    <w:p w14:paraId="5038FBA0" w14:textId="77777777" w:rsidR="00B8579A" w:rsidRDefault="00B8579A" w:rsidP="00FB2992">
      <w:pPr>
        <w:pStyle w:val="NoSpacing"/>
        <w:widowControl w:val="0"/>
        <w:ind w:firstLine="709"/>
        <w:jc w:val="both"/>
        <w:rPr>
          <w:rFonts w:ascii="Times New Roman" w:hAnsi="Times New Roman"/>
          <w:sz w:val="28"/>
          <w:szCs w:val="28"/>
          <w:lang w:val="en-US"/>
        </w:rPr>
      </w:pPr>
    </w:p>
    <w:p w14:paraId="62E025F4" w14:textId="77777777" w:rsidR="00FB2992" w:rsidRPr="00B8579A" w:rsidRDefault="00FA7DED" w:rsidP="00FB2992">
      <w:pPr>
        <w:pStyle w:val="NoSpacing"/>
        <w:widowControl w:val="0"/>
        <w:jc w:val="both"/>
        <w:rPr>
          <w:rFonts w:ascii="Times New Roman" w:hAnsi="Times New Roman"/>
          <w:sz w:val="26"/>
          <w:szCs w:val="26"/>
          <w:lang w:val="en-US"/>
        </w:rPr>
      </w:pPr>
      <m:oMathPara>
        <m:oMath>
          <m:d>
            <m:dPr>
              <m:begChr m:val="{"/>
              <m:endChr m:val=""/>
              <m:ctrlPr>
                <w:rPr>
                  <w:rFonts w:ascii="Cambria Math" w:hAnsi="Cambria Math"/>
                  <w:i/>
                  <w:sz w:val="26"/>
                  <w:szCs w:val="26"/>
                  <w:lang w:val="en-US"/>
                </w:rPr>
              </m:ctrlPr>
            </m:dPr>
            <m:e>
              <m:eqArr>
                <m:eqArrPr>
                  <m:ctrlPr>
                    <w:rPr>
                      <w:rFonts w:ascii="Cambria Math" w:hAnsi="Cambria Math"/>
                      <w:i/>
                      <w:sz w:val="26"/>
                      <w:szCs w:val="26"/>
                      <w:lang w:val="en-US"/>
                    </w:rPr>
                  </m:ctrlPr>
                </m:eqArrPr>
                <m:e>
                  <m:r>
                    <w:rPr>
                      <w:rFonts w:ascii="Cambria Math" w:hAnsi="Cambria Math"/>
                      <w:sz w:val="26"/>
                      <w:szCs w:val="26"/>
                      <w:lang w:val="en-US"/>
                    </w:rPr>
                    <m:t>(CUSTOMERS)=2*</m:t>
                  </m:r>
                  <m:sSup>
                    <m:sSupPr>
                      <m:ctrlPr>
                        <w:rPr>
                          <w:rFonts w:ascii="Cambria Math" w:hAnsi="Cambria Math"/>
                          <w:i/>
                          <w:sz w:val="26"/>
                          <w:szCs w:val="26"/>
                          <w:lang w:val="en-US"/>
                        </w:rPr>
                      </m:ctrlPr>
                    </m:sSupPr>
                    <m:e>
                      <m:d>
                        <m:dPr>
                          <m:ctrlPr>
                            <w:rPr>
                              <w:rFonts w:ascii="Cambria Math" w:hAnsi="Cambria Math"/>
                              <w:i/>
                              <w:sz w:val="26"/>
                              <w:szCs w:val="26"/>
                              <w:lang w:val="en-US"/>
                            </w:rPr>
                          </m:ctrlPr>
                        </m:dPr>
                        <m:e>
                          <m:r>
                            <w:rPr>
                              <w:rFonts w:ascii="Cambria Math" w:hAnsi="Cambria Math"/>
                              <w:sz w:val="26"/>
                              <w:szCs w:val="26"/>
                              <w:lang w:val="en-US"/>
                            </w:rPr>
                            <m:t>0.2*(ADVERTISMENTS)</m:t>
                          </m:r>
                        </m:e>
                      </m:d>
                    </m:e>
                    <m:sup>
                      <m:r>
                        <w:rPr>
                          <w:rFonts w:ascii="Cambria Math" w:hAnsi="Cambria Math"/>
                          <w:sz w:val="26"/>
                          <w:szCs w:val="26"/>
                          <w:lang w:val="en-US"/>
                        </w:rPr>
                        <m:t>2</m:t>
                      </m:r>
                    </m:sup>
                  </m:sSup>
                </m:e>
                <m:e>
                  <m:r>
                    <w:rPr>
                      <w:rFonts w:ascii="Cambria Math" w:hAnsi="Cambria Math"/>
                      <w:sz w:val="26"/>
                      <w:szCs w:val="26"/>
                      <w:lang w:val="en-US"/>
                    </w:rPr>
                    <m:t>(ADVERTISMENTS)=45</m:t>
                  </m:r>
                </m:e>
                <m:e>
                  <m:r>
                    <w:rPr>
                      <w:rFonts w:ascii="Cambria Math" w:hAnsi="Cambria Math"/>
                      <w:sz w:val="26"/>
                      <w:szCs w:val="26"/>
                      <w:lang w:val="en-US"/>
                    </w:rPr>
                    <m:t>?=(CUSTOMERS)</m:t>
                  </m:r>
                </m:e>
              </m:eqArr>
            </m:e>
          </m:d>
        </m:oMath>
      </m:oMathPara>
    </w:p>
    <w:p w14:paraId="4091DF2E" w14:textId="77777777" w:rsidR="00B8579A" w:rsidRDefault="00B8579A" w:rsidP="00FB2992">
      <w:pPr>
        <w:pStyle w:val="NoSpacing"/>
        <w:widowControl w:val="0"/>
        <w:jc w:val="both"/>
        <w:rPr>
          <w:rFonts w:ascii="Times New Roman" w:hAnsi="Times New Roman"/>
          <w:sz w:val="28"/>
          <w:szCs w:val="28"/>
          <w:lang w:val="en-US"/>
        </w:rPr>
      </w:pPr>
    </w:p>
    <w:p w14:paraId="4C1CE572" w14:textId="78E6840F" w:rsidR="00FB2992" w:rsidRDefault="00FB2992" w:rsidP="00FB2992">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t>Words in the problem text resemble mathematical operations and variables</w:t>
      </w:r>
      <w:r w:rsidR="006E55AB">
        <w:rPr>
          <w:rFonts w:ascii="Times New Roman" w:hAnsi="Times New Roman"/>
          <w:sz w:val="28"/>
          <w:szCs w:val="28"/>
          <w:lang w:val="en-US"/>
        </w:rPr>
        <w:t>,</w:t>
      </w:r>
      <w:r w:rsidR="00734C8E">
        <w:rPr>
          <w:rFonts w:ascii="Times New Roman" w:hAnsi="Times New Roman"/>
          <w:sz w:val="28"/>
          <w:szCs w:val="28"/>
          <w:lang w:val="en-US"/>
        </w:rPr>
        <w:t xml:space="preserve"> so </w:t>
      </w:r>
      <w:r w:rsidR="006E55AB">
        <w:rPr>
          <w:rFonts w:ascii="Times New Roman" w:hAnsi="Times New Roman"/>
          <w:sz w:val="28"/>
          <w:szCs w:val="28"/>
          <w:lang w:val="en-US"/>
        </w:rPr>
        <w:t xml:space="preserve">the STUDENT </w:t>
      </w:r>
      <w:r w:rsidR="00CF33BC">
        <w:rPr>
          <w:rFonts w:ascii="Times New Roman" w:hAnsi="Times New Roman"/>
          <w:sz w:val="28"/>
          <w:szCs w:val="28"/>
          <w:lang w:val="en-US"/>
        </w:rPr>
        <w:t xml:space="preserve">can </w:t>
      </w:r>
      <w:r w:rsidR="00731CAE">
        <w:rPr>
          <w:rFonts w:ascii="Times New Roman" w:hAnsi="Times New Roman"/>
          <w:sz w:val="28"/>
          <w:szCs w:val="28"/>
          <w:lang w:val="en-US"/>
        </w:rPr>
        <w:t>translat</w:t>
      </w:r>
      <w:r w:rsidR="006E55AB">
        <w:rPr>
          <w:rFonts w:ascii="Times New Roman" w:hAnsi="Times New Roman"/>
          <w:sz w:val="28"/>
          <w:szCs w:val="28"/>
          <w:lang w:val="en-US"/>
        </w:rPr>
        <w:t>e</w:t>
      </w:r>
      <w:r w:rsidR="00CF33BC">
        <w:rPr>
          <w:rFonts w:ascii="Times New Roman" w:hAnsi="Times New Roman"/>
          <w:sz w:val="28"/>
          <w:szCs w:val="28"/>
          <w:lang w:val="en-US"/>
        </w:rPr>
        <w:t xml:space="preserve"> </w:t>
      </w:r>
      <w:r w:rsidR="00731CAE">
        <w:rPr>
          <w:rFonts w:ascii="Times New Roman" w:hAnsi="Times New Roman"/>
          <w:sz w:val="28"/>
          <w:szCs w:val="28"/>
          <w:lang w:val="en-US"/>
        </w:rPr>
        <w:t>the English text into mathematical expressions using pattern matching</w:t>
      </w:r>
      <w:r>
        <w:rPr>
          <w:rFonts w:ascii="Times New Roman" w:hAnsi="Times New Roman"/>
          <w:sz w:val="28"/>
          <w:szCs w:val="28"/>
          <w:lang w:val="en-US"/>
        </w:rPr>
        <w:t>. The question mark is a special symbol used to denote the unknown value. The variables in the equation are subparts of the problem text.</w:t>
      </w:r>
    </w:p>
    <w:p w14:paraId="0B9B1E29" w14:textId="3871E009" w:rsidR="00FB2992" w:rsidRDefault="006C5BB3" w:rsidP="00FB2992">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t>When</w:t>
      </w:r>
      <w:r w:rsidR="00FB2992">
        <w:rPr>
          <w:rFonts w:ascii="Times New Roman" w:hAnsi="Times New Roman"/>
          <w:sz w:val="28"/>
          <w:szCs w:val="28"/>
          <w:lang w:val="en-US"/>
        </w:rPr>
        <w:t xml:space="preserve"> the set of equations is unsolvable</w:t>
      </w:r>
      <w:r w:rsidR="00E733C5">
        <w:rPr>
          <w:rFonts w:ascii="Times New Roman" w:hAnsi="Times New Roman"/>
          <w:sz w:val="28"/>
          <w:szCs w:val="28"/>
          <w:lang w:val="en-US"/>
        </w:rPr>
        <w:t>, the</w:t>
      </w:r>
      <w:r w:rsidR="00FB2992">
        <w:rPr>
          <w:rFonts w:ascii="Times New Roman" w:hAnsi="Times New Roman"/>
          <w:sz w:val="28"/>
          <w:szCs w:val="28"/>
          <w:lang w:val="en-US"/>
        </w:rPr>
        <w:t xml:space="preserve"> STUDENT will try to solve it again with several techniques applied. For example, STUDENT may change variable names to be equal</w:t>
      </w:r>
      <w:r w:rsidR="009A3233">
        <w:rPr>
          <w:rFonts w:ascii="Times New Roman" w:hAnsi="Times New Roman"/>
          <w:sz w:val="28"/>
          <w:szCs w:val="28"/>
          <w:lang w:val="en-US"/>
        </w:rPr>
        <w:t xml:space="preserve"> if they have some words in common (e.g.,</w:t>
      </w:r>
      <w:r w:rsidR="00FB2992">
        <w:rPr>
          <w:rFonts w:ascii="Times New Roman" w:hAnsi="Times New Roman"/>
          <w:sz w:val="28"/>
          <w:szCs w:val="28"/>
          <w:lang w:val="en-US"/>
        </w:rPr>
        <w:t xml:space="preserve"> “</w:t>
      </w:r>
      <w:r w:rsidR="00FB2992" w:rsidRPr="0076183C">
        <w:rPr>
          <w:rFonts w:ascii="Times New Roman" w:hAnsi="Times New Roman"/>
          <w:i/>
          <w:iCs/>
          <w:sz w:val="28"/>
          <w:szCs w:val="28"/>
          <w:lang w:val="en-US"/>
        </w:rPr>
        <w:t>SPEED</w:t>
      </w:r>
      <w:r w:rsidR="00FB2992">
        <w:rPr>
          <w:rFonts w:ascii="Times New Roman" w:hAnsi="Times New Roman"/>
          <w:sz w:val="28"/>
          <w:szCs w:val="28"/>
          <w:lang w:val="en-US"/>
        </w:rPr>
        <w:t>” and “</w:t>
      </w:r>
      <w:r w:rsidR="00FB2992" w:rsidRPr="0076183C">
        <w:rPr>
          <w:rFonts w:ascii="Times New Roman" w:hAnsi="Times New Roman"/>
          <w:i/>
          <w:iCs/>
          <w:sz w:val="28"/>
          <w:szCs w:val="28"/>
          <w:lang w:val="en-US"/>
        </w:rPr>
        <w:t>SPEED OF THE CAR</w:t>
      </w:r>
      <w:r w:rsidR="00FB2992">
        <w:rPr>
          <w:rFonts w:ascii="Times New Roman" w:hAnsi="Times New Roman"/>
          <w:sz w:val="28"/>
          <w:szCs w:val="28"/>
          <w:lang w:val="en-US"/>
        </w:rPr>
        <w:t>”). Or, the STUDENT may add new equations from its internal knowledge of the world.</w:t>
      </w:r>
    </w:p>
    <w:p w14:paraId="58E0B2E8" w14:textId="77777777" w:rsidR="00FB2992" w:rsidRDefault="00FB2992" w:rsidP="00FB2992">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t>The STUDENT program is nearly 60 years old. The field of AI programming has improved since that time. Peter Norvig presented an analysis and elegant implementation of STUDENT written in Common Lisp in functional programming style [3].</w:t>
      </w:r>
    </w:p>
    <w:p w14:paraId="3F3C47F9" w14:textId="77777777" w:rsidR="00FB2992" w:rsidRDefault="00FB2992" w:rsidP="00FB2992">
      <w:pPr>
        <w:pStyle w:val="NoSpacing"/>
        <w:widowControl w:val="0"/>
        <w:ind w:firstLine="709"/>
        <w:rPr>
          <w:rFonts w:ascii="Times New Roman" w:hAnsi="Times New Roman"/>
          <w:b/>
          <w:bCs/>
          <w:sz w:val="28"/>
          <w:szCs w:val="28"/>
          <w:lang w:val="en-US"/>
        </w:rPr>
      </w:pPr>
    </w:p>
    <w:p w14:paraId="06A1DF32" w14:textId="6885F538" w:rsidR="00FB2992" w:rsidRDefault="00FB2992" w:rsidP="00FB2992">
      <w:pPr>
        <w:pStyle w:val="NoSpacing"/>
        <w:widowControl w:val="0"/>
        <w:ind w:firstLine="709"/>
        <w:rPr>
          <w:rFonts w:ascii="Times New Roman" w:hAnsi="Times New Roman"/>
          <w:b/>
          <w:bCs/>
          <w:sz w:val="28"/>
          <w:szCs w:val="28"/>
          <w:lang w:val="en-US"/>
        </w:rPr>
      </w:pPr>
      <w:r>
        <w:rPr>
          <w:rFonts w:ascii="Times New Roman" w:hAnsi="Times New Roman"/>
          <w:b/>
          <w:bCs/>
          <w:sz w:val="28"/>
          <w:szCs w:val="28"/>
          <w:lang w:val="en-US"/>
        </w:rPr>
        <w:t>2.2. Math word problem</w:t>
      </w:r>
      <w:r w:rsidR="00E12F5D">
        <w:rPr>
          <w:rFonts w:ascii="Times New Roman" w:hAnsi="Times New Roman"/>
          <w:b/>
          <w:bCs/>
          <w:sz w:val="28"/>
          <w:szCs w:val="28"/>
          <w:lang w:val="en-US"/>
        </w:rPr>
        <w:t xml:space="preserve"> solvers</w:t>
      </w:r>
    </w:p>
    <w:p w14:paraId="0AFC3C70" w14:textId="29A91C9B" w:rsidR="00FB2992" w:rsidRDefault="00FB2992" w:rsidP="00FB2992">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t xml:space="preserve">We </w:t>
      </w:r>
      <w:r w:rsidR="009A3233">
        <w:rPr>
          <w:rFonts w:ascii="Times New Roman" w:hAnsi="Times New Roman"/>
          <w:sz w:val="28"/>
          <w:szCs w:val="28"/>
          <w:lang w:val="en-US"/>
        </w:rPr>
        <w:t>want</w:t>
      </w:r>
      <w:r>
        <w:rPr>
          <w:rFonts w:ascii="Times New Roman" w:hAnsi="Times New Roman"/>
          <w:sz w:val="28"/>
          <w:szCs w:val="28"/>
          <w:lang w:val="en-US"/>
        </w:rPr>
        <w:t xml:space="preserve"> to continue the literature overview </w:t>
      </w:r>
      <w:r w:rsidR="009A3233">
        <w:rPr>
          <w:rFonts w:ascii="Times New Roman" w:hAnsi="Times New Roman"/>
          <w:sz w:val="28"/>
          <w:szCs w:val="28"/>
          <w:lang w:val="en-US"/>
        </w:rPr>
        <w:t>by analyzing</w:t>
      </w:r>
      <w:r>
        <w:rPr>
          <w:rFonts w:ascii="Times New Roman" w:hAnsi="Times New Roman"/>
          <w:sz w:val="28"/>
          <w:szCs w:val="28"/>
          <w:lang w:val="en-US"/>
        </w:rPr>
        <w:t xml:space="preserve"> math word problem solvers. We </w:t>
      </w:r>
      <w:r w:rsidR="009A3233">
        <w:rPr>
          <w:rFonts w:ascii="Times New Roman" w:hAnsi="Times New Roman"/>
          <w:sz w:val="28"/>
          <w:szCs w:val="28"/>
          <w:lang w:val="en-US"/>
        </w:rPr>
        <w:t>want</w:t>
      </w:r>
      <w:r>
        <w:rPr>
          <w:rFonts w:ascii="Times New Roman" w:hAnsi="Times New Roman"/>
          <w:sz w:val="28"/>
          <w:szCs w:val="28"/>
          <w:lang w:val="en-US"/>
        </w:rPr>
        <w:t xml:space="preserve"> to inherit the researched knowledge of natural language processing and problem representation that is </w:t>
      </w:r>
      <w:r w:rsidR="00132104">
        <w:rPr>
          <w:rFonts w:ascii="Times New Roman" w:hAnsi="Times New Roman"/>
          <w:sz w:val="28"/>
          <w:szCs w:val="28"/>
          <w:lang w:val="en-US"/>
        </w:rPr>
        <w:t>studied</w:t>
      </w:r>
      <w:r>
        <w:rPr>
          <w:rFonts w:ascii="Times New Roman" w:hAnsi="Times New Roman"/>
          <w:sz w:val="28"/>
          <w:szCs w:val="28"/>
          <w:lang w:val="en-US"/>
        </w:rPr>
        <w:t xml:space="preserve"> in this field of word problem-solving.</w:t>
      </w:r>
    </w:p>
    <w:p w14:paraId="09A73BCE" w14:textId="77777777" w:rsidR="00FB2992" w:rsidRDefault="00FB2992" w:rsidP="00FB2992">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t>Here is the list and analysis of different problem representations for MWPs structured by Mandal et al. [4]:</w:t>
      </w:r>
    </w:p>
    <w:p w14:paraId="6FADFA44" w14:textId="373CABCB" w:rsidR="00FB2992" w:rsidRDefault="00FB2992" w:rsidP="00FB2992">
      <w:pPr>
        <w:pStyle w:val="NoSpacing"/>
        <w:widowControl w:val="0"/>
        <w:numPr>
          <w:ilvl w:val="0"/>
          <w:numId w:val="16"/>
        </w:numPr>
        <w:jc w:val="both"/>
        <w:rPr>
          <w:rFonts w:ascii="Times New Roman" w:hAnsi="Times New Roman"/>
          <w:sz w:val="28"/>
          <w:szCs w:val="28"/>
          <w:lang w:val="en-US"/>
        </w:rPr>
      </w:pPr>
      <w:r>
        <w:rPr>
          <w:rFonts w:ascii="Times New Roman" w:hAnsi="Times New Roman"/>
          <w:sz w:val="28"/>
          <w:szCs w:val="28"/>
          <w:lang w:val="en-US"/>
        </w:rPr>
        <w:t>Equation template representation. An equation template is a</w:t>
      </w:r>
      <w:r w:rsidR="00A75259">
        <w:rPr>
          <w:rFonts w:ascii="Times New Roman" w:hAnsi="Times New Roman"/>
          <w:sz w:val="28"/>
          <w:szCs w:val="28"/>
          <w:lang w:val="en-US"/>
        </w:rPr>
        <w:t xml:space="preserve"> predetermined</w:t>
      </w:r>
      <w:r>
        <w:rPr>
          <w:rFonts w:ascii="Times New Roman" w:hAnsi="Times New Roman"/>
          <w:sz w:val="28"/>
          <w:szCs w:val="28"/>
          <w:lang w:val="en-US"/>
        </w:rPr>
        <w:t xml:space="preserve"> equation that is formed with arithmetic operations and with two types of unknowns (called slots): unknown variables and numbers. Using statistical approaches, the words in the problem are aligned into these unknown slots.</w:t>
      </w:r>
    </w:p>
    <w:p w14:paraId="0066F7E5" w14:textId="28D0D87C" w:rsidR="00FB2992" w:rsidRDefault="00FB2992" w:rsidP="00FB2992">
      <w:pPr>
        <w:pStyle w:val="NoSpacing"/>
        <w:widowControl w:val="0"/>
        <w:numPr>
          <w:ilvl w:val="0"/>
          <w:numId w:val="16"/>
        </w:numPr>
        <w:jc w:val="both"/>
        <w:rPr>
          <w:rFonts w:ascii="Times New Roman" w:hAnsi="Times New Roman"/>
          <w:sz w:val="28"/>
          <w:szCs w:val="28"/>
          <w:lang w:val="en-US"/>
        </w:rPr>
      </w:pPr>
      <w:r>
        <w:rPr>
          <w:rFonts w:ascii="Times New Roman" w:hAnsi="Times New Roman"/>
          <w:sz w:val="28"/>
          <w:szCs w:val="28"/>
          <w:lang w:val="en-US"/>
        </w:rPr>
        <w:t xml:space="preserve">Equation tree representation. The whole problem is converted into an equation tree using statistical methods. Usually, recognizers generate several trees, so another </w:t>
      </w:r>
      <w:r w:rsidR="00132104">
        <w:rPr>
          <w:rFonts w:ascii="Times New Roman" w:hAnsi="Times New Roman"/>
          <w:sz w:val="28"/>
          <w:szCs w:val="28"/>
          <w:lang w:val="en-US"/>
        </w:rPr>
        <w:t>approach</w:t>
      </w:r>
      <w:r>
        <w:rPr>
          <w:rFonts w:ascii="Times New Roman" w:hAnsi="Times New Roman"/>
          <w:sz w:val="28"/>
          <w:szCs w:val="28"/>
          <w:lang w:val="en-US"/>
        </w:rPr>
        <w:t xml:space="preserve"> is applied to choose the best.</w:t>
      </w:r>
    </w:p>
    <w:p w14:paraId="0940C2F8" w14:textId="0EF349A4" w:rsidR="00FB2992" w:rsidRDefault="00FB2992" w:rsidP="00FB2992">
      <w:pPr>
        <w:pStyle w:val="NoSpacing"/>
        <w:widowControl w:val="0"/>
        <w:numPr>
          <w:ilvl w:val="0"/>
          <w:numId w:val="16"/>
        </w:numPr>
        <w:jc w:val="both"/>
        <w:rPr>
          <w:rFonts w:ascii="Times New Roman" w:hAnsi="Times New Roman"/>
          <w:sz w:val="28"/>
          <w:szCs w:val="28"/>
          <w:lang w:val="en-US"/>
        </w:rPr>
      </w:pPr>
      <w:r>
        <w:rPr>
          <w:rFonts w:ascii="Times New Roman" w:hAnsi="Times New Roman"/>
          <w:sz w:val="28"/>
          <w:szCs w:val="28"/>
          <w:lang w:val="en-US"/>
        </w:rPr>
        <w:t xml:space="preserve">Entity and state transition-based representation. In this approach, the problem </w:t>
      </w:r>
      <w:r>
        <w:rPr>
          <w:rFonts w:ascii="Times New Roman" w:hAnsi="Times New Roman"/>
          <w:sz w:val="28"/>
          <w:szCs w:val="28"/>
          <w:lang w:val="en-US"/>
        </w:rPr>
        <w:lastRenderedPageBreak/>
        <w:t>consists of states and state transitions. A state contains all the information of the known objects (their owners, count, and type). State transition would change the count of belonging objects</w:t>
      </w:r>
      <w:r w:rsidR="00E54422">
        <w:rPr>
          <w:rFonts w:ascii="Times New Roman" w:hAnsi="Times New Roman"/>
          <w:sz w:val="28"/>
          <w:szCs w:val="28"/>
          <w:lang w:val="en-US"/>
        </w:rPr>
        <w:t>,</w:t>
      </w:r>
      <w:r>
        <w:rPr>
          <w:rFonts w:ascii="Times New Roman" w:hAnsi="Times New Roman"/>
          <w:sz w:val="28"/>
          <w:szCs w:val="28"/>
          <w:lang w:val="en-US"/>
        </w:rPr>
        <w:t xml:space="preserve"> which can result in an equation.</w:t>
      </w:r>
    </w:p>
    <w:p w14:paraId="14844F1B" w14:textId="1026D8BE" w:rsidR="00FB2992" w:rsidRDefault="00FB2992" w:rsidP="00FB2992">
      <w:pPr>
        <w:pStyle w:val="NoSpacing"/>
        <w:widowControl w:val="0"/>
        <w:numPr>
          <w:ilvl w:val="0"/>
          <w:numId w:val="16"/>
        </w:numPr>
        <w:jc w:val="both"/>
        <w:rPr>
          <w:rFonts w:ascii="Times New Roman" w:hAnsi="Times New Roman"/>
          <w:sz w:val="28"/>
          <w:szCs w:val="28"/>
          <w:lang w:val="en-US"/>
        </w:rPr>
      </w:pPr>
      <w:r>
        <w:rPr>
          <w:rFonts w:ascii="Times New Roman" w:hAnsi="Times New Roman"/>
          <w:sz w:val="28"/>
          <w:szCs w:val="28"/>
          <w:lang w:val="en-US"/>
        </w:rPr>
        <w:t xml:space="preserve">Tag-based representation. In this method, the text is processed in several stages. First, it is tokenized and parsed. Then, the type of problem is recognized. After that, several logic forms </w:t>
      </w:r>
      <w:r w:rsidR="00E733C5">
        <w:rPr>
          <w:rFonts w:ascii="Times New Roman" w:hAnsi="Times New Roman"/>
          <w:sz w:val="28"/>
          <w:szCs w:val="28"/>
          <w:lang w:val="en-US"/>
        </w:rPr>
        <w:t>representing</w:t>
      </w:r>
      <w:r w:rsidR="00E54422">
        <w:rPr>
          <w:rFonts w:ascii="Times New Roman" w:hAnsi="Times New Roman"/>
          <w:sz w:val="28"/>
          <w:szCs w:val="28"/>
          <w:lang w:val="en-US"/>
        </w:rPr>
        <w:t xml:space="preserve"> grammatical relations and quantities are generated</w:t>
      </w:r>
      <w:r>
        <w:rPr>
          <w:rFonts w:ascii="Times New Roman" w:hAnsi="Times New Roman"/>
          <w:sz w:val="28"/>
          <w:szCs w:val="28"/>
          <w:lang w:val="en-US"/>
        </w:rPr>
        <w:t>. An answer is generated using special techniques.</w:t>
      </w:r>
    </w:p>
    <w:p w14:paraId="32DB8AB4" w14:textId="561B3819" w:rsidR="00FB2992" w:rsidRDefault="00E54422" w:rsidP="00FB2992">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t>The natural language processing of MWPs has many methods, including rule-based techniques</w:t>
      </w:r>
      <w:r w:rsidR="00FB2992">
        <w:rPr>
          <w:rFonts w:ascii="Times New Roman" w:hAnsi="Times New Roman"/>
          <w:sz w:val="28"/>
          <w:szCs w:val="28"/>
          <w:lang w:val="en-US"/>
        </w:rPr>
        <w:t xml:space="preserve"> and statistical and neural models. Often, solvers parse the English text into dependency trees. Common features extracted from the text are part of speech tag, the lemma of a word, quantities, units of quantities, comparative adverbs, dependencies between verbs and quantities, etc. [5].</w:t>
      </w:r>
    </w:p>
    <w:p w14:paraId="2B64E60F" w14:textId="77777777" w:rsidR="00FB2992" w:rsidRDefault="00FB2992" w:rsidP="00FB2992">
      <w:pPr>
        <w:pStyle w:val="NoSpacing"/>
        <w:widowControl w:val="0"/>
        <w:ind w:firstLine="709"/>
        <w:rPr>
          <w:rFonts w:ascii="Times New Roman" w:hAnsi="Times New Roman"/>
          <w:b/>
          <w:bCs/>
          <w:sz w:val="28"/>
          <w:szCs w:val="28"/>
          <w:lang w:val="en-US"/>
        </w:rPr>
      </w:pPr>
    </w:p>
    <w:p w14:paraId="58DA944B" w14:textId="3C0B41EE" w:rsidR="00FB2992" w:rsidRDefault="00FB2992" w:rsidP="00FB2992">
      <w:pPr>
        <w:pStyle w:val="NoSpacing"/>
        <w:widowControl w:val="0"/>
        <w:ind w:firstLine="709"/>
        <w:rPr>
          <w:rFonts w:ascii="Times New Roman" w:hAnsi="Times New Roman"/>
          <w:b/>
          <w:bCs/>
          <w:sz w:val="28"/>
          <w:szCs w:val="28"/>
          <w:lang w:val="en-US"/>
        </w:rPr>
      </w:pPr>
      <w:r>
        <w:rPr>
          <w:rFonts w:ascii="Times New Roman" w:hAnsi="Times New Roman"/>
          <w:b/>
          <w:bCs/>
          <w:sz w:val="28"/>
          <w:szCs w:val="28"/>
          <w:lang w:val="en-US"/>
        </w:rPr>
        <w:t>2.3. Physics word problem</w:t>
      </w:r>
      <w:r w:rsidR="00E12F5D">
        <w:rPr>
          <w:rFonts w:ascii="Times New Roman" w:hAnsi="Times New Roman"/>
          <w:b/>
          <w:bCs/>
          <w:sz w:val="28"/>
          <w:szCs w:val="28"/>
          <w:lang w:val="en-US"/>
        </w:rPr>
        <w:t xml:space="preserve"> solvers</w:t>
      </w:r>
    </w:p>
    <w:p w14:paraId="5477E456" w14:textId="014186AE" w:rsidR="00FB2992" w:rsidRDefault="00FB2992" w:rsidP="00FB2992">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t xml:space="preserve">There is not so much research and categorization on PWP solvers. Most programs date back to 1970-1980 and use their </w:t>
      </w:r>
      <w:r w:rsidR="00B2300C">
        <w:rPr>
          <w:rFonts w:ascii="Times New Roman" w:hAnsi="Times New Roman"/>
          <w:sz w:val="28"/>
          <w:szCs w:val="28"/>
          <w:lang w:val="en-US"/>
        </w:rPr>
        <w:t xml:space="preserve">own </w:t>
      </w:r>
      <w:r>
        <w:rPr>
          <w:rFonts w:ascii="Times New Roman" w:hAnsi="Times New Roman"/>
          <w:sz w:val="28"/>
          <w:szCs w:val="28"/>
          <w:lang w:val="en-US"/>
        </w:rPr>
        <w:t xml:space="preserve">knowledge representation and </w:t>
      </w:r>
      <w:r w:rsidR="00B2300C">
        <w:rPr>
          <w:rFonts w:ascii="Times New Roman" w:hAnsi="Times New Roman"/>
          <w:sz w:val="28"/>
          <w:szCs w:val="28"/>
          <w:lang w:val="en-US"/>
        </w:rPr>
        <w:t xml:space="preserve">custom </w:t>
      </w:r>
      <w:r>
        <w:rPr>
          <w:rFonts w:ascii="Times New Roman" w:hAnsi="Times New Roman"/>
          <w:sz w:val="28"/>
          <w:szCs w:val="28"/>
          <w:lang w:val="en-US"/>
        </w:rPr>
        <w:t>natural language processing methods.</w:t>
      </w:r>
    </w:p>
    <w:p w14:paraId="167FACBC" w14:textId="1949D789" w:rsidR="00FB2992" w:rsidRDefault="00FB2992" w:rsidP="00FB2992">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t xml:space="preserve">One of the first programs that could handle PWP is the NEWTON program by Kleer [6]. It is made to solve mechanical problems. NEWTON would analyze the </w:t>
      </w:r>
      <w:r w:rsidR="00E54422">
        <w:rPr>
          <w:rFonts w:ascii="Times New Roman" w:hAnsi="Times New Roman"/>
          <w:sz w:val="28"/>
          <w:szCs w:val="28"/>
          <w:lang w:val="en-US"/>
        </w:rPr>
        <w:t>program's text</w:t>
      </w:r>
      <w:r>
        <w:rPr>
          <w:rFonts w:ascii="Times New Roman" w:hAnsi="Times New Roman"/>
          <w:sz w:val="28"/>
          <w:szCs w:val="28"/>
          <w:lang w:val="en-US"/>
        </w:rPr>
        <w:t xml:space="preserve"> and convert it to several data structures. The first data structure </w:t>
      </w:r>
      <w:r w:rsidR="00E54422">
        <w:rPr>
          <w:rFonts w:ascii="Times New Roman" w:hAnsi="Times New Roman"/>
          <w:sz w:val="28"/>
          <w:szCs w:val="28"/>
          <w:lang w:val="en-US"/>
        </w:rPr>
        <w:t>depicts</w:t>
      </w:r>
      <w:r>
        <w:rPr>
          <w:rFonts w:ascii="Times New Roman" w:hAnsi="Times New Roman"/>
          <w:sz w:val="28"/>
          <w:szCs w:val="28"/>
          <w:lang w:val="en-US"/>
        </w:rPr>
        <w:t xml:space="preserve"> objects, and the second is a tree-like data structure (called “envisioning tree”) that holds all possible states of the objects. The </w:t>
      </w:r>
      <w:r w:rsidR="00E54422">
        <w:rPr>
          <w:rFonts w:ascii="Times New Roman" w:hAnsi="Times New Roman"/>
          <w:sz w:val="28"/>
          <w:szCs w:val="28"/>
          <w:lang w:val="en-US"/>
        </w:rPr>
        <w:t>tree's root</w:t>
      </w:r>
      <w:r>
        <w:rPr>
          <w:rFonts w:ascii="Times New Roman" w:hAnsi="Times New Roman"/>
          <w:sz w:val="28"/>
          <w:szCs w:val="28"/>
          <w:lang w:val="en-US"/>
        </w:rPr>
        <w:t xml:space="preserve"> is the starting position</w:t>
      </w:r>
      <w:r w:rsidR="00E733C5">
        <w:rPr>
          <w:rFonts w:ascii="Times New Roman" w:hAnsi="Times New Roman"/>
          <w:sz w:val="28"/>
          <w:szCs w:val="28"/>
          <w:lang w:val="en-US"/>
        </w:rPr>
        <w:t>, and the</w:t>
      </w:r>
      <w:r>
        <w:rPr>
          <w:rFonts w:ascii="Times New Roman" w:hAnsi="Times New Roman"/>
          <w:sz w:val="28"/>
          <w:szCs w:val="28"/>
          <w:lang w:val="en-US"/>
        </w:rPr>
        <w:t xml:space="preserve"> next children are the next events. When the tree divides, </w:t>
      </w:r>
      <w:r w:rsidR="00DB40C7">
        <w:rPr>
          <w:rFonts w:ascii="Times New Roman" w:hAnsi="Times New Roman"/>
          <w:sz w:val="28"/>
          <w:szCs w:val="28"/>
          <w:lang w:val="en-US"/>
        </w:rPr>
        <w:t xml:space="preserve">it means that </w:t>
      </w:r>
      <w:r>
        <w:rPr>
          <w:rFonts w:ascii="Times New Roman" w:hAnsi="Times New Roman"/>
          <w:sz w:val="28"/>
          <w:szCs w:val="28"/>
          <w:lang w:val="en-US"/>
        </w:rPr>
        <w:t>there are several possibilities where an object could move. Quantitative knowledge is presented in a data structure called FRAME. It stores all the known parameters of the object and the equations that connect those parameters.</w:t>
      </w:r>
    </w:p>
    <w:p w14:paraId="3B125495" w14:textId="77777777" w:rsidR="00FB2992" w:rsidRDefault="00FB2992" w:rsidP="00FB2992">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t>Gordon S. Novak Jr. has studied the topic of physics problems very thoroughly. One of the programs he developed is ISAAC [7]. This problem understands and solves physics problems that involve rigid bodies in static equilibrium. The program can also draw a diagram of the problem.</w:t>
      </w:r>
    </w:p>
    <w:p w14:paraId="49439904" w14:textId="41CFC0B6" w:rsidR="00FB2992" w:rsidRDefault="00FB2992" w:rsidP="00FB2992">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t xml:space="preserve">ISAAC problem analysis consists of lots of stages, and they have several branches. Firstly, </w:t>
      </w:r>
      <w:r w:rsidR="004C4BA0">
        <w:rPr>
          <w:rFonts w:ascii="Times New Roman" w:hAnsi="Times New Roman"/>
          <w:sz w:val="28"/>
          <w:szCs w:val="28"/>
          <w:lang w:val="en-US"/>
        </w:rPr>
        <w:t>an augmented transition network transforms the English text into structured parsed sentences</w:t>
      </w:r>
      <w:r>
        <w:rPr>
          <w:rFonts w:ascii="Times New Roman" w:hAnsi="Times New Roman"/>
          <w:sz w:val="28"/>
          <w:szCs w:val="28"/>
          <w:lang w:val="en-US"/>
        </w:rPr>
        <w:t>. Then</w:t>
      </w:r>
      <w:r w:rsidR="004C4BA0">
        <w:rPr>
          <w:rFonts w:ascii="Times New Roman" w:hAnsi="Times New Roman"/>
          <w:sz w:val="28"/>
          <w:szCs w:val="28"/>
          <w:lang w:val="en-US"/>
        </w:rPr>
        <w:t>,</w:t>
      </w:r>
      <w:r>
        <w:rPr>
          <w:rFonts w:ascii="Times New Roman" w:hAnsi="Times New Roman"/>
          <w:sz w:val="28"/>
          <w:szCs w:val="28"/>
          <w:lang w:val="en-US"/>
        </w:rPr>
        <w:t xml:space="preserve"> the semantic analysis is performed. It is used to determine the meaning of verbs and prepositions. After several stages, a canonical object model is formed. In this data structure</w:t>
      </w:r>
      <w:r w:rsidR="004C4BA0">
        <w:rPr>
          <w:rFonts w:ascii="Times New Roman" w:hAnsi="Times New Roman"/>
          <w:sz w:val="28"/>
          <w:szCs w:val="28"/>
          <w:lang w:val="en-US"/>
        </w:rPr>
        <w:t>,</w:t>
      </w:r>
      <w:r>
        <w:rPr>
          <w:rFonts w:ascii="Times New Roman" w:hAnsi="Times New Roman"/>
          <w:sz w:val="28"/>
          <w:szCs w:val="28"/>
          <w:lang w:val="en-US"/>
        </w:rPr>
        <w:t xml:space="preserve"> objects in the problem are represented as physics objects (point, pivot, lever, etc.). The canonical object model </w:t>
      </w:r>
      <w:r w:rsidR="004C4BA0">
        <w:rPr>
          <w:rFonts w:ascii="Times New Roman" w:hAnsi="Times New Roman"/>
          <w:sz w:val="28"/>
          <w:szCs w:val="28"/>
          <w:lang w:val="en-US"/>
        </w:rPr>
        <w:t>is then</w:t>
      </w:r>
      <w:r>
        <w:rPr>
          <w:rFonts w:ascii="Times New Roman" w:hAnsi="Times New Roman"/>
          <w:sz w:val="28"/>
          <w:szCs w:val="28"/>
          <w:lang w:val="en-US"/>
        </w:rPr>
        <w:t xml:space="preserve"> passed to the EUCLID program</w:t>
      </w:r>
      <w:r w:rsidR="004C4BA0">
        <w:rPr>
          <w:rFonts w:ascii="Times New Roman" w:hAnsi="Times New Roman"/>
          <w:sz w:val="28"/>
          <w:szCs w:val="28"/>
          <w:lang w:val="en-US"/>
        </w:rPr>
        <w:t>, which</w:t>
      </w:r>
      <w:r>
        <w:rPr>
          <w:rFonts w:ascii="Times New Roman" w:hAnsi="Times New Roman"/>
          <w:sz w:val="28"/>
          <w:szCs w:val="28"/>
          <w:lang w:val="en-US"/>
        </w:rPr>
        <w:t xml:space="preserve"> analyzes the orientation of objects and assigns coordinates to them. After that, the geometric model is formed. Problem-solving involves </w:t>
      </w:r>
      <w:r w:rsidR="004C4BA0">
        <w:rPr>
          <w:rFonts w:ascii="Times New Roman" w:hAnsi="Times New Roman"/>
          <w:sz w:val="28"/>
          <w:szCs w:val="28"/>
          <w:lang w:val="en-US"/>
        </w:rPr>
        <w:t>creating</w:t>
      </w:r>
      <w:r>
        <w:rPr>
          <w:rFonts w:ascii="Times New Roman" w:hAnsi="Times New Roman"/>
          <w:sz w:val="28"/>
          <w:szCs w:val="28"/>
          <w:lang w:val="en-US"/>
        </w:rPr>
        <w:t xml:space="preserve"> a set of equations that represent physical laws between objects.</w:t>
      </w:r>
    </w:p>
    <w:p w14:paraId="415213D5" w14:textId="77777777" w:rsidR="00FB2992" w:rsidRDefault="00FB2992" w:rsidP="00FB2992">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t>The ISAAC program is big and complex. It is hard to analyze it because of its age and programming style. As the author states, 44 pages of Lisp code is written only for parsing the English text, while problem-solving is one of the simplest parts of the program. We were unable to find the source code of the ISAAC program.</w:t>
      </w:r>
    </w:p>
    <w:p w14:paraId="04CFA301" w14:textId="39289817" w:rsidR="00FB2992" w:rsidRDefault="00FB2992" w:rsidP="00FB2992">
      <w:pPr>
        <w:pStyle w:val="NoSpacing"/>
        <w:widowControl w:val="0"/>
        <w:ind w:firstLine="709"/>
        <w:jc w:val="both"/>
        <w:rPr>
          <w:rFonts w:ascii="Times New Roman" w:hAnsi="Times New Roman"/>
          <w:sz w:val="28"/>
          <w:szCs w:val="28"/>
          <w:lang w:val="en-US"/>
        </w:rPr>
      </w:pPr>
      <w:r w:rsidRPr="002E0518">
        <w:rPr>
          <w:rFonts w:ascii="Times New Roman" w:hAnsi="Times New Roman"/>
          <w:sz w:val="28"/>
          <w:szCs w:val="28"/>
          <w:lang w:val="en-US"/>
        </w:rPr>
        <w:t xml:space="preserve">Bundy et al. created the MECHO program, which addresses mechanical </w:t>
      </w:r>
      <w:r>
        <w:rPr>
          <w:rFonts w:ascii="Times New Roman" w:hAnsi="Times New Roman"/>
          <w:sz w:val="28"/>
          <w:szCs w:val="28"/>
          <w:lang w:val="en-US"/>
        </w:rPr>
        <w:t>PWPs</w:t>
      </w:r>
      <w:r w:rsidRPr="002E0518">
        <w:rPr>
          <w:rFonts w:ascii="Times New Roman" w:hAnsi="Times New Roman"/>
          <w:sz w:val="28"/>
          <w:szCs w:val="28"/>
          <w:lang w:val="en-US"/>
        </w:rPr>
        <w:t xml:space="preserve"> and is implemented in Prolog</w:t>
      </w:r>
      <w:r>
        <w:rPr>
          <w:rFonts w:ascii="Times New Roman" w:hAnsi="Times New Roman"/>
          <w:sz w:val="28"/>
          <w:szCs w:val="28"/>
          <w:lang w:val="en-US"/>
        </w:rPr>
        <w:t xml:space="preserve"> [8]</w:t>
      </w:r>
      <w:r w:rsidRPr="002E0518">
        <w:rPr>
          <w:rFonts w:ascii="Times New Roman" w:hAnsi="Times New Roman"/>
          <w:sz w:val="28"/>
          <w:szCs w:val="28"/>
          <w:lang w:val="en-US"/>
        </w:rPr>
        <w:t xml:space="preserve">. The program </w:t>
      </w:r>
      <w:r>
        <w:rPr>
          <w:rFonts w:ascii="Times New Roman" w:hAnsi="Times New Roman"/>
          <w:sz w:val="28"/>
          <w:szCs w:val="28"/>
          <w:lang w:val="en-US"/>
        </w:rPr>
        <w:t xml:space="preserve">processes the word </w:t>
      </w:r>
      <w:r w:rsidRPr="002E0518">
        <w:rPr>
          <w:rFonts w:ascii="Times New Roman" w:hAnsi="Times New Roman"/>
          <w:sz w:val="28"/>
          <w:szCs w:val="28"/>
          <w:lang w:val="en-US"/>
        </w:rPr>
        <w:t xml:space="preserve">problem </w:t>
      </w:r>
      <w:r>
        <w:rPr>
          <w:rFonts w:ascii="Times New Roman" w:hAnsi="Times New Roman"/>
          <w:sz w:val="28"/>
          <w:szCs w:val="28"/>
          <w:lang w:val="en-US"/>
        </w:rPr>
        <w:t xml:space="preserve">in several </w:t>
      </w:r>
      <w:r>
        <w:rPr>
          <w:rFonts w:ascii="Times New Roman" w:hAnsi="Times New Roman"/>
          <w:sz w:val="28"/>
          <w:szCs w:val="28"/>
          <w:lang w:val="en-US"/>
        </w:rPr>
        <w:lastRenderedPageBreak/>
        <w:t>stages</w:t>
      </w:r>
      <w:r w:rsidRPr="002E0518">
        <w:rPr>
          <w:rFonts w:ascii="Times New Roman" w:hAnsi="Times New Roman"/>
          <w:sz w:val="28"/>
          <w:szCs w:val="28"/>
          <w:lang w:val="en-US"/>
        </w:rPr>
        <w:t xml:space="preserve">. </w:t>
      </w:r>
      <w:r>
        <w:rPr>
          <w:rFonts w:ascii="Times New Roman" w:hAnsi="Times New Roman"/>
          <w:sz w:val="28"/>
          <w:szCs w:val="28"/>
          <w:lang w:val="en-US"/>
        </w:rPr>
        <w:t>First</w:t>
      </w:r>
      <w:r w:rsidRPr="002E0518">
        <w:rPr>
          <w:rFonts w:ascii="Times New Roman" w:hAnsi="Times New Roman"/>
          <w:sz w:val="28"/>
          <w:szCs w:val="28"/>
          <w:lang w:val="en-US"/>
        </w:rPr>
        <w:t xml:space="preserve">, it parses the text, extracting information. </w:t>
      </w:r>
      <w:r>
        <w:rPr>
          <w:rFonts w:ascii="Times New Roman" w:hAnsi="Times New Roman"/>
          <w:sz w:val="28"/>
          <w:szCs w:val="28"/>
          <w:lang w:val="en-US"/>
        </w:rPr>
        <w:t>Then</w:t>
      </w:r>
      <w:r w:rsidRPr="002E0518">
        <w:rPr>
          <w:rFonts w:ascii="Times New Roman" w:hAnsi="Times New Roman"/>
          <w:sz w:val="28"/>
          <w:szCs w:val="28"/>
          <w:lang w:val="en-US"/>
        </w:rPr>
        <w:t xml:space="preserve">, MECHO derives assertions related to objects, given parameters, and unknown values from the parsed data. These assertions are then transformed into a </w:t>
      </w:r>
      <w:r w:rsidR="004C4BA0">
        <w:rPr>
          <w:rFonts w:ascii="Times New Roman" w:hAnsi="Times New Roman"/>
          <w:sz w:val="28"/>
          <w:szCs w:val="28"/>
          <w:lang w:val="en-US"/>
        </w:rPr>
        <w:t>particular</w:t>
      </w:r>
      <w:r>
        <w:rPr>
          <w:rFonts w:ascii="Times New Roman" w:hAnsi="Times New Roman"/>
          <w:sz w:val="28"/>
          <w:szCs w:val="28"/>
          <w:lang w:val="en-US"/>
        </w:rPr>
        <w:t xml:space="preserve"> </w:t>
      </w:r>
      <w:r w:rsidRPr="002E0518">
        <w:rPr>
          <w:rFonts w:ascii="Times New Roman" w:hAnsi="Times New Roman"/>
          <w:sz w:val="28"/>
          <w:szCs w:val="28"/>
          <w:lang w:val="en-US"/>
        </w:rPr>
        <w:t xml:space="preserve">data structure </w:t>
      </w:r>
      <w:r>
        <w:rPr>
          <w:rFonts w:ascii="Times New Roman" w:hAnsi="Times New Roman"/>
          <w:sz w:val="28"/>
          <w:szCs w:val="28"/>
          <w:lang w:val="en-US"/>
        </w:rPr>
        <w:t xml:space="preserve">called </w:t>
      </w:r>
      <w:r w:rsidRPr="002E0518">
        <w:rPr>
          <w:rFonts w:ascii="Times New Roman" w:hAnsi="Times New Roman"/>
          <w:sz w:val="28"/>
          <w:szCs w:val="28"/>
          <w:lang w:val="en-US"/>
        </w:rPr>
        <w:t xml:space="preserve">schema, where inference rules, resembling logical representations of physics laws in Prolog, are applied. MECHO can </w:t>
      </w:r>
      <w:r>
        <w:rPr>
          <w:rFonts w:ascii="Times New Roman" w:hAnsi="Times New Roman"/>
          <w:sz w:val="28"/>
          <w:szCs w:val="28"/>
          <w:lang w:val="en-US"/>
        </w:rPr>
        <w:t xml:space="preserve">provide </w:t>
      </w:r>
      <w:r w:rsidRPr="002E0518">
        <w:rPr>
          <w:rFonts w:ascii="Times New Roman" w:hAnsi="Times New Roman"/>
          <w:sz w:val="28"/>
          <w:szCs w:val="28"/>
          <w:lang w:val="en-US"/>
        </w:rPr>
        <w:t>either symbolic or numerical solutions.</w:t>
      </w:r>
    </w:p>
    <w:p w14:paraId="2CAD21ED" w14:textId="1E19EFEC" w:rsidR="00FB2992" w:rsidRDefault="00FB2992" w:rsidP="00FB2992">
      <w:pPr>
        <w:pStyle w:val="NoSpacing"/>
        <w:widowControl w:val="0"/>
        <w:ind w:firstLine="709"/>
        <w:jc w:val="both"/>
        <w:rPr>
          <w:rFonts w:ascii="Times New Roman" w:hAnsi="Times New Roman"/>
          <w:sz w:val="28"/>
          <w:szCs w:val="28"/>
          <w:lang w:val="en-US"/>
        </w:rPr>
      </w:pPr>
      <w:r w:rsidRPr="006B3638">
        <w:rPr>
          <w:rFonts w:ascii="Times New Roman" w:hAnsi="Times New Roman"/>
          <w:sz w:val="28"/>
          <w:szCs w:val="28"/>
          <w:lang w:val="en-US"/>
        </w:rPr>
        <w:t>Mukherjee</w:t>
      </w:r>
      <w:r>
        <w:rPr>
          <w:rFonts w:ascii="Times New Roman" w:hAnsi="Times New Roman"/>
          <w:sz w:val="28"/>
          <w:szCs w:val="28"/>
          <w:lang w:val="en-US"/>
        </w:rPr>
        <w:t xml:space="preserve"> et al. have an extensive overview of rule-based word problem solvers</w:t>
      </w:r>
      <w:r w:rsidR="004C4BA0">
        <w:rPr>
          <w:rFonts w:ascii="Times New Roman" w:hAnsi="Times New Roman"/>
          <w:sz w:val="28"/>
          <w:szCs w:val="28"/>
          <w:lang w:val="en-US"/>
        </w:rPr>
        <w:t xml:space="preserve"> and </w:t>
      </w:r>
      <w:r>
        <w:rPr>
          <w:rFonts w:ascii="Times New Roman" w:hAnsi="Times New Roman"/>
          <w:sz w:val="28"/>
          <w:szCs w:val="28"/>
          <w:lang w:val="en-US"/>
        </w:rPr>
        <w:t>a dedicated section for PWPs. Other programs for solving PWPs include BEATRIX, ALBERT, and FREEBODY [9]. All those programs address only specific types of physics problems. As the reader may notice, all the names of the programs resemble human names and are written in upper-case. Possibly, this tradition came after the STUDENT program.</w:t>
      </w:r>
    </w:p>
    <w:p w14:paraId="08FB3C4B" w14:textId="36180FC1" w:rsidR="00FB2992" w:rsidRDefault="00FB2992" w:rsidP="00FB2992">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t xml:space="preserve">We have found a modern paper on PWP solving. </w:t>
      </w:r>
      <w:r w:rsidRPr="000F20D7">
        <w:rPr>
          <w:rFonts w:ascii="Times New Roman" w:hAnsi="Times New Roman"/>
          <w:sz w:val="28"/>
          <w:szCs w:val="28"/>
          <w:lang w:val="en-US"/>
        </w:rPr>
        <w:t>Leszczynski</w:t>
      </w:r>
      <w:r>
        <w:rPr>
          <w:rFonts w:ascii="Times New Roman" w:hAnsi="Times New Roman"/>
          <w:sz w:val="28"/>
          <w:szCs w:val="28"/>
          <w:lang w:val="en-US"/>
        </w:rPr>
        <w:t xml:space="preserve"> et al. address the problems of </w:t>
      </w:r>
      <w:r w:rsidRPr="000F20D7">
        <w:rPr>
          <w:rFonts w:ascii="Times New Roman" w:hAnsi="Times New Roman"/>
          <w:sz w:val="28"/>
          <w:szCs w:val="28"/>
          <w:lang w:val="en-US"/>
        </w:rPr>
        <w:t>a free-falling object</w:t>
      </w:r>
      <w:r>
        <w:rPr>
          <w:rFonts w:ascii="Times New Roman" w:hAnsi="Times New Roman"/>
          <w:sz w:val="28"/>
          <w:szCs w:val="28"/>
          <w:lang w:val="en-US"/>
        </w:rPr>
        <w:t xml:space="preserve"> </w:t>
      </w:r>
      <w:r w:rsidRPr="000F20D7">
        <w:rPr>
          <w:rFonts w:ascii="Times New Roman" w:hAnsi="Times New Roman"/>
          <w:sz w:val="28"/>
          <w:szCs w:val="28"/>
          <w:lang w:val="en-US"/>
        </w:rPr>
        <w:t>under constant acceleration of gravity</w:t>
      </w:r>
      <w:r>
        <w:rPr>
          <w:rFonts w:ascii="Times New Roman" w:hAnsi="Times New Roman"/>
          <w:sz w:val="28"/>
          <w:szCs w:val="28"/>
          <w:lang w:val="en-US"/>
        </w:rPr>
        <w:t xml:space="preserve"> [10]. The problem is analyzed using several recurrent neural networks (RNN), then the dynamical system is formed</w:t>
      </w:r>
      <w:r w:rsidR="004C4BA0">
        <w:rPr>
          <w:rFonts w:ascii="Times New Roman" w:hAnsi="Times New Roman"/>
          <w:sz w:val="28"/>
          <w:szCs w:val="28"/>
          <w:lang w:val="en-US"/>
        </w:rPr>
        <w:t>,</w:t>
      </w:r>
      <w:r>
        <w:rPr>
          <w:rFonts w:ascii="Times New Roman" w:hAnsi="Times New Roman"/>
          <w:sz w:val="28"/>
          <w:szCs w:val="28"/>
          <w:lang w:val="en-US"/>
        </w:rPr>
        <w:t xml:space="preserve"> and </w:t>
      </w:r>
      <w:r w:rsidR="004C4BA0">
        <w:rPr>
          <w:rFonts w:ascii="Times New Roman" w:hAnsi="Times New Roman"/>
          <w:sz w:val="28"/>
          <w:szCs w:val="28"/>
          <w:lang w:val="en-US"/>
        </w:rPr>
        <w:t>the solution is provided at the end</w:t>
      </w:r>
      <w:r>
        <w:rPr>
          <w:rFonts w:ascii="Times New Roman" w:hAnsi="Times New Roman"/>
          <w:sz w:val="28"/>
          <w:szCs w:val="28"/>
          <w:lang w:val="en-US"/>
        </w:rPr>
        <w:t xml:space="preserve">. The first RNN is a word labeler </w:t>
      </w:r>
      <w:r w:rsidR="004C4BA0">
        <w:rPr>
          <w:rFonts w:ascii="Times New Roman" w:hAnsi="Times New Roman"/>
          <w:sz w:val="28"/>
          <w:szCs w:val="28"/>
          <w:lang w:val="en-US"/>
        </w:rPr>
        <w:t>used to extract the given values and the problem question</w:t>
      </w:r>
      <w:r>
        <w:rPr>
          <w:rFonts w:ascii="Times New Roman" w:hAnsi="Times New Roman"/>
          <w:sz w:val="28"/>
          <w:szCs w:val="28"/>
          <w:lang w:val="en-US"/>
        </w:rPr>
        <w:t xml:space="preserve">. The second RNN is a classifier that determines the type of question. While this work seems modern and interesting, the accepted problem set is </w:t>
      </w:r>
      <w:r w:rsidR="004019F7">
        <w:rPr>
          <w:rFonts w:ascii="Times New Roman" w:hAnsi="Times New Roman"/>
          <w:sz w:val="28"/>
          <w:szCs w:val="28"/>
          <w:lang w:val="en-US"/>
        </w:rPr>
        <w:t>limited and</w:t>
      </w:r>
      <w:r>
        <w:rPr>
          <w:rFonts w:ascii="Times New Roman" w:hAnsi="Times New Roman"/>
          <w:sz w:val="28"/>
          <w:szCs w:val="28"/>
          <w:lang w:val="en-US"/>
        </w:rPr>
        <w:t xml:space="preserve"> generated artificially using context-free grammar.</w:t>
      </w:r>
    </w:p>
    <w:p w14:paraId="2944CFC1" w14:textId="77777777" w:rsidR="00FB2992" w:rsidRDefault="00FB2992" w:rsidP="00FB2992">
      <w:pPr>
        <w:pStyle w:val="NoSpacing"/>
        <w:widowControl w:val="0"/>
        <w:ind w:firstLine="709"/>
        <w:rPr>
          <w:rFonts w:ascii="Times New Roman" w:hAnsi="Times New Roman"/>
          <w:b/>
          <w:bCs/>
          <w:sz w:val="28"/>
          <w:szCs w:val="28"/>
          <w:lang w:val="en-US"/>
        </w:rPr>
      </w:pPr>
    </w:p>
    <w:p w14:paraId="4FE2F608" w14:textId="77777777" w:rsidR="00FB2992" w:rsidRPr="00891D85" w:rsidRDefault="00FB2992" w:rsidP="00FB2992">
      <w:pPr>
        <w:pStyle w:val="NoSpacing"/>
        <w:widowControl w:val="0"/>
        <w:ind w:firstLine="709"/>
        <w:rPr>
          <w:rFonts w:ascii="Times New Roman" w:hAnsi="Times New Roman"/>
          <w:b/>
          <w:bCs/>
          <w:sz w:val="28"/>
          <w:szCs w:val="28"/>
          <w:lang w:val="en-US"/>
        </w:rPr>
      </w:pPr>
      <w:r>
        <w:rPr>
          <w:rFonts w:ascii="Times New Roman" w:hAnsi="Times New Roman"/>
          <w:b/>
          <w:bCs/>
          <w:sz w:val="28"/>
          <w:szCs w:val="28"/>
          <w:lang w:val="en-US"/>
        </w:rPr>
        <w:t>2.4. Conclusions of literature analysis</w:t>
      </w:r>
    </w:p>
    <w:p w14:paraId="51055F5B" w14:textId="19171FE0" w:rsidR="00FB2992" w:rsidRDefault="00FB2992" w:rsidP="00FB2992">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t xml:space="preserve">We have investigated the design of several word problem solvers. Unfortunately, we concluded that a </w:t>
      </w:r>
      <w:r w:rsidR="004019F7">
        <w:rPr>
          <w:rFonts w:ascii="Times New Roman" w:hAnsi="Times New Roman"/>
          <w:sz w:val="28"/>
          <w:szCs w:val="28"/>
          <w:lang w:val="en-US"/>
        </w:rPr>
        <w:t>few techniques apply</w:t>
      </w:r>
      <w:r>
        <w:rPr>
          <w:rFonts w:ascii="Times New Roman" w:hAnsi="Times New Roman"/>
          <w:sz w:val="28"/>
          <w:szCs w:val="28"/>
          <w:lang w:val="en-US"/>
        </w:rPr>
        <w:t xml:space="preserve"> to make a generic PWP solver. Or at least the known methods cannot solve problems from Ukrainian physics textbooks.</w:t>
      </w:r>
    </w:p>
    <w:p w14:paraId="562806B7" w14:textId="77777777" w:rsidR="00FB2992" w:rsidRDefault="00FB2992" w:rsidP="00FB2992">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t>There are some issues in using STUDENT to solve physics problems. Consider the problem: “</w:t>
      </w:r>
      <w:r w:rsidRPr="0008125F">
        <w:rPr>
          <w:rFonts w:ascii="Times New Roman" w:hAnsi="Times New Roman"/>
          <w:i/>
          <w:iCs/>
          <w:sz w:val="28"/>
          <w:szCs w:val="28"/>
          <w:lang w:val="en-US"/>
        </w:rPr>
        <w:t xml:space="preserve">If the distance between Dnipro and Kyiv is 477 kilometers and the time the automobile </w:t>
      </w:r>
      <w:r>
        <w:rPr>
          <w:rFonts w:ascii="Times New Roman" w:hAnsi="Times New Roman"/>
          <w:i/>
          <w:iCs/>
          <w:sz w:val="28"/>
          <w:szCs w:val="28"/>
          <w:lang w:val="en-US"/>
        </w:rPr>
        <w:t xml:space="preserve">has traveled </w:t>
      </w:r>
      <w:r w:rsidRPr="0008125F">
        <w:rPr>
          <w:rFonts w:ascii="Times New Roman" w:hAnsi="Times New Roman"/>
          <w:i/>
          <w:iCs/>
          <w:sz w:val="28"/>
          <w:szCs w:val="28"/>
          <w:lang w:val="en-US"/>
        </w:rPr>
        <w:t>is 6 hours, then what is the speed of the automobile?</w:t>
      </w:r>
      <w:r w:rsidRPr="0008125F">
        <w:rPr>
          <w:rFonts w:ascii="Times New Roman" w:hAnsi="Times New Roman"/>
          <w:sz w:val="28"/>
          <w:szCs w:val="28"/>
          <w:lang w:val="en-US"/>
        </w:rPr>
        <w:t>”</w:t>
      </w:r>
      <w:r>
        <w:rPr>
          <w:rFonts w:ascii="Times New Roman" w:hAnsi="Times New Roman"/>
          <w:sz w:val="28"/>
          <w:szCs w:val="28"/>
          <w:lang w:val="en-US"/>
        </w:rPr>
        <w:t>. The STUDENT would generate this set of equations:</w:t>
      </w:r>
    </w:p>
    <w:p w14:paraId="77819143" w14:textId="77777777" w:rsidR="00ED1F89" w:rsidRDefault="00ED1F89" w:rsidP="00FB2992">
      <w:pPr>
        <w:pStyle w:val="NoSpacing"/>
        <w:widowControl w:val="0"/>
        <w:ind w:firstLine="709"/>
        <w:jc w:val="both"/>
        <w:rPr>
          <w:rFonts w:ascii="Times New Roman" w:hAnsi="Times New Roman"/>
          <w:sz w:val="28"/>
          <w:szCs w:val="28"/>
          <w:lang w:val="en-US"/>
        </w:rPr>
      </w:pPr>
    </w:p>
    <w:p w14:paraId="58968075" w14:textId="46E2A45A" w:rsidR="00FB2992" w:rsidRPr="00ED1F89" w:rsidRDefault="00FA7DED" w:rsidP="00FB2992">
      <w:pPr>
        <w:pStyle w:val="NoSpacing"/>
        <w:widowControl w:val="0"/>
        <w:ind w:firstLine="709"/>
        <w:jc w:val="both"/>
        <w:rPr>
          <w:rFonts w:ascii="Times New Roman" w:hAnsi="Times New Roman"/>
          <w:sz w:val="26"/>
          <w:szCs w:val="26"/>
          <w:lang w:val="en-US"/>
        </w:rPr>
      </w:pPr>
      <m:oMathPara>
        <m:oMath>
          <m:d>
            <m:dPr>
              <m:begChr m:val="{"/>
              <m:endChr m:val=""/>
              <m:ctrlPr>
                <w:rPr>
                  <w:rFonts w:ascii="Cambria Math" w:hAnsi="Cambria Math"/>
                  <w:i/>
                  <w:sz w:val="26"/>
                  <w:szCs w:val="26"/>
                  <w:lang w:val="en-US"/>
                </w:rPr>
              </m:ctrlPr>
            </m:dPr>
            <m:e>
              <m:eqArr>
                <m:eqArrPr>
                  <m:ctrlPr>
                    <w:rPr>
                      <w:rFonts w:ascii="Cambria Math" w:hAnsi="Cambria Math"/>
                      <w:i/>
                      <w:sz w:val="26"/>
                      <w:szCs w:val="26"/>
                      <w:lang w:val="en-US"/>
                    </w:rPr>
                  </m:ctrlPr>
                </m:eqArrPr>
                <m:e>
                  <m:r>
                    <w:rPr>
                      <w:rFonts w:ascii="Cambria Math" w:hAnsi="Cambria Math"/>
                      <w:sz w:val="26"/>
                      <w:szCs w:val="26"/>
                      <w:lang w:val="en-US"/>
                    </w:rPr>
                    <m:t>(DISTANCE)=477 kilometers</m:t>
                  </m:r>
                </m:e>
                <m:e>
                  <m:d>
                    <m:dPr>
                      <m:ctrlPr>
                        <w:rPr>
                          <w:rFonts w:ascii="Cambria Math" w:hAnsi="Cambria Math"/>
                          <w:i/>
                          <w:sz w:val="26"/>
                          <w:szCs w:val="26"/>
                          <w:lang w:val="en-US"/>
                        </w:rPr>
                      </m:ctrlPr>
                    </m:dPr>
                    <m:e>
                      <m:r>
                        <w:rPr>
                          <w:rFonts w:ascii="Cambria Math" w:hAnsi="Cambria Math"/>
                          <w:sz w:val="26"/>
                          <w:szCs w:val="26"/>
                          <w:lang w:val="en-US"/>
                        </w:rPr>
                        <m:t>TIME</m:t>
                      </m:r>
                    </m:e>
                  </m:d>
                  <m:r>
                    <w:rPr>
                      <w:rFonts w:ascii="Cambria Math" w:hAnsi="Cambria Math"/>
                      <w:sz w:val="26"/>
                      <w:szCs w:val="26"/>
                      <w:lang w:val="en-US"/>
                    </w:rPr>
                    <m:t xml:space="preserve">=6 </m:t>
                  </m:r>
                  <m:r>
                    <w:rPr>
                      <w:rFonts w:ascii="Cambria Math" w:hAnsi="Cambria Math"/>
                      <w:sz w:val="26"/>
                      <w:szCs w:val="26"/>
                      <w:lang w:val="en-US"/>
                    </w:rPr>
                    <m:t>hours</m:t>
                  </m:r>
                </m:e>
                <m:e>
                  <m:r>
                    <w:rPr>
                      <w:rFonts w:ascii="Cambria Math" w:hAnsi="Cambria Math"/>
                      <w:sz w:val="26"/>
                      <w:szCs w:val="26"/>
                      <w:lang w:val="en-US"/>
                    </w:rPr>
                    <m:t>?=(SPEED)</m:t>
                  </m:r>
                </m:e>
              </m:eqArr>
            </m:e>
          </m:d>
        </m:oMath>
      </m:oMathPara>
    </w:p>
    <w:p w14:paraId="08B02DA9" w14:textId="77777777" w:rsidR="00ED1F89" w:rsidRPr="00185B72" w:rsidRDefault="00ED1F89" w:rsidP="00FB2992">
      <w:pPr>
        <w:pStyle w:val="NoSpacing"/>
        <w:widowControl w:val="0"/>
        <w:ind w:firstLine="709"/>
        <w:jc w:val="both"/>
        <w:rPr>
          <w:rFonts w:ascii="Times New Roman" w:hAnsi="Times New Roman"/>
          <w:sz w:val="28"/>
          <w:szCs w:val="28"/>
          <w:lang w:val="en-US"/>
        </w:rPr>
      </w:pPr>
    </w:p>
    <w:p w14:paraId="20CAEA83" w14:textId="311D4CD4" w:rsidR="00FB2992" w:rsidRDefault="00FB2992" w:rsidP="00F83AB1">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t>As the reader may notice, the STUDENT has generated a system consisting of given values and unknowns. This set would resemble the column “Given</w:t>
      </w:r>
      <w:r w:rsidR="00E733C5">
        <w:rPr>
          <w:rFonts w:ascii="Times New Roman" w:hAnsi="Times New Roman"/>
          <w:sz w:val="28"/>
          <w:szCs w:val="28"/>
          <w:lang w:val="en-US"/>
        </w:rPr>
        <w:t>,”</w:t>
      </w:r>
      <w:r>
        <w:rPr>
          <w:rFonts w:ascii="Times New Roman" w:hAnsi="Times New Roman"/>
          <w:sz w:val="28"/>
          <w:szCs w:val="28"/>
          <w:lang w:val="en-US"/>
        </w:rPr>
        <w:t xml:space="preserve"> which is usually written by students. But the physics problem cannot be represented like this set of equations for two reasons:</w:t>
      </w:r>
    </w:p>
    <w:p w14:paraId="23936D8C" w14:textId="16C23CAB" w:rsidR="00FB2992" w:rsidRDefault="00FB2992" w:rsidP="00FB2992">
      <w:pPr>
        <w:pStyle w:val="NoSpacing"/>
        <w:widowControl w:val="0"/>
        <w:numPr>
          <w:ilvl w:val="0"/>
          <w:numId w:val="18"/>
        </w:numPr>
        <w:jc w:val="both"/>
        <w:rPr>
          <w:rFonts w:ascii="Times New Roman" w:hAnsi="Times New Roman"/>
          <w:sz w:val="28"/>
          <w:szCs w:val="28"/>
          <w:lang w:val="en-US"/>
        </w:rPr>
      </w:pPr>
      <w:r>
        <w:rPr>
          <w:rFonts w:ascii="Times New Roman" w:hAnsi="Times New Roman"/>
          <w:sz w:val="28"/>
          <w:szCs w:val="28"/>
          <w:lang w:val="en-US"/>
        </w:rPr>
        <w:t xml:space="preserve">This set is unsolvable. A set of equations requires that all the information needed to find the unknowns is present in the set. But </w:t>
      </w:r>
      <w:r w:rsidR="00D16005">
        <w:rPr>
          <w:rFonts w:ascii="Times New Roman" w:hAnsi="Times New Roman"/>
          <w:sz w:val="28"/>
          <w:szCs w:val="28"/>
          <w:lang w:val="en-US"/>
        </w:rPr>
        <w:t>our example has</w:t>
      </w:r>
      <w:r>
        <w:rPr>
          <w:rFonts w:ascii="Times New Roman" w:hAnsi="Times New Roman"/>
          <w:sz w:val="28"/>
          <w:szCs w:val="28"/>
          <w:lang w:val="en-US"/>
        </w:rPr>
        <w:t xml:space="preserve"> no connection between speed, time, and distance.</w:t>
      </w:r>
    </w:p>
    <w:p w14:paraId="69DE520C" w14:textId="1C882C28" w:rsidR="00FB2992" w:rsidRDefault="00FB2992" w:rsidP="00FB2992">
      <w:pPr>
        <w:pStyle w:val="NoSpacing"/>
        <w:widowControl w:val="0"/>
        <w:numPr>
          <w:ilvl w:val="0"/>
          <w:numId w:val="18"/>
        </w:numPr>
        <w:jc w:val="both"/>
        <w:rPr>
          <w:rFonts w:ascii="Times New Roman" w:hAnsi="Times New Roman"/>
          <w:sz w:val="28"/>
          <w:szCs w:val="28"/>
          <w:lang w:val="en-US"/>
        </w:rPr>
      </w:pPr>
      <w:r>
        <w:rPr>
          <w:rFonts w:ascii="Times New Roman" w:hAnsi="Times New Roman"/>
          <w:sz w:val="28"/>
          <w:szCs w:val="28"/>
          <w:lang w:val="en-US"/>
        </w:rPr>
        <w:t>There is a theoretical issue. In math, variables represent unknown values</w:t>
      </w:r>
      <w:r w:rsidR="00D16005">
        <w:rPr>
          <w:rFonts w:ascii="Times New Roman" w:hAnsi="Times New Roman"/>
          <w:sz w:val="28"/>
          <w:szCs w:val="28"/>
          <w:lang w:val="en-US"/>
        </w:rPr>
        <w:t xml:space="preserve"> and </w:t>
      </w:r>
      <w:r>
        <w:rPr>
          <w:rFonts w:ascii="Times New Roman" w:hAnsi="Times New Roman"/>
          <w:sz w:val="28"/>
          <w:szCs w:val="28"/>
          <w:lang w:val="en-US"/>
        </w:rPr>
        <w:t>act like bound variables in lambda calculus: their names can be changed freely unless they interfere with another name. But in th</w:t>
      </w:r>
      <w:r w:rsidR="00B21A92">
        <w:rPr>
          <w:rFonts w:ascii="Times New Roman" w:hAnsi="Times New Roman"/>
          <w:sz w:val="28"/>
          <w:szCs w:val="28"/>
          <w:lang w:val="en-US"/>
        </w:rPr>
        <w:t>e</w:t>
      </w:r>
      <w:r>
        <w:rPr>
          <w:rFonts w:ascii="Times New Roman" w:hAnsi="Times New Roman"/>
          <w:sz w:val="28"/>
          <w:szCs w:val="28"/>
          <w:lang w:val="en-US"/>
        </w:rPr>
        <w:t xml:space="preserve"> physics field, the name of variables </w:t>
      </w:r>
      <w:r w:rsidR="00E56E1D">
        <w:rPr>
          <w:rFonts w:ascii="Times New Roman" w:hAnsi="Times New Roman"/>
          <w:sz w:val="28"/>
          <w:szCs w:val="28"/>
          <w:lang w:val="en-US"/>
        </w:rPr>
        <w:t xml:space="preserve">has a special meaning. It </w:t>
      </w:r>
      <w:r>
        <w:rPr>
          <w:rFonts w:ascii="Times New Roman" w:hAnsi="Times New Roman"/>
          <w:sz w:val="28"/>
          <w:szCs w:val="28"/>
          <w:lang w:val="en-US"/>
        </w:rPr>
        <w:t>is a given value that marks some parameter of an object.</w:t>
      </w:r>
    </w:p>
    <w:p w14:paraId="10FE8D6C" w14:textId="1134D108" w:rsidR="00FB2992" w:rsidRDefault="00FB2992" w:rsidP="00FB2992">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lastRenderedPageBreak/>
        <w:t>In this example, STUDENT would add needed equations from its internal knowledge using the search on the first word of a variable (it may find the relation “</w:t>
      </w:r>
      <w:r>
        <w:rPr>
          <w:rFonts w:ascii="Times New Roman" w:hAnsi="Times New Roman"/>
          <w:i/>
          <w:iCs/>
          <w:sz w:val="28"/>
          <w:szCs w:val="28"/>
          <w:lang w:val="en-US"/>
        </w:rPr>
        <w:t>the distance is equal to time multiplied by speed</w:t>
      </w:r>
      <w:r>
        <w:rPr>
          <w:rFonts w:ascii="Times New Roman" w:hAnsi="Times New Roman"/>
          <w:sz w:val="28"/>
          <w:szCs w:val="28"/>
          <w:lang w:val="en-US"/>
        </w:rPr>
        <w:t>”). While this approach may work for simple problems like the one above, it is not the best solution because it is too chaotic and brute-force-like.</w:t>
      </w:r>
    </w:p>
    <w:p w14:paraId="108433C4" w14:textId="3243EB49" w:rsidR="00FB2992" w:rsidRDefault="00FB2992" w:rsidP="00FB2992">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t xml:space="preserve">The approaches presented in subsection 2.2 are not sufficient to represent physics problems. They are constructed around math expressions, though in </w:t>
      </w:r>
      <w:r w:rsidR="00E75A13">
        <w:rPr>
          <w:rFonts w:ascii="Times New Roman" w:hAnsi="Times New Roman"/>
          <w:sz w:val="28"/>
          <w:szCs w:val="28"/>
          <w:lang w:val="en-US"/>
        </w:rPr>
        <w:t>PWP</w:t>
      </w:r>
      <w:r w:rsidR="00D16005">
        <w:rPr>
          <w:rFonts w:ascii="Times New Roman" w:hAnsi="Times New Roman"/>
          <w:sz w:val="28"/>
          <w:szCs w:val="28"/>
          <w:lang w:val="en-US"/>
        </w:rPr>
        <w:t>,</w:t>
      </w:r>
      <w:r>
        <w:rPr>
          <w:rFonts w:ascii="Times New Roman" w:hAnsi="Times New Roman"/>
          <w:sz w:val="28"/>
          <w:szCs w:val="28"/>
          <w:lang w:val="en-US"/>
        </w:rPr>
        <w:t xml:space="preserve"> usually there are no explicitly stated expressions (only given values are specified).</w:t>
      </w:r>
    </w:p>
    <w:p w14:paraId="3AC29D47" w14:textId="77777777" w:rsidR="00E901DB" w:rsidRPr="00BE5B98" w:rsidRDefault="00BE5B98" w:rsidP="00FB2992">
      <w:pPr>
        <w:pStyle w:val="NoSpacing"/>
        <w:widowControl w:val="0"/>
        <w:ind w:firstLine="709"/>
        <w:jc w:val="both"/>
        <w:rPr>
          <w:rFonts w:ascii="Times New Roman" w:hAnsi="Times New Roman"/>
          <w:sz w:val="28"/>
          <w:szCs w:val="28"/>
          <w:lang w:val="en-US"/>
        </w:rPr>
      </w:pPr>
      <w:r w:rsidRPr="00BE5B98">
        <w:rPr>
          <w:rFonts w:ascii="Times New Roman" w:hAnsi="Times New Roman"/>
          <w:sz w:val="28"/>
          <w:szCs w:val="28"/>
          <w:lang w:val="en-US"/>
        </w:rPr>
        <w:t>Most papers for word problem</w:t>
      </w:r>
      <w:r w:rsidR="00FB2992">
        <w:rPr>
          <w:rFonts w:ascii="Times New Roman" w:hAnsi="Times New Roman"/>
          <w:sz w:val="28"/>
          <w:szCs w:val="28"/>
          <w:lang w:val="en-US"/>
        </w:rPr>
        <w:t>-</w:t>
      </w:r>
      <w:r w:rsidRPr="00BE5B98">
        <w:rPr>
          <w:rFonts w:ascii="Times New Roman" w:hAnsi="Times New Roman"/>
          <w:sz w:val="28"/>
          <w:szCs w:val="28"/>
          <w:lang w:val="en-US"/>
        </w:rPr>
        <w:t xml:space="preserve">solving are outdated. They use </w:t>
      </w:r>
      <w:r w:rsidR="000F4295" w:rsidRPr="00BE5B98">
        <w:rPr>
          <w:rFonts w:ascii="Times New Roman" w:hAnsi="Times New Roman"/>
          <w:sz w:val="28"/>
          <w:szCs w:val="28"/>
          <w:lang w:val="en-US"/>
        </w:rPr>
        <w:t>unstandardized programming</w:t>
      </w:r>
      <w:r w:rsidRPr="00BE5B98">
        <w:rPr>
          <w:rFonts w:ascii="Times New Roman" w:hAnsi="Times New Roman"/>
          <w:sz w:val="28"/>
          <w:szCs w:val="28"/>
          <w:lang w:val="en-US"/>
        </w:rPr>
        <w:t xml:space="preserve"> languages with undefined styles of programming.</w:t>
      </w:r>
      <w:r w:rsidR="00FB2992">
        <w:rPr>
          <w:rFonts w:ascii="Times New Roman" w:hAnsi="Times New Roman"/>
          <w:sz w:val="28"/>
          <w:szCs w:val="28"/>
          <w:lang w:val="en-US"/>
        </w:rPr>
        <w:t xml:space="preserve"> </w:t>
      </w:r>
      <w:r w:rsidR="00FB2992" w:rsidRPr="00CA7307">
        <w:rPr>
          <w:rFonts w:ascii="Times New Roman" w:hAnsi="Times New Roman"/>
          <w:sz w:val="28"/>
          <w:szCs w:val="28"/>
          <w:lang w:val="en-US"/>
        </w:rPr>
        <w:t xml:space="preserve">The analysis of </w:t>
      </w:r>
      <w:r w:rsidR="00FB2992">
        <w:rPr>
          <w:rFonts w:ascii="Times New Roman" w:hAnsi="Times New Roman"/>
          <w:sz w:val="28"/>
          <w:szCs w:val="28"/>
          <w:lang w:val="en-US"/>
        </w:rPr>
        <w:t xml:space="preserve">the </w:t>
      </w:r>
      <w:r w:rsidRPr="00BE5B98">
        <w:rPr>
          <w:rFonts w:ascii="Times New Roman" w:hAnsi="Times New Roman"/>
          <w:sz w:val="28"/>
          <w:szCs w:val="28"/>
          <w:lang w:val="en-US"/>
        </w:rPr>
        <w:t>capabilities and limitations of previous works is not enough.</w:t>
      </w:r>
    </w:p>
    <w:p w14:paraId="571873AD" w14:textId="77777777" w:rsidR="00D944C5" w:rsidRDefault="00D944C5" w:rsidP="00FB2992">
      <w:pPr>
        <w:pStyle w:val="NoSpacing"/>
        <w:widowControl w:val="0"/>
        <w:ind w:firstLine="709"/>
        <w:jc w:val="center"/>
        <w:rPr>
          <w:rFonts w:ascii="Times New Roman" w:hAnsi="Times New Roman"/>
          <w:sz w:val="28"/>
          <w:szCs w:val="28"/>
          <w:lang w:val="en-US"/>
        </w:rPr>
      </w:pPr>
    </w:p>
    <w:p w14:paraId="601A873E" w14:textId="77777777" w:rsidR="00DD6314" w:rsidRPr="00DD6314" w:rsidRDefault="00DD6314" w:rsidP="6F214F91">
      <w:pPr>
        <w:pStyle w:val="NoSpacing"/>
        <w:widowControl w:val="0"/>
        <w:ind w:firstLine="709"/>
        <w:jc w:val="center"/>
        <w:rPr>
          <w:rFonts w:ascii="Times New Roman" w:hAnsi="Times New Roman"/>
          <w:b/>
          <w:bCs/>
          <w:sz w:val="28"/>
          <w:szCs w:val="28"/>
          <w:lang w:val="en-US"/>
        </w:rPr>
      </w:pPr>
      <w:r w:rsidRPr="6F214F91">
        <w:rPr>
          <w:rFonts w:ascii="Times New Roman" w:hAnsi="Times New Roman"/>
          <w:b/>
          <w:bCs/>
          <w:sz w:val="28"/>
          <w:szCs w:val="28"/>
          <w:lang w:val="en-US"/>
        </w:rPr>
        <w:t>III. OBJECT, SUBJECT, AND METHODS OF RESEARCH</w:t>
      </w:r>
    </w:p>
    <w:p w14:paraId="74C335BA" w14:textId="77777777" w:rsidR="00FB2992" w:rsidRPr="003E4649" w:rsidRDefault="00FB2992" w:rsidP="00FB2992">
      <w:pPr>
        <w:pStyle w:val="NoSpacing"/>
        <w:widowControl w:val="0"/>
        <w:ind w:firstLine="709"/>
        <w:jc w:val="both"/>
        <w:rPr>
          <w:rFonts w:ascii="Times New Roman" w:hAnsi="Times New Roman"/>
          <w:b/>
          <w:bCs/>
          <w:sz w:val="28"/>
          <w:szCs w:val="28"/>
          <w:lang w:val="en-US"/>
        </w:rPr>
      </w:pPr>
      <w:r w:rsidRPr="003E4649">
        <w:rPr>
          <w:rFonts w:ascii="Times New Roman" w:hAnsi="Times New Roman"/>
          <w:b/>
          <w:bCs/>
          <w:sz w:val="28"/>
          <w:szCs w:val="28"/>
          <w:lang w:val="en-US"/>
        </w:rPr>
        <w:t>3.1. Object and subject</w:t>
      </w:r>
    </w:p>
    <w:p w14:paraId="7FF12976" w14:textId="743A1986" w:rsidR="00FB2992" w:rsidRDefault="00FB2992" w:rsidP="00FB2992">
      <w:pPr>
        <w:pStyle w:val="NoSpacing"/>
        <w:widowControl w:val="0"/>
        <w:ind w:firstLine="709"/>
        <w:jc w:val="both"/>
        <w:rPr>
          <w:rFonts w:ascii="Times New Roman" w:hAnsi="Times New Roman"/>
          <w:sz w:val="28"/>
          <w:szCs w:val="28"/>
          <w:lang w:val="en-US"/>
        </w:rPr>
      </w:pPr>
      <w:r w:rsidRPr="73F08848">
        <w:rPr>
          <w:rFonts w:ascii="Times New Roman" w:hAnsi="Times New Roman"/>
          <w:sz w:val="28"/>
          <w:szCs w:val="28"/>
          <w:lang w:val="en-US"/>
        </w:rPr>
        <w:t xml:space="preserve">The object of our research is automatic word </w:t>
      </w:r>
      <w:r>
        <w:rPr>
          <w:rFonts w:ascii="Times New Roman" w:hAnsi="Times New Roman"/>
          <w:sz w:val="28"/>
          <w:szCs w:val="28"/>
          <w:lang w:val="en-US"/>
        </w:rPr>
        <w:t>problem-solving</w:t>
      </w:r>
      <w:r w:rsidRPr="73F08848">
        <w:rPr>
          <w:rFonts w:ascii="Times New Roman" w:hAnsi="Times New Roman"/>
          <w:sz w:val="28"/>
          <w:szCs w:val="28"/>
          <w:lang w:val="en-US"/>
        </w:rPr>
        <w:t xml:space="preserve">. The subject of our </w:t>
      </w:r>
      <w:r w:rsidR="00E467B9">
        <w:rPr>
          <w:rFonts w:ascii="Times New Roman" w:hAnsi="Times New Roman"/>
          <w:sz w:val="28"/>
          <w:szCs w:val="28"/>
          <w:lang w:val="en-US"/>
        </w:rPr>
        <w:t>research</w:t>
      </w:r>
      <w:r w:rsidRPr="73F08848">
        <w:rPr>
          <w:rFonts w:ascii="Times New Roman" w:hAnsi="Times New Roman"/>
          <w:sz w:val="28"/>
          <w:szCs w:val="28"/>
          <w:lang w:val="en-US"/>
        </w:rPr>
        <w:t xml:space="preserve"> is </w:t>
      </w:r>
      <w:r>
        <w:rPr>
          <w:rFonts w:ascii="Times New Roman" w:hAnsi="Times New Roman"/>
          <w:sz w:val="28"/>
          <w:szCs w:val="28"/>
          <w:lang w:val="en-US"/>
        </w:rPr>
        <w:t xml:space="preserve">the </w:t>
      </w:r>
      <w:r w:rsidRPr="73F08848">
        <w:rPr>
          <w:rFonts w:ascii="Times New Roman" w:hAnsi="Times New Roman"/>
          <w:sz w:val="28"/>
          <w:szCs w:val="28"/>
          <w:lang w:val="en-US"/>
        </w:rPr>
        <w:t>automatic solving of physics word problems.</w:t>
      </w:r>
    </w:p>
    <w:p w14:paraId="61D08EAC" w14:textId="77777777" w:rsidR="00FB2992" w:rsidRDefault="00FB2992" w:rsidP="00FB2992">
      <w:pPr>
        <w:pStyle w:val="NoSpacing"/>
        <w:widowControl w:val="0"/>
        <w:ind w:firstLine="709"/>
        <w:jc w:val="both"/>
        <w:rPr>
          <w:rFonts w:ascii="Times New Roman" w:hAnsi="Times New Roman"/>
          <w:sz w:val="28"/>
          <w:szCs w:val="28"/>
          <w:lang w:val="en-US"/>
        </w:rPr>
      </w:pPr>
    </w:p>
    <w:p w14:paraId="18FE519A" w14:textId="77777777" w:rsidR="00FB2992" w:rsidRPr="003E4649" w:rsidRDefault="00FB2992" w:rsidP="00FB2992">
      <w:pPr>
        <w:pStyle w:val="NoSpacing"/>
        <w:widowControl w:val="0"/>
        <w:ind w:firstLine="709"/>
        <w:jc w:val="both"/>
        <w:rPr>
          <w:rFonts w:ascii="Times New Roman" w:hAnsi="Times New Roman"/>
          <w:b/>
          <w:bCs/>
          <w:sz w:val="28"/>
          <w:szCs w:val="28"/>
          <w:lang w:val="en-US"/>
        </w:rPr>
      </w:pPr>
      <w:r w:rsidRPr="003E4649">
        <w:rPr>
          <w:rFonts w:ascii="Times New Roman" w:hAnsi="Times New Roman"/>
          <w:b/>
          <w:bCs/>
          <w:sz w:val="28"/>
          <w:szCs w:val="28"/>
          <w:lang w:val="en-US"/>
        </w:rPr>
        <w:t>3.2. Method of the research</w:t>
      </w:r>
    </w:p>
    <w:p w14:paraId="6F8D30BF" w14:textId="3C82DD32" w:rsidR="00FB2992" w:rsidRDefault="00FB2992" w:rsidP="00FB2992">
      <w:pPr>
        <w:pStyle w:val="NoSpacing"/>
        <w:widowControl w:val="0"/>
        <w:ind w:firstLine="709"/>
        <w:jc w:val="both"/>
        <w:rPr>
          <w:rFonts w:ascii="Times New Roman" w:hAnsi="Times New Roman"/>
          <w:sz w:val="28"/>
          <w:szCs w:val="28"/>
          <w:lang w:val="en-US"/>
        </w:rPr>
      </w:pPr>
      <w:r w:rsidRPr="73F08848">
        <w:rPr>
          <w:rFonts w:ascii="Times New Roman" w:hAnsi="Times New Roman"/>
          <w:sz w:val="28"/>
          <w:szCs w:val="28"/>
          <w:lang w:val="en-US"/>
        </w:rPr>
        <w:t>To study the subject, we developed a program that can solve basic PWP</w:t>
      </w:r>
      <w:r>
        <w:rPr>
          <w:rFonts w:ascii="Times New Roman" w:hAnsi="Times New Roman"/>
          <w:sz w:val="28"/>
          <w:szCs w:val="28"/>
          <w:lang w:val="en-US"/>
        </w:rPr>
        <w:t>s</w:t>
      </w:r>
      <w:r w:rsidRPr="73F08848">
        <w:rPr>
          <w:rFonts w:ascii="Times New Roman" w:hAnsi="Times New Roman"/>
          <w:sz w:val="28"/>
          <w:szCs w:val="28"/>
          <w:lang w:val="en-US"/>
        </w:rPr>
        <w:t xml:space="preserve"> stated in </w:t>
      </w:r>
      <w:r>
        <w:rPr>
          <w:rFonts w:ascii="Times New Roman" w:hAnsi="Times New Roman"/>
          <w:sz w:val="28"/>
          <w:szCs w:val="28"/>
          <w:lang w:val="en-US"/>
        </w:rPr>
        <w:t xml:space="preserve">the </w:t>
      </w:r>
      <w:r w:rsidRPr="73F08848">
        <w:rPr>
          <w:rFonts w:ascii="Times New Roman" w:hAnsi="Times New Roman"/>
          <w:sz w:val="28"/>
          <w:szCs w:val="28"/>
          <w:lang w:val="en-US"/>
        </w:rPr>
        <w:t>English language</w:t>
      </w:r>
      <w:r w:rsidR="00D16005">
        <w:rPr>
          <w:rFonts w:ascii="Times New Roman" w:hAnsi="Times New Roman"/>
          <w:sz w:val="28"/>
          <w:szCs w:val="28"/>
          <w:lang w:val="en-US"/>
        </w:rPr>
        <w:t>,</w:t>
      </w:r>
      <w:r w:rsidRPr="73F08848">
        <w:rPr>
          <w:rFonts w:ascii="Times New Roman" w:hAnsi="Times New Roman"/>
          <w:sz w:val="28"/>
          <w:szCs w:val="28"/>
          <w:lang w:val="en-US"/>
        </w:rPr>
        <w:t xml:space="preserve"> which do not involve any dynamic change or complex representation. Also, we do not support solving problems where a graphical model is needed (forces, impulses, </w:t>
      </w:r>
      <w:r>
        <w:rPr>
          <w:rFonts w:ascii="Times New Roman" w:hAnsi="Times New Roman"/>
          <w:sz w:val="28"/>
          <w:szCs w:val="28"/>
          <w:lang w:val="en-US"/>
        </w:rPr>
        <w:t xml:space="preserve">energy, </w:t>
      </w:r>
      <w:r w:rsidRPr="73F08848">
        <w:rPr>
          <w:rFonts w:ascii="Times New Roman" w:hAnsi="Times New Roman"/>
          <w:sz w:val="28"/>
          <w:szCs w:val="28"/>
          <w:lang w:val="en-US"/>
        </w:rPr>
        <w:t xml:space="preserve">etc.). </w:t>
      </w:r>
    </w:p>
    <w:p w14:paraId="16940B3F" w14:textId="4A6A24C8" w:rsidR="00FB2992" w:rsidRDefault="00FB2992" w:rsidP="000331AB">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t>The whole program was written in Python language. We have separated our program into two projects: one is a user interface, and the other is the core library. The technology stack of the user interface consists of Django (web framework), MathJax (LATEX output), and Bootstrap (graphical design). The library uses spaCy (natural language processing) and SymPy (symbolic math) libraries.</w:t>
      </w:r>
      <w:r w:rsidR="00421CA8">
        <w:rPr>
          <w:rFonts w:ascii="Times New Roman" w:hAnsi="Times New Roman"/>
          <w:sz w:val="28"/>
          <w:szCs w:val="28"/>
          <w:lang w:val="en-US"/>
        </w:rPr>
        <w:t xml:space="preserve"> We used PythonAnywhere to host our program (</w:t>
      </w:r>
      <w:hyperlink r:id="rId8" w:history="1">
        <w:r w:rsidR="000331AB" w:rsidRPr="000F297D">
          <w:rPr>
            <w:rStyle w:val="Hyperlink"/>
            <w:rFonts w:ascii="Times New Roman" w:hAnsi="Times New Roman"/>
            <w:sz w:val="28"/>
            <w:szCs w:val="28"/>
            <w:lang w:val="en-US"/>
          </w:rPr>
          <w:t>https://inanyan.pythonanywhere.com/</w:t>
        </w:r>
      </w:hyperlink>
      <w:r w:rsidR="000331AB">
        <w:rPr>
          <w:rFonts w:ascii="Times New Roman" w:hAnsi="Times New Roman"/>
          <w:sz w:val="28"/>
          <w:szCs w:val="28"/>
          <w:lang w:val="en-US"/>
        </w:rPr>
        <w:t>).</w:t>
      </w:r>
    </w:p>
    <w:p w14:paraId="48802D1A" w14:textId="53443CEA" w:rsidR="00FB2992" w:rsidRPr="00DD6314" w:rsidRDefault="00FB2992" w:rsidP="00FB2992">
      <w:pPr>
        <w:pStyle w:val="NoSpacing"/>
        <w:widowControl w:val="0"/>
        <w:ind w:firstLine="709"/>
        <w:jc w:val="both"/>
        <w:rPr>
          <w:rFonts w:ascii="Times New Roman" w:hAnsi="Times New Roman"/>
          <w:sz w:val="28"/>
          <w:szCs w:val="28"/>
          <w:lang w:val="en-US"/>
        </w:rPr>
      </w:pPr>
      <w:r w:rsidRPr="73F08848">
        <w:rPr>
          <w:rFonts w:ascii="Times New Roman" w:hAnsi="Times New Roman"/>
          <w:sz w:val="28"/>
          <w:szCs w:val="28"/>
          <w:lang w:val="en-US"/>
        </w:rPr>
        <w:t>By definitions provided in AI:MA [</w:t>
      </w:r>
      <w:r>
        <w:rPr>
          <w:rFonts w:ascii="Times New Roman" w:hAnsi="Times New Roman"/>
          <w:sz w:val="28"/>
          <w:szCs w:val="28"/>
          <w:lang w:val="en-US"/>
        </w:rPr>
        <w:t>1</w:t>
      </w:r>
      <w:r w:rsidRPr="73F08848">
        <w:rPr>
          <w:rFonts w:ascii="Times New Roman" w:hAnsi="Times New Roman"/>
          <w:sz w:val="28"/>
          <w:szCs w:val="28"/>
          <w:lang w:val="en-US"/>
        </w:rPr>
        <w:t>2]</w:t>
      </w:r>
      <w:r w:rsidR="00D16005">
        <w:rPr>
          <w:rFonts w:ascii="Times New Roman" w:hAnsi="Times New Roman"/>
          <w:sz w:val="28"/>
          <w:szCs w:val="28"/>
          <w:lang w:val="en-US"/>
        </w:rPr>
        <w:t xml:space="preserve">, we consider our program to be inside the “Thinking Rationally” field because we are trying to find the computational model behind PWP solving and </w:t>
      </w:r>
      <w:r>
        <w:rPr>
          <w:rFonts w:ascii="Times New Roman" w:hAnsi="Times New Roman"/>
          <w:sz w:val="28"/>
          <w:szCs w:val="28"/>
          <w:lang w:val="en-US"/>
        </w:rPr>
        <w:t xml:space="preserve">provide </w:t>
      </w:r>
      <w:r w:rsidRPr="73F08848">
        <w:rPr>
          <w:rFonts w:ascii="Times New Roman" w:hAnsi="Times New Roman"/>
          <w:sz w:val="28"/>
          <w:szCs w:val="28"/>
          <w:lang w:val="en-US"/>
        </w:rPr>
        <w:t xml:space="preserve">the user </w:t>
      </w:r>
      <w:r>
        <w:rPr>
          <w:rFonts w:ascii="Times New Roman" w:hAnsi="Times New Roman"/>
          <w:sz w:val="28"/>
          <w:szCs w:val="28"/>
          <w:lang w:val="en-US"/>
        </w:rPr>
        <w:t xml:space="preserve">with </w:t>
      </w:r>
      <w:r w:rsidRPr="73F08848">
        <w:rPr>
          <w:rFonts w:ascii="Times New Roman" w:hAnsi="Times New Roman"/>
          <w:sz w:val="28"/>
          <w:szCs w:val="28"/>
          <w:lang w:val="en-US"/>
        </w:rPr>
        <w:t>a correct problem solution.</w:t>
      </w:r>
    </w:p>
    <w:p w14:paraId="784F27A4" w14:textId="77777777" w:rsidR="00FB2992" w:rsidRDefault="00FB2992" w:rsidP="00FB2992">
      <w:pPr>
        <w:pStyle w:val="NoSpacing"/>
        <w:widowControl w:val="0"/>
        <w:ind w:firstLine="706"/>
        <w:jc w:val="both"/>
        <w:rPr>
          <w:rFonts w:ascii="Times New Roman" w:hAnsi="Times New Roman"/>
          <w:sz w:val="28"/>
          <w:szCs w:val="28"/>
          <w:lang w:val="en-US"/>
        </w:rPr>
      </w:pPr>
      <w:r>
        <w:rPr>
          <w:rFonts w:ascii="Times New Roman" w:hAnsi="Times New Roman"/>
          <w:sz w:val="28"/>
          <w:szCs w:val="28"/>
          <w:lang w:val="en-US"/>
        </w:rPr>
        <w:tab/>
        <w:t>The whole NLP pipeline, algorithms, and data structures that are used by our program can be depicted through this diagram:</w:t>
      </w:r>
    </w:p>
    <w:p w14:paraId="4CFC760E" w14:textId="77777777" w:rsidR="00CE79DB" w:rsidRPr="00577EBF" w:rsidRDefault="00CE79DB" w:rsidP="00FB2992">
      <w:pPr>
        <w:pStyle w:val="NoSpacing"/>
        <w:widowControl w:val="0"/>
        <w:ind w:firstLine="706"/>
        <w:jc w:val="both"/>
        <w:rPr>
          <w:rFonts w:ascii="Times New Roman" w:hAnsi="Times New Roman"/>
          <w:sz w:val="28"/>
          <w:szCs w:val="28"/>
          <w:lang w:val="ru-RU"/>
        </w:rPr>
      </w:pPr>
    </w:p>
    <w:p w14:paraId="0FB0BFAF" w14:textId="77777777" w:rsidR="00FB2992" w:rsidRDefault="00FB2992" w:rsidP="00FB2992">
      <w:pPr>
        <w:pStyle w:val="NoSpacing"/>
        <w:widowControl w:val="0"/>
        <w:jc w:val="center"/>
        <w:rPr>
          <w:rFonts w:ascii="Times New Roman" w:hAnsi="Times New Roman"/>
          <w:sz w:val="28"/>
          <w:szCs w:val="28"/>
          <w:lang w:val="en-US"/>
        </w:rPr>
      </w:pPr>
      <w:r w:rsidRPr="00A6505B">
        <w:rPr>
          <w:rFonts w:ascii="Times New Roman" w:hAnsi="Times New Roman"/>
          <w:noProof/>
          <w:sz w:val="28"/>
          <w:szCs w:val="28"/>
          <w:lang w:val="en-US"/>
        </w:rPr>
        <w:drawing>
          <wp:inline distT="0" distB="0" distL="0" distR="0" wp14:anchorId="419EF0E0" wp14:editId="768057F5">
            <wp:extent cx="3577133" cy="1997159"/>
            <wp:effectExtent l="0" t="0" r="0" b="3175"/>
            <wp:docPr id="1568128907" name="Picture 1568128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28907" name=""/>
                    <pic:cNvPicPr/>
                  </pic:nvPicPr>
                  <pic:blipFill>
                    <a:blip r:embed="rId9">
                      <a:extLst>
                        <a:ext uri="{96DAC541-7B7A-43D3-8B79-37D633B846F1}">
                          <asvg:svgBlip xmlns:asvg="http://schemas.microsoft.com/office/drawing/2016/SVG/main" r:embed="rId10"/>
                        </a:ext>
                      </a:extLst>
                    </a:blip>
                    <a:stretch>
                      <a:fillRect/>
                    </a:stretch>
                  </pic:blipFill>
                  <pic:spPr>
                    <a:xfrm>
                      <a:off x="0" y="0"/>
                      <a:ext cx="3580997" cy="1999316"/>
                    </a:xfrm>
                    <a:prstGeom prst="rect">
                      <a:avLst/>
                    </a:prstGeom>
                  </pic:spPr>
                </pic:pic>
              </a:graphicData>
            </a:graphic>
          </wp:inline>
        </w:drawing>
      </w:r>
    </w:p>
    <w:p w14:paraId="0AB64EDB" w14:textId="77777777" w:rsidR="00780B88" w:rsidRDefault="00A6505B" w:rsidP="00F273E8">
      <w:pPr>
        <w:pStyle w:val="NoSpacing"/>
        <w:widowControl w:val="0"/>
        <w:jc w:val="center"/>
        <w:rPr>
          <w:rFonts w:ascii="Times New Roman" w:hAnsi="Times New Roman"/>
          <w:sz w:val="28"/>
          <w:szCs w:val="28"/>
          <w:lang w:val="en-US"/>
        </w:rPr>
      </w:pPr>
      <w:r>
        <w:rPr>
          <w:rFonts w:ascii="Times New Roman" w:hAnsi="Times New Roman"/>
          <w:sz w:val="28"/>
          <w:szCs w:val="28"/>
          <w:lang w:val="en-US"/>
        </w:rPr>
        <w:t>Fig</w:t>
      </w:r>
      <w:r w:rsidR="00F273E8">
        <w:rPr>
          <w:rFonts w:ascii="Times New Roman" w:hAnsi="Times New Roman"/>
          <w:sz w:val="28"/>
          <w:szCs w:val="28"/>
          <w:lang w:val="en-US"/>
        </w:rPr>
        <w:t>.</w:t>
      </w:r>
      <w:r>
        <w:rPr>
          <w:rFonts w:ascii="Times New Roman" w:hAnsi="Times New Roman"/>
          <w:sz w:val="28"/>
          <w:szCs w:val="28"/>
          <w:lang w:val="en-US"/>
        </w:rPr>
        <w:t xml:space="preserve"> </w:t>
      </w:r>
      <w:r w:rsidR="00FB2992">
        <w:rPr>
          <w:rFonts w:ascii="Times New Roman" w:hAnsi="Times New Roman"/>
          <w:sz w:val="28"/>
          <w:szCs w:val="28"/>
          <w:lang w:val="en-US"/>
        </w:rPr>
        <w:t>1.</w:t>
      </w:r>
      <w:r>
        <w:rPr>
          <w:rFonts w:ascii="Times New Roman" w:hAnsi="Times New Roman"/>
          <w:sz w:val="28"/>
          <w:szCs w:val="28"/>
          <w:lang w:val="en-US"/>
        </w:rPr>
        <w:t xml:space="preserve"> </w:t>
      </w:r>
      <w:r w:rsidR="00F273E8">
        <w:rPr>
          <w:rFonts w:ascii="Times New Roman" w:hAnsi="Times New Roman"/>
          <w:sz w:val="28"/>
          <w:szCs w:val="28"/>
          <w:lang w:val="en-US"/>
        </w:rPr>
        <w:t>Algorithms and data structures of our program</w:t>
      </w:r>
    </w:p>
    <w:p w14:paraId="54744F5E" w14:textId="77777777" w:rsidR="001F5699" w:rsidRDefault="001F5699" w:rsidP="00F273E8">
      <w:pPr>
        <w:pStyle w:val="NoSpacing"/>
        <w:widowControl w:val="0"/>
        <w:jc w:val="center"/>
        <w:rPr>
          <w:rFonts w:ascii="Times New Roman" w:hAnsi="Times New Roman"/>
          <w:sz w:val="28"/>
          <w:szCs w:val="28"/>
          <w:lang w:val="en-US"/>
        </w:rPr>
      </w:pPr>
    </w:p>
    <w:p w14:paraId="0EFBD678" w14:textId="0075AEAE" w:rsidR="00DD6314" w:rsidRPr="00DD6314" w:rsidRDefault="00F273E8" w:rsidP="73F08848">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t xml:space="preserve">In fig. </w:t>
      </w:r>
      <w:r w:rsidR="00FB2992">
        <w:rPr>
          <w:rFonts w:ascii="Times New Roman" w:hAnsi="Times New Roman"/>
          <w:sz w:val="28"/>
          <w:szCs w:val="28"/>
          <w:lang w:val="en-US"/>
        </w:rPr>
        <w:t xml:space="preserve">1 nodes represent </w:t>
      </w:r>
      <w:r w:rsidR="001F5699">
        <w:rPr>
          <w:rFonts w:ascii="Times New Roman" w:hAnsi="Times New Roman"/>
          <w:sz w:val="28"/>
          <w:szCs w:val="28"/>
          <w:lang w:val="en-US"/>
        </w:rPr>
        <w:t>algorithms</w:t>
      </w:r>
      <w:r w:rsidR="00FB2992">
        <w:rPr>
          <w:rFonts w:ascii="Times New Roman" w:hAnsi="Times New Roman"/>
          <w:sz w:val="28"/>
          <w:szCs w:val="28"/>
          <w:lang w:val="en-US"/>
        </w:rPr>
        <w:t xml:space="preserve">, right after the node comes a brief comment on the chosen approach, and the labels of the arrows are </w:t>
      </w:r>
      <w:r w:rsidR="001F5699">
        <w:rPr>
          <w:rFonts w:ascii="Times New Roman" w:hAnsi="Times New Roman"/>
          <w:sz w:val="28"/>
          <w:szCs w:val="28"/>
          <w:lang w:val="en-US"/>
        </w:rPr>
        <w:t>data structures</w:t>
      </w:r>
      <w:r w:rsidR="00FB2992">
        <w:rPr>
          <w:rFonts w:ascii="Times New Roman" w:hAnsi="Times New Roman"/>
          <w:sz w:val="28"/>
          <w:szCs w:val="28"/>
          <w:lang w:val="en-US"/>
        </w:rPr>
        <w:t xml:space="preserve">. In section IV of the paper, we will describe all the steps of the program, but before that, we </w:t>
      </w:r>
      <w:r w:rsidR="002A51EF">
        <w:rPr>
          <w:rFonts w:ascii="Times New Roman" w:hAnsi="Times New Roman"/>
          <w:sz w:val="28"/>
          <w:szCs w:val="28"/>
          <w:lang w:val="en-US"/>
        </w:rPr>
        <w:t xml:space="preserve">will </w:t>
      </w:r>
      <w:r w:rsidR="00FB2992">
        <w:rPr>
          <w:rFonts w:ascii="Times New Roman" w:hAnsi="Times New Roman"/>
          <w:sz w:val="28"/>
          <w:szCs w:val="28"/>
          <w:lang w:val="en-US"/>
        </w:rPr>
        <w:t>discuss the found types of physics problems to understand what features we need to extract from English text</w:t>
      </w:r>
      <w:r w:rsidR="277DA7A9" w:rsidRPr="73F08848">
        <w:rPr>
          <w:rFonts w:ascii="Times New Roman" w:hAnsi="Times New Roman"/>
          <w:sz w:val="28"/>
          <w:szCs w:val="28"/>
          <w:lang w:val="en-US"/>
        </w:rPr>
        <w:t>.</w:t>
      </w:r>
    </w:p>
    <w:p w14:paraId="6E5F61D4" w14:textId="77777777" w:rsidR="00FB2992" w:rsidRDefault="00FB2992" w:rsidP="00FB2992">
      <w:pPr>
        <w:pStyle w:val="NoSpacing"/>
        <w:widowControl w:val="0"/>
        <w:jc w:val="both"/>
        <w:rPr>
          <w:rFonts w:ascii="Times New Roman" w:hAnsi="Times New Roman"/>
          <w:sz w:val="28"/>
          <w:szCs w:val="28"/>
          <w:lang w:val="en-US"/>
        </w:rPr>
      </w:pPr>
    </w:p>
    <w:p w14:paraId="5C38F09C" w14:textId="15316E9F" w:rsidR="00FB2992" w:rsidRPr="003E4649" w:rsidRDefault="00FB2992" w:rsidP="00577EBF">
      <w:pPr>
        <w:pStyle w:val="NoSpacing"/>
        <w:widowControl w:val="0"/>
        <w:ind w:firstLine="709"/>
        <w:jc w:val="both"/>
        <w:rPr>
          <w:rFonts w:ascii="Times New Roman" w:hAnsi="Times New Roman"/>
          <w:b/>
          <w:bCs/>
          <w:sz w:val="28"/>
          <w:szCs w:val="28"/>
          <w:lang w:val="en-US"/>
        </w:rPr>
      </w:pPr>
      <w:r w:rsidRPr="003E4649">
        <w:rPr>
          <w:rFonts w:ascii="Times New Roman" w:hAnsi="Times New Roman"/>
          <w:b/>
          <w:bCs/>
          <w:sz w:val="28"/>
          <w:szCs w:val="28"/>
          <w:lang w:val="en-US"/>
        </w:rPr>
        <w:t>3.3. Testing data</w:t>
      </w:r>
    </w:p>
    <w:p w14:paraId="0F736E69" w14:textId="246D7CA4" w:rsidR="00FB2992" w:rsidRPr="00DD6314" w:rsidRDefault="00FB2992" w:rsidP="00FB2992">
      <w:pPr>
        <w:pStyle w:val="NoSpacing"/>
        <w:widowControl w:val="0"/>
        <w:ind w:firstLine="709"/>
        <w:jc w:val="both"/>
        <w:rPr>
          <w:rFonts w:ascii="Times New Roman" w:hAnsi="Times New Roman"/>
          <w:sz w:val="28"/>
          <w:szCs w:val="28"/>
          <w:lang w:val="en-US"/>
        </w:rPr>
      </w:pPr>
      <w:r w:rsidRPr="73F08848">
        <w:rPr>
          <w:rFonts w:ascii="Times New Roman" w:hAnsi="Times New Roman"/>
          <w:sz w:val="28"/>
          <w:szCs w:val="28"/>
          <w:lang w:val="en-US"/>
        </w:rPr>
        <w:t>To test our program, we created a small dataset with physics problems collected from various sources such as [</w:t>
      </w:r>
      <w:r>
        <w:rPr>
          <w:rFonts w:ascii="Times New Roman" w:hAnsi="Times New Roman"/>
          <w:sz w:val="28"/>
          <w:szCs w:val="28"/>
          <w:lang w:val="en-US"/>
        </w:rPr>
        <w:t>1</w:t>
      </w:r>
      <w:r w:rsidRPr="73F08848">
        <w:rPr>
          <w:rFonts w:ascii="Times New Roman" w:hAnsi="Times New Roman"/>
          <w:sz w:val="28"/>
          <w:szCs w:val="28"/>
          <w:lang w:val="en-US"/>
        </w:rPr>
        <w:t>3], [</w:t>
      </w:r>
      <w:r>
        <w:rPr>
          <w:rFonts w:ascii="Times New Roman" w:hAnsi="Times New Roman"/>
          <w:sz w:val="28"/>
          <w:szCs w:val="28"/>
          <w:lang w:val="en-US"/>
        </w:rPr>
        <w:t>1</w:t>
      </w:r>
      <w:r w:rsidRPr="73F08848">
        <w:rPr>
          <w:rFonts w:ascii="Times New Roman" w:hAnsi="Times New Roman"/>
          <w:sz w:val="28"/>
          <w:szCs w:val="28"/>
          <w:lang w:val="en-US"/>
        </w:rPr>
        <w:t>4], and the Internet. We translated the Ukrainian variants to English.</w:t>
      </w:r>
    </w:p>
    <w:p w14:paraId="5A5F6E89" w14:textId="77777777" w:rsidR="00FB2992" w:rsidRDefault="00FB2992" w:rsidP="00FB2992">
      <w:pPr>
        <w:pStyle w:val="NoSpacing"/>
        <w:widowControl w:val="0"/>
        <w:ind w:firstLine="709"/>
        <w:jc w:val="center"/>
        <w:rPr>
          <w:rFonts w:ascii="Times New Roman" w:hAnsi="Times New Roman"/>
          <w:sz w:val="28"/>
          <w:szCs w:val="28"/>
          <w:lang w:val="en-US"/>
        </w:rPr>
      </w:pPr>
    </w:p>
    <w:p w14:paraId="1A20670C" w14:textId="77777777" w:rsidR="00DD6314" w:rsidRPr="00DD6314" w:rsidRDefault="00FB2992" w:rsidP="6F214F91">
      <w:pPr>
        <w:pStyle w:val="NoSpacing"/>
        <w:widowControl w:val="0"/>
        <w:ind w:firstLine="709"/>
        <w:jc w:val="center"/>
        <w:rPr>
          <w:rFonts w:ascii="Times New Roman" w:hAnsi="Times New Roman"/>
          <w:b/>
          <w:bCs/>
          <w:sz w:val="28"/>
          <w:szCs w:val="28"/>
          <w:shd w:val="clear" w:color="auto" w:fill="FFFFFF"/>
          <w:lang w:val="en-US"/>
        </w:rPr>
      </w:pPr>
      <w:r w:rsidRPr="6F214F91">
        <w:rPr>
          <w:rFonts w:ascii="Times New Roman" w:hAnsi="Times New Roman"/>
          <w:b/>
          <w:bCs/>
          <w:sz w:val="28"/>
          <w:szCs w:val="28"/>
          <w:shd w:val="clear" w:color="auto" w:fill="FFFFFF"/>
          <w:lang w:val="en-US"/>
        </w:rPr>
        <w:t xml:space="preserve">IV. </w:t>
      </w:r>
      <w:r>
        <w:rPr>
          <w:rFonts w:ascii="Times New Roman" w:hAnsi="Times New Roman"/>
          <w:b/>
          <w:bCs/>
          <w:sz w:val="28"/>
          <w:szCs w:val="28"/>
          <w:shd w:val="clear" w:color="auto" w:fill="FFFFFF"/>
          <w:lang w:val="en-US"/>
        </w:rPr>
        <w:t>DESCRIPTION</w:t>
      </w:r>
      <w:r w:rsidR="27EE3434" w:rsidRPr="6F214F91">
        <w:rPr>
          <w:rFonts w:ascii="Times New Roman" w:hAnsi="Times New Roman"/>
          <w:b/>
          <w:bCs/>
          <w:sz w:val="28"/>
          <w:szCs w:val="28"/>
          <w:shd w:val="clear" w:color="auto" w:fill="FFFFFF"/>
          <w:lang w:val="en-US"/>
        </w:rPr>
        <w:t xml:space="preserve"> OF THE PROGRAM</w:t>
      </w:r>
    </w:p>
    <w:p w14:paraId="681DF2B3" w14:textId="77777777" w:rsidR="43282603" w:rsidRPr="001E10C3" w:rsidRDefault="67BA2AC4" w:rsidP="6F214F91">
      <w:pPr>
        <w:spacing w:after="0" w:line="240" w:lineRule="auto"/>
        <w:ind w:firstLine="706"/>
        <w:rPr>
          <w:rFonts w:ascii="Times New Roman" w:hAnsi="Times New Roman" w:cs="Times New Roman"/>
          <w:b/>
          <w:color w:val="000000" w:themeColor="text1"/>
          <w:sz w:val="28"/>
          <w:szCs w:val="28"/>
        </w:rPr>
      </w:pPr>
      <w:r w:rsidRPr="73F08848">
        <w:rPr>
          <w:rFonts w:ascii="Times New Roman" w:hAnsi="Times New Roman" w:cs="Times New Roman"/>
          <w:b/>
          <w:bCs/>
          <w:color w:val="000000" w:themeColor="text1"/>
          <w:sz w:val="28"/>
          <w:szCs w:val="28"/>
        </w:rPr>
        <w:t xml:space="preserve">4.1. Problem </w:t>
      </w:r>
      <w:r w:rsidR="7D054008" w:rsidRPr="73F08848">
        <w:rPr>
          <w:rFonts w:ascii="Times New Roman" w:hAnsi="Times New Roman" w:cs="Times New Roman"/>
          <w:b/>
          <w:bCs/>
          <w:color w:val="000000" w:themeColor="text1"/>
          <w:sz w:val="28"/>
          <w:szCs w:val="28"/>
        </w:rPr>
        <w:t>types</w:t>
      </w:r>
    </w:p>
    <w:p w14:paraId="5FF4B7D5" w14:textId="7E808F8A" w:rsidR="6F214F91" w:rsidRDefault="7D054008" w:rsidP="00C360F2">
      <w:pPr>
        <w:widowControl w:val="0"/>
        <w:spacing w:after="0" w:line="240" w:lineRule="auto"/>
        <w:ind w:firstLine="706"/>
        <w:jc w:val="both"/>
        <w:rPr>
          <w:rFonts w:ascii="Times New Roman" w:hAnsi="Times New Roman" w:cs="Times New Roman"/>
          <w:color w:val="000000" w:themeColor="text1"/>
          <w:sz w:val="28"/>
          <w:szCs w:val="28"/>
        </w:rPr>
      </w:pPr>
      <w:r w:rsidRPr="73F08848">
        <w:rPr>
          <w:rFonts w:ascii="Times New Roman" w:hAnsi="Times New Roman" w:cs="Times New Roman"/>
          <w:color w:val="000000" w:themeColor="text1"/>
          <w:sz w:val="28"/>
          <w:szCs w:val="28"/>
        </w:rPr>
        <w:t xml:space="preserve">The first thing we did before starting to make this program was to study available PWP. We noticed that </w:t>
      </w:r>
      <w:r w:rsidR="00FB2992" w:rsidRPr="73F08848">
        <w:rPr>
          <w:rFonts w:ascii="Times New Roman" w:hAnsi="Times New Roman" w:cs="Times New Roman"/>
          <w:color w:val="000000" w:themeColor="text1"/>
          <w:sz w:val="28"/>
          <w:szCs w:val="28"/>
        </w:rPr>
        <w:t>PWP</w:t>
      </w:r>
      <w:r w:rsidR="00FB2992">
        <w:rPr>
          <w:rFonts w:ascii="Times New Roman" w:hAnsi="Times New Roman" w:cs="Times New Roman"/>
          <w:color w:val="000000" w:themeColor="text1"/>
          <w:sz w:val="28"/>
          <w:szCs w:val="28"/>
        </w:rPr>
        <w:t>s</w:t>
      </w:r>
      <w:r w:rsidRPr="73F08848">
        <w:rPr>
          <w:rFonts w:ascii="Times New Roman" w:hAnsi="Times New Roman" w:cs="Times New Roman"/>
          <w:color w:val="000000" w:themeColor="text1"/>
          <w:sz w:val="28"/>
          <w:szCs w:val="28"/>
        </w:rPr>
        <w:t xml:space="preserve"> fall into </w:t>
      </w:r>
      <w:r w:rsidR="002A51EF">
        <w:rPr>
          <w:rFonts w:ascii="Times New Roman" w:hAnsi="Times New Roman" w:cs="Times New Roman"/>
          <w:color w:val="000000" w:themeColor="text1"/>
          <w:sz w:val="28"/>
          <w:szCs w:val="28"/>
        </w:rPr>
        <w:t>five</w:t>
      </w:r>
      <w:r w:rsidRPr="73F08848">
        <w:rPr>
          <w:rFonts w:ascii="Times New Roman" w:hAnsi="Times New Roman" w:cs="Times New Roman"/>
          <w:color w:val="000000" w:themeColor="text1"/>
          <w:sz w:val="28"/>
          <w:szCs w:val="28"/>
        </w:rPr>
        <w:t xml:space="preserve"> categories:</w:t>
      </w:r>
    </w:p>
    <w:p w14:paraId="4A3D5B6B" w14:textId="77777777" w:rsidR="6F214F91" w:rsidRDefault="22B75846" w:rsidP="002433F7">
      <w:pPr>
        <w:pStyle w:val="ListParagraph"/>
        <w:widowControl w:val="0"/>
        <w:numPr>
          <w:ilvl w:val="0"/>
          <w:numId w:val="5"/>
        </w:numPr>
        <w:spacing w:after="0" w:line="240" w:lineRule="auto"/>
        <w:jc w:val="both"/>
        <w:rPr>
          <w:rFonts w:ascii="Times New Roman" w:hAnsi="Times New Roman" w:cs="Times New Roman"/>
          <w:color w:val="000000" w:themeColor="text1"/>
          <w:sz w:val="28"/>
          <w:szCs w:val="28"/>
        </w:rPr>
      </w:pPr>
      <w:r w:rsidRPr="73F08848">
        <w:rPr>
          <w:rFonts w:ascii="Times New Roman" w:hAnsi="Times New Roman" w:cs="Times New Roman"/>
          <w:color w:val="000000" w:themeColor="text1"/>
          <w:sz w:val="28"/>
          <w:szCs w:val="28"/>
        </w:rPr>
        <w:t>Theoretical problem: “</w:t>
      </w:r>
      <w:r w:rsidRPr="73F08848">
        <w:rPr>
          <w:rFonts w:ascii="Times New Roman" w:hAnsi="Times New Roman" w:cs="Times New Roman"/>
          <w:i/>
          <w:iCs/>
          <w:color w:val="000000" w:themeColor="text1"/>
          <w:sz w:val="28"/>
          <w:szCs w:val="28"/>
        </w:rPr>
        <w:t>Why do we not observe the daily rotation of the earth in everyday life?”</w:t>
      </w:r>
      <w:r w:rsidRPr="73F08848">
        <w:rPr>
          <w:rFonts w:ascii="Times New Roman" w:hAnsi="Times New Roman" w:cs="Times New Roman"/>
          <w:color w:val="000000" w:themeColor="text1"/>
          <w:sz w:val="28"/>
          <w:szCs w:val="28"/>
        </w:rPr>
        <w:t>.</w:t>
      </w:r>
    </w:p>
    <w:p w14:paraId="2EE8E712" w14:textId="77777777" w:rsidR="6F214F91" w:rsidRDefault="22B75846" w:rsidP="002433F7">
      <w:pPr>
        <w:pStyle w:val="ListParagraph"/>
        <w:widowControl w:val="0"/>
        <w:numPr>
          <w:ilvl w:val="0"/>
          <w:numId w:val="5"/>
        </w:numPr>
        <w:spacing w:after="0" w:line="240" w:lineRule="auto"/>
        <w:jc w:val="both"/>
        <w:rPr>
          <w:rFonts w:ascii="Times New Roman" w:hAnsi="Times New Roman" w:cs="Times New Roman"/>
          <w:color w:val="000000" w:themeColor="text1"/>
          <w:sz w:val="28"/>
          <w:szCs w:val="28"/>
        </w:rPr>
      </w:pPr>
      <w:r w:rsidRPr="73F08848">
        <w:rPr>
          <w:rFonts w:ascii="Times New Roman" w:hAnsi="Times New Roman" w:cs="Times New Roman"/>
          <w:color w:val="000000" w:themeColor="text1"/>
          <w:sz w:val="28"/>
          <w:szCs w:val="28"/>
        </w:rPr>
        <w:t>Value conversion problem: “</w:t>
      </w:r>
      <w:r w:rsidRPr="73F08848">
        <w:rPr>
          <w:rFonts w:ascii="Times New Roman" w:hAnsi="Times New Roman" w:cs="Times New Roman"/>
          <w:i/>
          <w:iCs/>
          <w:color w:val="000000" w:themeColor="text1"/>
          <w:sz w:val="28"/>
          <w:szCs w:val="28"/>
        </w:rPr>
        <w:t>The car is traveling at a speed of 108 kilometers per hour. Represent this speed in meters per second”</w:t>
      </w:r>
      <w:r w:rsidRPr="73F08848">
        <w:rPr>
          <w:rFonts w:ascii="Times New Roman" w:hAnsi="Times New Roman" w:cs="Times New Roman"/>
          <w:color w:val="000000" w:themeColor="text1"/>
          <w:sz w:val="28"/>
          <w:szCs w:val="28"/>
        </w:rPr>
        <w:t>.</w:t>
      </w:r>
    </w:p>
    <w:p w14:paraId="37F57727" w14:textId="77777777" w:rsidR="6F214F91" w:rsidRDefault="22B75846" w:rsidP="002433F7">
      <w:pPr>
        <w:pStyle w:val="ListParagraph"/>
        <w:widowControl w:val="0"/>
        <w:numPr>
          <w:ilvl w:val="0"/>
          <w:numId w:val="5"/>
        </w:numPr>
        <w:spacing w:after="0" w:line="240" w:lineRule="auto"/>
        <w:jc w:val="both"/>
        <w:rPr>
          <w:rFonts w:ascii="Times New Roman" w:hAnsi="Times New Roman" w:cs="Times New Roman"/>
          <w:color w:val="000000" w:themeColor="text1"/>
          <w:sz w:val="28"/>
          <w:szCs w:val="28"/>
        </w:rPr>
      </w:pPr>
      <w:r w:rsidRPr="73F08848">
        <w:rPr>
          <w:rFonts w:ascii="Times New Roman" w:hAnsi="Times New Roman" w:cs="Times New Roman"/>
          <w:color w:val="000000" w:themeColor="text1"/>
          <w:sz w:val="28"/>
          <w:szCs w:val="28"/>
        </w:rPr>
        <w:t>Value comparison problem: “</w:t>
      </w:r>
      <w:r w:rsidRPr="73F08848">
        <w:rPr>
          <w:rFonts w:ascii="Times New Roman" w:hAnsi="Times New Roman" w:cs="Times New Roman"/>
          <w:i/>
          <w:iCs/>
          <w:color w:val="000000" w:themeColor="text1"/>
          <w:sz w:val="28"/>
          <w:szCs w:val="28"/>
        </w:rPr>
        <w:t>Which speed is bigger: 10 meters per second or 10 kilometers per hour?”</w:t>
      </w:r>
      <w:r w:rsidRPr="73F08848">
        <w:rPr>
          <w:rFonts w:ascii="Times New Roman" w:hAnsi="Times New Roman" w:cs="Times New Roman"/>
          <w:color w:val="000000" w:themeColor="text1"/>
          <w:sz w:val="28"/>
          <w:szCs w:val="28"/>
        </w:rPr>
        <w:t>.</w:t>
      </w:r>
    </w:p>
    <w:p w14:paraId="5EE8F64C" w14:textId="77777777" w:rsidR="6F214F91" w:rsidRDefault="22B75846" w:rsidP="002433F7">
      <w:pPr>
        <w:pStyle w:val="ListParagraph"/>
        <w:widowControl w:val="0"/>
        <w:numPr>
          <w:ilvl w:val="0"/>
          <w:numId w:val="5"/>
        </w:numPr>
        <w:spacing w:after="0" w:line="240" w:lineRule="auto"/>
        <w:jc w:val="both"/>
        <w:rPr>
          <w:rFonts w:ascii="Times New Roman" w:hAnsi="Times New Roman" w:cs="Times New Roman"/>
          <w:color w:val="000000" w:themeColor="text1"/>
          <w:sz w:val="28"/>
          <w:szCs w:val="28"/>
        </w:rPr>
      </w:pPr>
      <w:r w:rsidRPr="73F08848">
        <w:rPr>
          <w:rFonts w:ascii="Times New Roman" w:hAnsi="Times New Roman" w:cs="Times New Roman"/>
          <w:color w:val="000000" w:themeColor="text1"/>
          <w:sz w:val="28"/>
          <w:szCs w:val="28"/>
        </w:rPr>
        <w:t>Unknowns finding problem: “</w:t>
      </w:r>
      <w:r w:rsidRPr="73F08848">
        <w:rPr>
          <w:rFonts w:ascii="Times New Roman" w:hAnsi="Times New Roman" w:cs="Times New Roman"/>
          <w:i/>
          <w:iCs/>
          <w:color w:val="000000" w:themeColor="text1"/>
          <w:sz w:val="28"/>
          <w:szCs w:val="28"/>
        </w:rPr>
        <w:t>The car drove for 40 minutes at a speed of 144 kilometers per hour. How far did the car travel?”</w:t>
      </w:r>
      <w:r w:rsidRPr="73F08848">
        <w:rPr>
          <w:rFonts w:ascii="Times New Roman" w:hAnsi="Times New Roman" w:cs="Times New Roman"/>
          <w:color w:val="000000" w:themeColor="text1"/>
          <w:sz w:val="28"/>
          <w:szCs w:val="28"/>
        </w:rPr>
        <w:t>.</w:t>
      </w:r>
    </w:p>
    <w:p w14:paraId="2A3DA75D" w14:textId="654DFF29" w:rsidR="6F214F91" w:rsidRDefault="22B75846" w:rsidP="002433F7">
      <w:pPr>
        <w:pStyle w:val="ListParagraph"/>
        <w:widowControl w:val="0"/>
        <w:numPr>
          <w:ilvl w:val="0"/>
          <w:numId w:val="5"/>
        </w:numPr>
        <w:spacing w:after="0" w:line="240" w:lineRule="auto"/>
        <w:jc w:val="both"/>
        <w:rPr>
          <w:rFonts w:ascii="Times New Roman" w:hAnsi="Times New Roman" w:cs="Times New Roman"/>
          <w:color w:val="000000" w:themeColor="text1"/>
          <w:sz w:val="28"/>
          <w:szCs w:val="28"/>
        </w:rPr>
      </w:pPr>
      <w:r w:rsidRPr="73F08848">
        <w:rPr>
          <w:rFonts w:ascii="Times New Roman" w:hAnsi="Times New Roman" w:cs="Times New Roman"/>
          <w:color w:val="000000" w:themeColor="text1"/>
          <w:sz w:val="28"/>
          <w:szCs w:val="28"/>
        </w:rPr>
        <w:t>Calculation of the change of a value depending on other value changes: “</w:t>
      </w:r>
      <w:r w:rsidRPr="73F08848">
        <w:rPr>
          <w:rFonts w:ascii="Times New Roman" w:hAnsi="Times New Roman" w:cs="Times New Roman"/>
          <w:i/>
          <w:iCs/>
          <w:color w:val="000000" w:themeColor="text1"/>
          <w:sz w:val="28"/>
          <w:szCs w:val="28"/>
        </w:rPr>
        <w:t xml:space="preserve">How many times will the speed of wave propagation increase if the wavelength increases by </w:t>
      </w:r>
      <w:r w:rsidR="002A51EF">
        <w:rPr>
          <w:rFonts w:ascii="Times New Roman" w:hAnsi="Times New Roman" w:cs="Times New Roman"/>
          <w:i/>
          <w:iCs/>
          <w:color w:val="000000" w:themeColor="text1"/>
          <w:sz w:val="28"/>
          <w:szCs w:val="28"/>
        </w:rPr>
        <w:t>three</w:t>
      </w:r>
      <w:r w:rsidRPr="73F08848">
        <w:rPr>
          <w:rFonts w:ascii="Times New Roman" w:hAnsi="Times New Roman" w:cs="Times New Roman"/>
          <w:i/>
          <w:iCs/>
          <w:color w:val="000000" w:themeColor="text1"/>
          <w:sz w:val="28"/>
          <w:szCs w:val="28"/>
        </w:rPr>
        <w:t xml:space="preserve"> times and the period of oscillation remains unchanged?”</w:t>
      </w:r>
      <w:r w:rsidRPr="73F08848">
        <w:rPr>
          <w:rFonts w:ascii="Times New Roman" w:hAnsi="Times New Roman" w:cs="Times New Roman"/>
          <w:color w:val="000000" w:themeColor="text1"/>
          <w:sz w:val="28"/>
          <w:szCs w:val="28"/>
        </w:rPr>
        <w:t>.</w:t>
      </w:r>
    </w:p>
    <w:p w14:paraId="1A4A67E4" w14:textId="7C24E9ED" w:rsidR="00FB2992" w:rsidRDefault="00FB2992" w:rsidP="00FB2992">
      <w:pPr>
        <w:widowControl w:val="0"/>
        <w:spacing w:after="0" w:line="240" w:lineRule="auto"/>
        <w:ind w:firstLine="706"/>
        <w:jc w:val="both"/>
        <w:rPr>
          <w:rFonts w:ascii="Times New Roman" w:hAnsi="Times New Roman" w:cs="Times New Roman"/>
          <w:color w:val="000000" w:themeColor="text1"/>
          <w:sz w:val="28"/>
          <w:szCs w:val="28"/>
        </w:rPr>
      </w:pPr>
      <w:r w:rsidRPr="35E884A9">
        <w:rPr>
          <w:rFonts w:ascii="Times New Roman" w:hAnsi="Times New Roman" w:cs="Times New Roman"/>
          <w:color w:val="000000" w:themeColor="text1"/>
          <w:sz w:val="28"/>
          <w:szCs w:val="28"/>
        </w:rPr>
        <w:t xml:space="preserve">We decided not to solve the theoretical problems because </w:t>
      </w:r>
      <w:r w:rsidR="002A51EF">
        <w:rPr>
          <w:rFonts w:ascii="Times New Roman" w:hAnsi="Times New Roman" w:cs="Times New Roman"/>
          <w:color w:val="000000" w:themeColor="text1"/>
          <w:sz w:val="28"/>
          <w:szCs w:val="28"/>
        </w:rPr>
        <w:t>they require</w:t>
      </w:r>
      <w:r w:rsidRPr="35E884A9">
        <w:rPr>
          <w:rFonts w:ascii="Times New Roman" w:hAnsi="Times New Roman" w:cs="Times New Roman"/>
          <w:color w:val="000000" w:themeColor="text1"/>
          <w:sz w:val="28"/>
          <w:szCs w:val="28"/>
        </w:rPr>
        <w:t xml:space="preserve"> </w:t>
      </w:r>
      <w:r w:rsidR="002A51EF">
        <w:rPr>
          <w:rFonts w:ascii="Times New Roman" w:hAnsi="Times New Roman" w:cs="Times New Roman"/>
          <w:color w:val="000000" w:themeColor="text1"/>
          <w:sz w:val="28"/>
          <w:szCs w:val="28"/>
        </w:rPr>
        <w:t>an extensive</w:t>
      </w:r>
      <w:r w:rsidRPr="35E884A9">
        <w:rPr>
          <w:rFonts w:ascii="Times New Roman" w:hAnsi="Times New Roman" w:cs="Times New Roman"/>
          <w:color w:val="000000" w:themeColor="text1"/>
          <w:sz w:val="28"/>
          <w:szCs w:val="28"/>
        </w:rPr>
        <w:t xml:space="preserve"> ontology of </w:t>
      </w:r>
      <w:r w:rsidRPr="00D926F6">
        <w:rPr>
          <w:rFonts w:ascii="Times New Roman" w:hAnsi="Times New Roman" w:cs="Times New Roman"/>
          <w:color w:val="000000" w:themeColor="text1"/>
          <w:sz w:val="28"/>
          <w:szCs w:val="28"/>
        </w:rPr>
        <w:t xml:space="preserve">physics definitions and laws, while </w:t>
      </w:r>
      <w:r w:rsidR="00D926F6" w:rsidRPr="00D926F6">
        <w:rPr>
          <w:rFonts w:ascii="Times New Roman" w:hAnsi="Times New Roman" w:cs="Times New Roman"/>
          <w:color w:val="000000" w:themeColor="text1"/>
          <w:sz w:val="28"/>
          <w:szCs w:val="28"/>
        </w:rPr>
        <w:t xml:space="preserve">we </w:t>
      </w:r>
      <w:r w:rsidRPr="00D926F6">
        <w:rPr>
          <w:rFonts w:ascii="Times New Roman" w:hAnsi="Times New Roman" w:cs="Times New Roman"/>
          <w:color w:val="000000" w:themeColor="text1"/>
          <w:sz w:val="28"/>
          <w:szCs w:val="28"/>
        </w:rPr>
        <w:t>were more</w:t>
      </w:r>
      <w:r w:rsidRPr="35E884A9">
        <w:rPr>
          <w:rFonts w:ascii="Times New Roman" w:hAnsi="Times New Roman" w:cs="Times New Roman"/>
          <w:color w:val="000000" w:themeColor="text1"/>
          <w:sz w:val="28"/>
          <w:szCs w:val="28"/>
        </w:rPr>
        <w:t xml:space="preserve"> focused on computational problems.</w:t>
      </w:r>
    </w:p>
    <w:p w14:paraId="338045C9" w14:textId="77777777" w:rsidR="00FB2992" w:rsidRDefault="00FB2992" w:rsidP="00FB2992">
      <w:pPr>
        <w:spacing w:after="0" w:line="240" w:lineRule="auto"/>
        <w:ind w:firstLine="706"/>
        <w:jc w:val="both"/>
        <w:rPr>
          <w:rFonts w:ascii="Times New Roman" w:hAnsi="Times New Roman" w:cs="Times New Roman"/>
          <w:color w:val="000000" w:themeColor="text1"/>
          <w:sz w:val="28"/>
          <w:szCs w:val="28"/>
        </w:rPr>
      </w:pPr>
    </w:p>
    <w:p w14:paraId="5B01ED16" w14:textId="77777777" w:rsidR="00FB2992" w:rsidRPr="00DB075D" w:rsidRDefault="00FB2992" w:rsidP="00FB2992">
      <w:pPr>
        <w:spacing w:after="0" w:line="240" w:lineRule="auto"/>
        <w:ind w:firstLine="706"/>
        <w:jc w:val="both"/>
        <w:rPr>
          <w:rFonts w:ascii="Times New Roman" w:hAnsi="Times New Roman" w:cs="Times New Roman"/>
          <w:b/>
          <w:bCs/>
          <w:color w:val="000000" w:themeColor="text1"/>
          <w:sz w:val="28"/>
          <w:szCs w:val="28"/>
        </w:rPr>
      </w:pPr>
      <w:r w:rsidRPr="00DB075D">
        <w:rPr>
          <w:rFonts w:ascii="Times New Roman" w:hAnsi="Times New Roman" w:cs="Times New Roman"/>
          <w:b/>
          <w:bCs/>
          <w:color w:val="000000" w:themeColor="text1"/>
          <w:sz w:val="28"/>
          <w:szCs w:val="28"/>
        </w:rPr>
        <w:t>4.</w:t>
      </w:r>
      <w:r>
        <w:rPr>
          <w:rFonts w:ascii="Times New Roman" w:hAnsi="Times New Roman" w:cs="Times New Roman"/>
          <w:b/>
          <w:bCs/>
          <w:color w:val="000000" w:themeColor="text1"/>
          <w:sz w:val="28"/>
          <w:szCs w:val="28"/>
        </w:rPr>
        <w:t>2</w:t>
      </w:r>
      <w:r w:rsidRPr="00DB075D">
        <w:rPr>
          <w:rFonts w:ascii="Times New Roman" w:hAnsi="Times New Roman" w:cs="Times New Roman"/>
          <w:b/>
          <w:bCs/>
          <w:color w:val="000000" w:themeColor="text1"/>
          <w:sz w:val="28"/>
          <w:szCs w:val="28"/>
        </w:rPr>
        <w:t xml:space="preserve">. Named </w:t>
      </w:r>
      <w:r>
        <w:rPr>
          <w:rFonts w:ascii="Times New Roman" w:hAnsi="Times New Roman" w:cs="Times New Roman"/>
          <w:b/>
          <w:bCs/>
          <w:color w:val="000000" w:themeColor="text1"/>
          <w:sz w:val="28"/>
          <w:szCs w:val="28"/>
        </w:rPr>
        <w:t>E</w:t>
      </w:r>
      <w:r w:rsidRPr="00DB075D">
        <w:rPr>
          <w:rFonts w:ascii="Times New Roman" w:hAnsi="Times New Roman" w:cs="Times New Roman"/>
          <w:b/>
          <w:bCs/>
          <w:color w:val="000000" w:themeColor="text1"/>
          <w:sz w:val="28"/>
          <w:szCs w:val="28"/>
        </w:rPr>
        <w:t xml:space="preserve">ntity </w:t>
      </w:r>
      <w:r>
        <w:rPr>
          <w:rFonts w:ascii="Times New Roman" w:hAnsi="Times New Roman" w:cs="Times New Roman"/>
          <w:b/>
          <w:bCs/>
          <w:color w:val="000000" w:themeColor="text1"/>
          <w:sz w:val="28"/>
          <w:szCs w:val="28"/>
        </w:rPr>
        <w:t>R</w:t>
      </w:r>
      <w:r w:rsidRPr="00DB075D">
        <w:rPr>
          <w:rFonts w:ascii="Times New Roman" w:hAnsi="Times New Roman" w:cs="Times New Roman"/>
          <w:b/>
          <w:bCs/>
          <w:color w:val="000000" w:themeColor="text1"/>
          <w:sz w:val="28"/>
          <w:szCs w:val="28"/>
        </w:rPr>
        <w:t>ecognition</w:t>
      </w:r>
    </w:p>
    <w:p w14:paraId="73F14041" w14:textId="0CB4F300" w:rsidR="00FB2992" w:rsidRDefault="00CF0223" w:rsidP="00FB2992">
      <w:pPr>
        <w:spacing w:after="0" w:line="240" w:lineRule="auto"/>
        <w:ind w:firstLine="706"/>
        <w:jc w:val="both"/>
        <w:rPr>
          <w:rFonts w:ascii="Times New Roman" w:hAnsi="Times New Roman" w:cs="Times New Roman"/>
          <w:color w:val="000000" w:themeColor="text1"/>
          <w:sz w:val="28"/>
          <w:szCs w:val="28"/>
        </w:rPr>
      </w:pPr>
      <w:r w:rsidRPr="00CF0223">
        <w:rPr>
          <w:rFonts w:ascii="Times New Roman" w:hAnsi="Times New Roman" w:cs="Times New Roman"/>
          <w:color w:val="000000" w:themeColor="text1"/>
          <w:sz w:val="28"/>
          <w:szCs w:val="28"/>
        </w:rPr>
        <w:t>We chose the named entity recognition (NER) method for the feature extraction task</w:t>
      </w:r>
      <w:r w:rsidR="00FB2992">
        <w:rPr>
          <w:rFonts w:ascii="Times New Roman" w:hAnsi="Times New Roman" w:cs="Times New Roman"/>
          <w:color w:val="000000" w:themeColor="text1"/>
          <w:sz w:val="28"/>
          <w:szCs w:val="28"/>
        </w:rPr>
        <w:t xml:space="preserve">. In this method, subparts of text, called entities, are marked with a </w:t>
      </w:r>
      <w:r w:rsidR="002A51EF">
        <w:rPr>
          <w:rFonts w:ascii="Times New Roman" w:hAnsi="Times New Roman" w:cs="Times New Roman"/>
          <w:color w:val="000000" w:themeColor="text1"/>
          <w:sz w:val="28"/>
          <w:szCs w:val="28"/>
        </w:rPr>
        <w:t>particular</w:t>
      </w:r>
      <w:r w:rsidR="00FB2992">
        <w:rPr>
          <w:rFonts w:ascii="Times New Roman" w:hAnsi="Times New Roman" w:cs="Times New Roman"/>
          <w:color w:val="000000" w:themeColor="text1"/>
          <w:sz w:val="28"/>
          <w:szCs w:val="28"/>
        </w:rPr>
        <w:t xml:space="preserve"> string that represents the type of an entity.</w:t>
      </w:r>
    </w:p>
    <w:p w14:paraId="093AE099" w14:textId="740E05C6" w:rsidR="00FB2992" w:rsidRDefault="00FB2992" w:rsidP="00FB2992">
      <w:pPr>
        <w:spacing w:after="0" w:line="240" w:lineRule="auto"/>
        <w:ind w:firstLine="70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We have collected the information about which entities </w:t>
      </w:r>
      <w:r w:rsidR="002A51EF">
        <w:rPr>
          <w:rFonts w:ascii="Times New Roman" w:hAnsi="Times New Roman" w:cs="Times New Roman"/>
          <w:color w:val="000000" w:themeColor="text1"/>
          <w:sz w:val="28"/>
          <w:szCs w:val="28"/>
        </w:rPr>
        <w:t>our program should</w:t>
      </w:r>
      <w:r>
        <w:rPr>
          <w:rFonts w:ascii="Times New Roman" w:hAnsi="Times New Roman" w:cs="Times New Roman"/>
          <w:color w:val="000000" w:themeColor="text1"/>
          <w:sz w:val="28"/>
          <w:szCs w:val="28"/>
        </w:rPr>
        <w:t xml:space="preserve"> recognize:</w:t>
      </w:r>
    </w:p>
    <w:p w14:paraId="32C6FF1C" w14:textId="77777777" w:rsidR="00FB2992" w:rsidRDefault="00FB2992" w:rsidP="00FB2992">
      <w:pPr>
        <w:pStyle w:val="ListParagraph"/>
        <w:numPr>
          <w:ilvl w:val="0"/>
          <w:numId w:val="19"/>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Given values: “</w:t>
      </w:r>
      <w:r w:rsidRPr="00B138D6">
        <w:rPr>
          <w:rFonts w:ascii="Times New Roman" w:hAnsi="Times New Roman" w:cs="Times New Roman"/>
          <w:i/>
          <w:iCs/>
          <w:color w:val="000000" w:themeColor="text1"/>
          <w:sz w:val="28"/>
          <w:szCs w:val="28"/>
        </w:rPr>
        <w:t>the distance is 10 kilometers</w:t>
      </w:r>
      <w:r>
        <w:rPr>
          <w:rFonts w:ascii="Times New Roman" w:hAnsi="Times New Roman" w:cs="Times New Roman"/>
          <w:color w:val="000000" w:themeColor="text1"/>
          <w:sz w:val="28"/>
          <w:szCs w:val="28"/>
        </w:rPr>
        <w:t>”, “</w:t>
      </w:r>
      <w:r w:rsidRPr="00B138D6">
        <w:rPr>
          <w:rFonts w:ascii="Times New Roman" w:hAnsi="Times New Roman" w:cs="Times New Roman"/>
          <w:i/>
          <w:iCs/>
          <w:color w:val="000000" w:themeColor="text1"/>
          <w:sz w:val="28"/>
          <w:szCs w:val="28"/>
        </w:rPr>
        <w:t>the mass is 50 grams</w:t>
      </w:r>
      <w:r>
        <w:rPr>
          <w:rFonts w:ascii="Times New Roman" w:hAnsi="Times New Roman" w:cs="Times New Roman"/>
          <w:color w:val="000000" w:themeColor="text1"/>
          <w:sz w:val="28"/>
          <w:szCs w:val="28"/>
        </w:rPr>
        <w:t>”, etc.</w:t>
      </w:r>
    </w:p>
    <w:p w14:paraId="1735B17D" w14:textId="77777777" w:rsidR="00FB2992" w:rsidRDefault="00FB2992" w:rsidP="00FB2992">
      <w:pPr>
        <w:pStyle w:val="ListParagraph"/>
        <w:numPr>
          <w:ilvl w:val="0"/>
          <w:numId w:val="19"/>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Unknown values: “</w:t>
      </w:r>
      <w:r>
        <w:rPr>
          <w:rFonts w:ascii="Times New Roman" w:hAnsi="Times New Roman" w:cs="Times New Roman"/>
          <w:i/>
          <w:iCs/>
          <w:color w:val="000000" w:themeColor="text1"/>
          <w:sz w:val="28"/>
          <w:szCs w:val="28"/>
        </w:rPr>
        <w:t>What</w:t>
      </w:r>
      <w:r w:rsidRPr="00B138D6">
        <w:rPr>
          <w:rFonts w:ascii="Times New Roman" w:hAnsi="Times New Roman" w:cs="Times New Roman"/>
          <w:i/>
          <w:iCs/>
          <w:color w:val="000000" w:themeColor="text1"/>
          <w:sz w:val="28"/>
          <w:szCs w:val="28"/>
        </w:rPr>
        <w:t xml:space="preserve"> is the speed…</w:t>
      </w:r>
      <w:r w:rsidRPr="00B138D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r>
        <w:rPr>
          <w:rFonts w:ascii="Times New Roman" w:hAnsi="Times New Roman" w:cs="Times New Roman"/>
          <w:i/>
          <w:iCs/>
          <w:color w:val="000000" w:themeColor="text1"/>
          <w:sz w:val="28"/>
          <w:szCs w:val="28"/>
        </w:rPr>
        <w:t>Determine</w:t>
      </w:r>
      <w:r w:rsidRPr="00B138D6">
        <w:rPr>
          <w:rFonts w:ascii="Times New Roman" w:hAnsi="Times New Roman" w:cs="Times New Roman"/>
          <w:i/>
          <w:iCs/>
          <w:color w:val="000000" w:themeColor="text1"/>
          <w:sz w:val="28"/>
          <w:szCs w:val="28"/>
        </w:rPr>
        <w:t xml:space="preserve"> the </w:t>
      </w:r>
      <w:r>
        <w:rPr>
          <w:rFonts w:ascii="Times New Roman" w:hAnsi="Times New Roman" w:cs="Times New Roman"/>
          <w:i/>
          <w:iCs/>
          <w:color w:val="000000" w:themeColor="text1"/>
          <w:sz w:val="28"/>
          <w:szCs w:val="28"/>
        </w:rPr>
        <w:t>density of</w:t>
      </w:r>
      <w:r w:rsidRPr="00B138D6">
        <w:rPr>
          <w:rFonts w:ascii="Times New Roman" w:hAnsi="Times New Roman" w:cs="Times New Roman"/>
          <w:i/>
          <w:iCs/>
          <w:color w:val="000000" w:themeColor="text1"/>
          <w:sz w:val="28"/>
          <w:szCs w:val="28"/>
        </w:rPr>
        <w:t>…</w:t>
      </w:r>
      <w:r>
        <w:rPr>
          <w:rFonts w:ascii="Times New Roman" w:hAnsi="Times New Roman" w:cs="Times New Roman"/>
          <w:color w:val="000000" w:themeColor="text1"/>
          <w:sz w:val="28"/>
          <w:szCs w:val="28"/>
        </w:rPr>
        <w:t>”, etc.</w:t>
      </w:r>
    </w:p>
    <w:p w14:paraId="01E6B37F" w14:textId="0331EEA7" w:rsidR="00FB2992" w:rsidRDefault="00FB2992" w:rsidP="00FB2992">
      <w:pPr>
        <w:pStyle w:val="ListParagraph"/>
        <w:numPr>
          <w:ilvl w:val="0"/>
          <w:numId w:val="19"/>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Units: “</w:t>
      </w:r>
      <w:r w:rsidRPr="00B138D6">
        <w:rPr>
          <w:rFonts w:ascii="Times New Roman" w:hAnsi="Times New Roman" w:cs="Times New Roman"/>
          <w:i/>
          <w:iCs/>
          <w:color w:val="000000" w:themeColor="text1"/>
          <w:sz w:val="28"/>
          <w:szCs w:val="28"/>
        </w:rPr>
        <w:t>meters per second</w:t>
      </w:r>
      <w:r w:rsidR="002A51EF">
        <w:rPr>
          <w:rFonts w:ascii="Times New Roman" w:hAnsi="Times New Roman" w:cs="Times New Roman"/>
          <w:color w:val="000000" w:themeColor="text1"/>
          <w:sz w:val="28"/>
          <w:szCs w:val="28"/>
        </w:rPr>
        <w:t>,” “kilogram,” “Newton,”</w:t>
      </w:r>
      <w:r>
        <w:rPr>
          <w:rFonts w:ascii="Times New Roman" w:hAnsi="Times New Roman" w:cs="Times New Roman"/>
          <w:color w:val="000000" w:themeColor="text1"/>
          <w:sz w:val="28"/>
          <w:szCs w:val="28"/>
        </w:rPr>
        <w:t xml:space="preserve"> etc.</w:t>
      </w:r>
    </w:p>
    <w:p w14:paraId="0A80D3A0" w14:textId="77777777" w:rsidR="00FB2992" w:rsidRPr="00D647E9" w:rsidRDefault="00FB2992" w:rsidP="00FB2992">
      <w:pPr>
        <w:pStyle w:val="ListParagraph"/>
        <w:numPr>
          <w:ilvl w:val="0"/>
          <w:numId w:val="19"/>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Value changes: “</w:t>
      </w:r>
      <w:r w:rsidRPr="00B138D6">
        <w:rPr>
          <w:rFonts w:ascii="Times New Roman" w:hAnsi="Times New Roman" w:cs="Times New Roman"/>
          <w:i/>
          <w:iCs/>
          <w:color w:val="000000" w:themeColor="text1"/>
          <w:sz w:val="28"/>
          <w:szCs w:val="28"/>
        </w:rPr>
        <w:t xml:space="preserve">time is increased by </w:t>
      </w:r>
      <w:r>
        <w:rPr>
          <w:rFonts w:ascii="Times New Roman" w:hAnsi="Times New Roman" w:cs="Times New Roman"/>
          <w:i/>
          <w:iCs/>
          <w:color w:val="000000" w:themeColor="text1"/>
          <w:sz w:val="28"/>
          <w:szCs w:val="28"/>
        </w:rPr>
        <w:t xml:space="preserve">a </w:t>
      </w:r>
      <w:r w:rsidRPr="00B138D6">
        <w:rPr>
          <w:rFonts w:ascii="Times New Roman" w:hAnsi="Times New Roman" w:cs="Times New Roman"/>
          <w:i/>
          <w:iCs/>
          <w:color w:val="000000" w:themeColor="text1"/>
          <w:sz w:val="28"/>
          <w:szCs w:val="28"/>
        </w:rPr>
        <w:t>factor of 2</w:t>
      </w:r>
      <w:r>
        <w:rPr>
          <w:rFonts w:ascii="Times New Roman" w:hAnsi="Times New Roman" w:cs="Times New Roman"/>
          <w:color w:val="000000" w:themeColor="text1"/>
          <w:sz w:val="28"/>
          <w:szCs w:val="28"/>
        </w:rPr>
        <w:t xml:space="preserve">”, etc. </w:t>
      </w:r>
    </w:p>
    <w:p w14:paraId="0B43555B" w14:textId="111FCE83" w:rsidR="00FB2992" w:rsidRDefault="00FB2992" w:rsidP="00FB2992">
      <w:pPr>
        <w:spacing w:after="0" w:line="240" w:lineRule="auto"/>
        <w:ind w:firstLine="70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For NER</w:t>
      </w:r>
      <w:r w:rsidR="00EE307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we chose a rule-based method – pattern matching. We will present </w:t>
      </w:r>
      <w:r w:rsidRPr="73F08848">
        <w:rPr>
          <w:rFonts w:ascii="Times New Roman" w:hAnsi="Times New Roman" w:cs="Times New Roman"/>
          <w:color w:val="000000" w:themeColor="text1"/>
          <w:sz w:val="28"/>
          <w:szCs w:val="28"/>
        </w:rPr>
        <w:t xml:space="preserve">the patterns </w:t>
      </w:r>
      <w:r w:rsidR="00D22D10">
        <w:rPr>
          <w:rFonts w:ascii="Times New Roman" w:hAnsi="Times New Roman" w:cs="Times New Roman"/>
          <w:color w:val="000000" w:themeColor="text1"/>
          <w:sz w:val="28"/>
          <w:szCs w:val="28"/>
        </w:rPr>
        <w:t xml:space="preserve">we used for NER with our </w:t>
      </w:r>
      <w:r w:rsidRPr="73F08848">
        <w:rPr>
          <w:rFonts w:ascii="Times New Roman" w:hAnsi="Times New Roman" w:cs="Times New Roman"/>
          <w:color w:val="000000" w:themeColor="text1"/>
          <w:sz w:val="28"/>
          <w:szCs w:val="28"/>
        </w:rPr>
        <w:t>modified BNF notation because there is no standardized way to do this. In this notation</w:t>
      </w:r>
      <w:r w:rsidR="00535153">
        <w:rPr>
          <w:rFonts w:ascii="Times New Roman" w:hAnsi="Times New Roman" w:cs="Times New Roman"/>
          <w:color w:val="000000" w:themeColor="text1"/>
          <w:sz w:val="28"/>
          <w:szCs w:val="28"/>
        </w:rPr>
        <w:t>,</w:t>
      </w:r>
      <w:r w:rsidRPr="73F08848">
        <w:rPr>
          <w:rFonts w:ascii="Times New Roman" w:hAnsi="Times New Roman" w:cs="Times New Roman"/>
          <w:color w:val="000000" w:themeColor="text1"/>
          <w:sz w:val="28"/>
          <w:szCs w:val="28"/>
        </w:rPr>
        <w:t xml:space="preserve"> no recursion is allowed. Terminals are </w:t>
      </w:r>
      <w:r w:rsidRPr="73F08848">
        <w:rPr>
          <w:rFonts w:ascii="Times New Roman" w:hAnsi="Times New Roman" w:cs="Times New Roman"/>
          <w:color w:val="000000" w:themeColor="text1"/>
          <w:sz w:val="28"/>
          <w:szCs w:val="28"/>
        </w:rPr>
        <w:lastRenderedPageBreak/>
        <w:t xml:space="preserve">written as is and may resemble either </w:t>
      </w:r>
      <w:r>
        <w:rPr>
          <w:rFonts w:ascii="Times New Roman" w:hAnsi="Times New Roman" w:cs="Times New Roman"/>
          <w:color w:val="000000" w:themeColor="text1"/>
          <w:sz w:val="28"/>
          <w:szCs w:val="28"/>
        </w:rPr>
        <w:t xml:space="preserve">the </w:t>
      </w:r>
      <w:r w:rsidRPr="73F08848">
        <w:rPr>
          <w:rFonts w:ascii="Times New Roman" w:hAnsi="Times New Roman" w:cs="Times New Roman"/>
          <w:color w:val="000000" w:themeColor="text1"/>
          <w:sz w:val="28"/>
          <w:szCs w:val="28"/>
        </w:rPr>
        <w:t xml:space="preserve">lowercase form of </w:t>
      </w:r>
      <w:r>
        <w:rPr>
          <w:rFonts w:ascii="Times New Roman" w:hAnsi="Times New Roman" w:cs="Times New Roman"/>
          <w:color w:val="000000" w:themeColor="text1"/>
          <w:sz w:val="28"/>
          <w:szCs w:val="28"/>
        </w:rPr>
        <w:t>a</w:t>
      </w:r>
      <w:r w:rsidRPr="73F08848">
        <w:rPr>
          <w:rFonts w:ascii="Times New Roman" w:hAnsi="Times New Roman" w:cs="Times New Roman"/>
          <w:color w:val="000000" w:themeColor="text1"/>
          <w:sz w:val="28"/>
          <w:szCs w:val="28"/>
        </w:rPr>
        <w:t xml:space="preserve"> token or its lemma. Non-terminals are written inside ‘&lt;’ and ‘&gt;’. Entities are written as non-terminal</w:t>
      </w:r>
      <w:r>
        <w:rPr>
          <w:rFonts w:ascii="Times New Roman" w:hAnsi="Times New Roman" w:cs="Times New Roman"/>
          <w:color w:val="000000" w:themeColor="text1"/>
          <w:sz w:val="28"/>
          <w:szCs w:val="28"/>
        </w:rPr>
        <w:t>s</w:t>
      </w:r>
      <w:r w:rsidRPr="73F08848">
        <w:rPr>
          <w:rFonts w:ascii="Times New Roman" w:hAnsi="Times New Roman" w:cs="Times New Roman"/>
          <w:color w:val="000000" w:themeColor="text1"/>
          <w:sz w:val="28"/>
          <w:szCs w:val="28"/>
        </w:rPr>
        <w:t xml:space="preserve"> whose </w:t>
      </w:r>
      <w:r w:rsidR="00D22D10">
        <w:rPr>
          <w:rFonts w:ascii="Times New Roman" w:hAnsi="Times New Roman" w:cs="Times New Roman"/>
          <w:color w:val="000000" w:themeColor="text1"/>
          <w:sz w:val="28"/>
          <w:szCs w:val="28"/>
        </w:rPr>
        <w:t>names are written in uppercase form;</w:t>
      </w:r>
      <w:r w:rsidRPr="73F08848">
        <w:rPr>
          <w:rFonts w:ascii="Times New Roman" w:hAnsi="Times New Roman" w:cs="Times New Roman"/>
          <w:color w:val="000000" w:themeColor="text1"/>
          <w:sz w:val="28"/>
          <w:szCs w:val="28"/>
        </w:rPr>
        <w:t xml:space="preserve"> the other non-terminals are fragments used only for easier </w:t>
      </w:r>
      <w:r w:rsidR="00607B04">
        <w:rPr>
          <w:rFonts w:ascii="Times New Roman" w:hAnsi="Times New Roman" w:cs="Times New Roman"/>
          <w:color w:val="000000" w:themeColor="text1"/>
          <w:sz w:val="28"/>
          <w:szCs w:val="28"/>
        </w:rPr>
        <w:t>construction</w:t>
      </w:r>
      <w:r w:rsidRPr="73F08848">
        <w:rPr>
          <w:rFonts w:ascii="Times New Roman" w:hAnsi="Times New Roman" w:cs="Times New Roman"/>
          <w:color w:val="000000" w:themeColor="text1"/>
          <w:sz w:val="28"/>
          <w:szCs w:val="28"/>
        </w:rPr>
        <w:t xml:space="preserve"> of the grammar. The special rule &lt;like_num&gt; denotes one token</w:t>
      </w:r>
      <w:r w:rsidR="00BE52C4">
        <w:rPr>
          <w:rFonts w:ascii="Times New Roman" w:hAnsi="Times New Roman" w:cs="Times New Roman"/>
          <w:color w:val="000000" w:themeColor="text1"/>
          <w:sz w:val="28"/>
          <w:szCs w:val="28"/>
        </w:rPr>
        <w:t xml:space="preserve"> resembling</w:t>
      </w:r>
      <w:r w:rsidRPr="73F08848">
        <w:rPr>
          <w:rFonts w:ascii="Times New Roman" w:hAnsi="Times New Roman" w:cs="Times New Roman"/>
          <w:color w:val="000000" w:themeColor="text1"/>
          <w:sz w:val="28"/>
          <w:szCs w:val="28"/>
        </w:rPr>
        <w:t xml:space="preserve"> a number. </w:t>
      </w:r>
      <w:r w:rsidR="00BE52C4">
        <w:rPr>
          <w:rFonts w:ascii="Times New Roman" w:hAnsi="Times New Roman" w:cs="Times New Roman"/>
          <w:color w:val="000000" w:themeColor="text1"/>
          <w:sz w:val="28"/>
          <w:szCs w:val="28"/>
        </w:rPr>
        <w:t>An ellipsis</w:t>
      </w:r>
      <w:r w:rsidRPr="73F08848">
        <w:rPr>
          <w:rFonts w:ascii="Times New Roman" w:hAnsi="Times New Roman" w:cs="Times New Roman"/>
          <w:color w:val="000000" w:themeColor="text1"/>
          <w:sz w:val="28"/>
          <w:szCs w:val="28"/>
        </w:rPr>
        <w:t xml:space="preserve"> </w:t>
      </w:r>
      <w:r w:rsidR="00BE52C4">
        <w:rPr>
          <w:rFonts w:ascii="Times New Roman" w:hAnsi="Times New Roman" w:cs="Times New Roman"/>
          <w:color w:val="000000" w:themeColor="text1"/>
          <w:sz w:val="28"/>
          <w:szCs w:val="28"/>
        </w:rPr>
        <w:t>indicates</w:t>
      </w:r>
      <w:r w:rsidRPr="73F08848">
        <w:rPr>
          <w:rFonts w:ascii="Times New Roman" w:hAnsi="Times New Roman" w:cs="Times New Roman"/>
          <w:color w:val="000000" w:themeColor="text1"/>
          <w:sz w:val="28"/>
          <w:szCs w:val="28"/>
        </w:rPr>
        <w:t xml:space="preserve"> a part of the rule that </w:t>
      </w:r>
      <w:r w:rsidR="00BE52C4">
        <w:rPr>
          <w:rFonts w:ascii="Times New Roman" w:hAnsi="Times New Roman" w:cs="Times New Roman"/>
          <w:color w:val="000000" w:themeColor="text1"/>
          <w:sz w:val="28"/>
          <w:szCs w:val="28"/>
        </w:rPr>
        <w:t>was</w:t>
      </w:r>
      <w:r w:rsidRPr="73F08848">
        <w:rPr>
          <w:rFonts w:ascii="Times New Roman" w:hAnsi="Times New Roman" w:cs="Times New Roman"/>
          <w:color w:val="000000" w:themeColor="text1"/>
          <w:sz w:val="28"/>
          <w:szCs w:val="28"/>
        </w:rPr>
        <w:t xml:space="preserve"> shortened in the paper.</w:t>
      </w:r>
    </w:p>
    <w:p w14:paraId="312E3F52" w14:textId="77777777" w:rsidR="00FB2992" w:rsidRDefault="00FB2992" w:rsidP="00FB2992">
      <w:pPr>
        <w:spacing w:after="0" w:line="240" w:lineRule="auto"/>
        <w:ind w:firstLine="70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Here is the list of all the rules:</w:t>
      </w:r>
    </w:p>
    <w:p w14:paraId="5B990267" w14:textId="77777777" w:rsidR="00DA0194" w:rsidRDefault="00DA0194" w:rsidP="00FB2992">
      <w:pPr>
        <w:spacing w:after="0" w:line="240" w:lineRule="auto"/>
        <w:ind w:firstLine="706"/>
        <w:jc w:val="both"/>
        <w:rPr>
          <w:rFonts w:ascii="Times New Roman" w:hAnsi="Times New Roman" w:cs="Times New Roman"/>
          <w:color w:val="000000" w:themeColor="text1"/>
          <w:sz w:val="28"/>
          <w:szCs w:val="28"/>
        </w:rPr>
      </w:pPr>
    </w:p>
    <w:p w14:paraId="6D2783D7" w14:textId="77777777" w:rsidR="6F214F91" w:rsidRPr="00B41A02" w:rsidRDefault="69876B20" w:rsidP="73F08848">
      <w:pPr>
        <w:widowControl w:val="0"/>
        <w:spacing w:after="0" w:line="240" w:lineRule="auto"/>
        <w:jc w:val="center"/>
        <w:rPr>
          <w:sz w:val="26"/>
          <w:szCs w:val="26"/>
        </w:rPr>
      </w:pPr>
      <w:r w:rsidRPr="00B41A02">
        <w:rPr>
          <w:rFonts w:ascii="Times New Roman" w:hAnsi="Times New Roman" w:cs="Times New Roman"/>
          <w:color w:val="000000" w:themeColor="text1"/>
          <w:sz w:val="26"/>
          <w:szCs w:val="26"/>
        </w:rPr>
        <w:t xml:space="preserve">&lt;unit_name&gt; ::= </w:t>
      </w:r>
      <w:r w:rsidRPr="00B41A02">
        <w:rPr>
          <w:rFonts w:ascii="Times New Roman" w:hAnsi="Times New Roman" w:cs="Times New Roman"/>
          <w:i/>
          <w:color w:val="000000" w:themeColor="text1"/>
          <w:sz w:val="26"/>
          <w:szCs w:val="26"/>
        </w:rPr>
        <w:t>meter</w:t>
      </w:r>
      <w:r w:rsidRPr="00B41A02">
        <w:rPr>
          <w:rFonts w:ascii="Times New Roman" w:hAnsi="Times New Roman" w:cs="Times New Roman"/>
          <w:color w:val="000000" w:themeColor="text1"/>
          <w:sz w:val="26"/>
          <w:szCs w:val="26"/>
        </w:rPr>
        <w:t xml:space="preserve"> | </w:t>
      </w:r>
      <w:r w:rsidRPr="00B41A02">
        <w:rPr>
          <w:rFonts w:ascii="Times New Roman" w:hAnsi="Times New Roman" w:cs="Times New Roman"/>
          <w:i/>
          <w:color w:val="000000" w:themeColor="text1"/>
          <w:sz w:val="26"/>
          <w:szCs w:val="26"/>
        </w:rPr>
        <w:t>hour</w:t>
      </w:r>
      <w:r w:rsidRPr="00B41A02">
        <w:rPr>
          <w:rFonts w:ascii="Times New Roman" w:hAnsi="Times New Roman" w:cs="Times New Roman"/>
          <w:color w:val="000000" w:themeColor="text1"/>
          <w:sz w:val="26"/>
          <w:szCs w:val="26"/>
        </w:rPr>
        <w:t xml:space="preserve"> | </w:t>
      </w:r>
      <w:r w:rsidRPr="00B41A02">
        <w:rPr>
          <w:rFonts w:ascii="Times New Roman" w:hAnsi="Times New Roman" w:cs="Times New Roman"/>
          <w:i/>
          <w:color w:val="000000" w:themeColor="text1"/>
          <w:sz w:val="26"/>
          <w:szCs w:val="26"/>
        </w:rPr>
        <w:t>kilogram</w:t>
      </w:r>
      <w:r w:rsidRPr="00B41A02">
        <w:rPr>
          <w:rFonts w:ascii="Times New Roman" w:hAnsi="Times New Roman" w:cs="Times New Roman"/>
          <w:color w:val="000000" w:themeColor="text1"/>
          <w:sz w:val="26"/>
          <w:szCs w:val="26"/>
        </w:rPr>
        <w:t xml:space="preserve"> | </w:t>
      </w:r>
      <w:r w:rsidRPr="00B41A02">
        <w:rPr>
          <w:rFonts w:ascii="Times New Roman" w:hAnsi="Times New Roman" w:cs="Times New Roman"/>
          <w:i/>
          <w:color w:val="000000" w:themeColor="text1"/>
          <w:sz w:val="26"/>
          <w:szCs w:val="26"/>
        </w:rPr>
        <w:t>candela</w:t>
      </w:r>
      <w:r w:rsidRPr="00B41A02">
        <w:rPr>
          <w:rFonts w:ascii="Times New Roman" w:hAnsi="Times New Roman" w:cs="Times New Roman"/>
          <w:color w:val="000000" w:themeColor="text1"/>
          <w:sz w:val="26"/>
          <w:szCs w:val="26"/>
        </w:rPr>
        <w:t xml:space="preserve"> | </w:t>
      </w:r>
      <w:r w:rsidRPr="00B41A02">
        <w:rPr>
          <w:rFonts w:ascii="Times New Roman" w:hAnsi="Times New Roman" w:cs="Times New Roman"/>
          <w:i/>
          <w:color w:val="000000" w:themeColor="text1"/>
          <w:sz w:val="26"/>
          <w:szCs w:val="26"/>
        </w:rPr>
        <w:t>lux</w:t>
      </w:r>
      <w:r w:rsidRPr="00B41A02">
        <w:rPr>
          <w:rFonts w:ascii="Times New Roman" w:hAnsi="Times New Roman" w:cs="Times New Roman"/>
          <w:color w:val="000000" w:themeColor="text1"/>
          <w:sz w:val="26"/>
          <w:szCs w:val="26"/>
        </w:rPr>
        <w:t xml:space="preserve"> | ...</w:t>
      </w:r>
    </w:p>
    <w:p w14:paraId="1FF9C053" w14:textId="77777777" w:rsidR="6F214F91" w:rsidRPr="00B41A02" w:rsidRDefault="69876B20" w:rsidP="73F08848">
      <w:pPr>
        <w:widowControl w:val="0"/>
        <w:spacing w:after="0" w:line="240" w:lineRule="auto"/>
        <w:jc w:val="center"/>
        <w:rPr>
          <w:sz w:val="26"/>
          <w:szCs w:val="26"/>
        </w:rPr>
      </w:pPr>
      <w:r w:rsidRPr="00B41A02">
        <w:rPr>
          <w:rFonts w:ascii="Times New Roman" w:hAnsi="Times New Roman" w:cs="Times New Roman"/>
          <w:color w:val="000000" w:themeColor="text1"/>
          <w:sz w:val="26"/>
          <w:szCs w:val="26"/>
        </w:rPr>
        <w:t xml:space="preserve">&lt;modifier&gt; ::= </w:t>
      </w:r>
      <w:r w:rsidRPr="00B41A02">
        <w:rPr>
          <w:rFonts w:ascii="Times New Roman" w:hAnsi="Times New Roman" w:cs="Times New Roman"/>
          <w:i/>
          <w:color w:val="000000" w:themeColor="text1"/>
          <w:sz w:val="26"/>
          <w:szCs w:val="26"/>
        </w:rPr>
        <w:t>cubic</w:t>
      </w:r>
      <w:r w:rsidRPr="00B41A02">
        <w:rPr>
          <w:rFonts w:ascii="Times New Roman" w:hAnsi="Times New Roman" w:cs="Times New Roman"/>
          <w:color w:val="000000" w:themeColor="text1"/>
          <w:sz w:val="26"/>
          <w:szCs w:val="26"/>
        </w:rPr>
        <w:t xml:space="preserve"> | </w:t>
      </w:r>
      <w:r w:rsidRPr="00B41A02">
        <w:rPr>
          <w:rFonts w:ascii="Times New Roman" w:hAnsi="Times New Roman" w:cs="Times New Roman"/>
          <w:i/>
          <w:color w:val="000000" w:themeColor="text1"/>
          <w:sz w:val="26"/>
          <w:szCs w:val="26"/>
        </w:rPr>
        <w:t>square</w:t>
      </w:r>
    </w:p>
    <w:p w14:paraId="4B53F550" w14:textId="77777777" w:rsidR="6F214F91" w:rsidRPr="00B41A02" w:rsidRDefault="69876B20" w:rsidP="73F08848">
      <w:pPr>
        <w:widowControl w:val="0"/>
        <w:spacing w:after="0" w:line="240" w:lineRule="auto"/>
        <w:jc w:val="center"/>
        <w:rPr>
          <w:sz w:val="26"/>
          <w:szCs w:val="26"/>
        </w:rPr>
      </w:pPr>
      <w:r w:rsidRPr="00B41A02">
        <w:rPr>
          <w:rFonts w:ascii="Times New Roman" w:hAnsi="Times New Roman" w:cs="Times New Roman"/>
          <w:color w:val="000000" w:themeColor="text1"/>
          <w:sz w:val="26"/>
          <w:szCs w:val="26"/>
        </w:rPr>
        <w:t>&lt;single_unit&gt; ::= [&lt;modifier&gt;] &lt;unit_name&gt;</w:t>
      </w:r>
    </w:p>
    <w:p w14:paraId="6EF6CAA3" w14:textId="77777777" w:rsidR="6F214F91" w:rsidRPr="00B41A02" w:rsidRDefault="69876B20" w:rsidP="73F08848">
      <w:pPr>
        <w:widowControl w:val="0"/>
        <w:spacing w:after="0" w:line="240" w:lineRule="auto"/>
        <w:jc w:val="center"/>
        <w:rPr>
          <w:sz w:val="26"/>
          <w:szCs w:val="26"/>
        </w:rPr>
      </w:pPr>
      <w:r w:rsidRPr="00B41A02">
        <w:rPr>
          <w:rFonts w:ascii="Times New Roman" w:hAnsi="Times New Roman" w:cs="Times New Roman"/>
          <w:color w:val="000000" w:themeColor="text1"/>
          <w:sz w:val="26"/>
          <w:szCs w:val="26"/>
        </w:rPr>
        <w:t xml:space="preserve">&lt;compound_unit&gt; ::= &lt;single_unit&gt; </w:t>
      </w:r>
      <w:r w:rsidRPr="00B41A02">
        <w:rPr>
          <w:rFonts w:ascii="Times New Roman" w:hAnsi="Times New Roman" w:cs="Times New Roman"/>
          <w:i/>
          <w:color w:val="000000" w:themeColor="text1"/>
          <w:sz w:val="26"/>
          <w:szCs w:val="26"/>
        </w:rPr>
        <w:t>per</w:t>
      </w:r>
      <w:r w:rsidRPr="00B41A02">
        <w:rPr>
          <w:rFonts w:ascii="Times New Roman" w:hAnsi="Times New Roman" w:cs="Times New Roman"/>
          <w:color w:val="000000" w:themeColor="text1"/>
          <w:sz w:val="26"/>
          <w:szCs w:val="26"/>
        </w:rPr>
        <w:t xml:space="preserve"> &lt;single_unit&gt;</w:t>
      </w:r>
    </w:p>
    <w:p w14:paraId="0CC8C17C" w14:textId="77777777" w:rsidR="6F214F91" w:rsidRPr="00B41A02" w:rsidRDefault="69876B20" w:rsidP="73F08848">
      <w:pPr>
        <w:widowControl w:val="0"/>
        <w:spacing w:after="0" w:line="240" w:lineRule="auto"/>
        <w:jc w:val="center"/>
        <w:rPr>
          <w:sz w:val="26"/>
          <w:szCs w:val="26"/>
        </w:rPr>
      </w:pPr>
      <w:r w:rsidRPr="00B41A02">
        <w:rPr>
          <w:rFonts w:ascii="Times New Roman" w:hAnsi="Times New Roman" w:cs="Times New Roman"/>
          <w:color w:val="000000" w:themeColor="text1"/>
          <w:sz w:val="26"/>
          <w:szCs w:val="26"/>
        </w:rPr>
        <w:t>&lt;</w:t>
      </w:r>
      <w:r w:rsidRPr="00B41A02">
        <w:rPr>
          <w:rFonts w:ascii="Times New Roman" w:hAnsi="Times New Roman" w:cs="Times New Roman"/>
          <w:b/>
          <w:color w:val="000000" w:themeColor="text1"/>
          <w:sz w:val="26"/>
          <w:szCs w:val="26"/>
        </w:rPr>
        <w:t>UNIT</w:t>
      </w:r>
      <w:r w:rsidRPr="00B41A02">
        <w:rPr>
          <w:rFonts w:ascii="Times New Roman" w:hAnsi="Times New Roman" w:cs="Times New Roman"/>
          <w:color w:val="000000" w:themeColor="text1"/>
          <w:sz w:val="26"/>
          <w:szCs w:val="26"/>
        </w:rPr>
        <w:t>&gt; ::= &lt;single_unit&gt; | &lt;compound_unit&gt;</w:t>
      </w:r>
    </w:p>
    <w:p w14:paraId="0CB365AD" w14:textId="77777777" w:rsidR="6F214F91" w:rsidRPr="00B41A02" w:rsidRDefault="69876B20" w:rsidP="73F08848">
      <w:pPr>
        <w:widowControl w:val="0"/>
        <w:spacing w:after="0" w:line="240" w:lineRule="auto"/>
        <w:jc w:val="center"/>
        <w:rPr>
          <w:sz w:val="26"/>
          <w:szCs w:val="26"/>
        </w:rPr>
      </w:pPr>
      <w:r w:rsidRPr="00B41A02">
        <w:rPr>
          <w:rFonts w:ascii="Times New Roman" w:hAnsi="Times New Roman" w:cs="Times New Roman"/>
          <w:color w:val="000000" w:themeColor="text1"/>
          <w:sz w:val="26"/>
          <w:szCs w:val="26"/>
        </w:rPr>
        <w:t>&lt;</w:t>
      </w:r>
      <w:r w:rsidRPr="00B41A02">
        <w:rPr>
          <w:rFonts w:ascii="Times New Roman" w:hAnsi="Times New Roman" w:cs="Times New Roman"/>
          <w:b/>
          <w:color w:val="000000" w:themeColor="text1"/>
          <w:sz w:val="26"/>
          <w:szCs w:val="26"/>
        </w:rPr>
        <w:t>QUANTITY</w:t>
      </w:r>
      <w:r w:rsidRPr="00B41A02">
        <w:rPr>
          <w:rFonts w:ascii="Times New Roman" w:hAnsi="Times New Roman" w:cs="Times New Roman"/>
          <w:color w:val="000000" w:themeColor="text1"/>
          <w:sz w:val="26"/>
          <w:szCs w:val="26"/>
        </w:rPr>
        <w:t>&gt; ::= &lt;like_num&gt; &lt;UNIT&gt;</w:t>
      </w:r>
    </w:p>
    <w:p w14:paraId="59505717" w14:textId="77777777" w:rsidR="6F214F91" w:rsidRPr="00B41A02" w:rsidRDefault="03798500" w:rsidP="73F08848">
      <w:pPr>
        <w:widowControl w:val="0"/>
        <w:spacing w:after="0" w:line="240" w:lineRule="auto"/>
        <w:jc w:val="center"/>
        <w:rPr>
          <w:sz w:val="26"/>
          <w:szCs w:val="26"/>
        </w:rPr>
      </w:pPr>
      <w:r w:rsidRPr="00B41A02">
        <w:rPr>
          <w:rFonts w:ascii="Times New Roman" w:hAnsi="Times New Roman" w:cs="Times New Roman"/>
          <w:color w:val="000000" w:themeColor="text1"/>
          <w:sz w:val="26"/>
          <w:szCs w:val="26"/>
        </w:rPr>
        <w:t>&lt;</w:t>
      </w:r>
      <w:r w:rsidRPr="00B41A02">
        <w:rPr>
          <w:rFonts w:ascii="Times New Roman" w:hAnsi="Times New Roman" w:cs="Times New Roman"/>
          <w:b/>
          <w:color w:val="000000" w:themeColor="text1"/>
          <w:sz w:val="26"/>
          <w:szCs w:val="26"/>
        </w:rPr>
        <w:t>COMPARISON_WORD</w:t>
      </w:r>
      <w:r w:rsidRPr="00B41A02">
        <w:rPr>
          <w:rFonts w:ascii="Times New Roman" w:hAnsi="Times New Roman" w:cs="Times New Roman"/>
          <w:color w:val="000000" w:themeColor="text1"/>
          <w:sz w:val="26"/>
          <w:szCs w:val="26"/>
        </w:rPr>
        <w:t xml:space="preserve">&gt; ::= </w:t>
      </w:r>
      <w:r w:rsidRPr="00B41A02">
        <w:rPr>
          <w:rFonts w:ascii="Times New Roman" w:hAnsi="Times New Roman" w:cs="Times New Roman"/>
          <w:i/>
          <w:color w:val="000000" w:themeColor="text1"/>
          <w:sz w:val="26"/>
          <w:szCs w:val="26"/>
        </w:rPr>
        <w:t>greater</w:t>
      </w:r>
      <w:r w:rsidRPr="00B41A02">
        <w:rPr>
          <w:rFonts w:ascii="Times New Roman" w:hAnsi="Times New Roman" w:cs="Times New Roman"/>
          <w:color w:val="000000" w:themeColor="text1"/>
          <w:sz w:val="26"/>
          <w:szCs w:val="26"/>
        </w:rPr>
        <w:t xml:space="preserve"> | </w:t>
      </w:r>
      <w:r w:rsidRPr="00B41A02">
        <w:rPr>
          <w:rFonts w:ascii="Times New Roman" w:hAnsi="Times New Roman" w:cs="Times New Roman"/>
          <w:i/>
          <w:color w:val="000000" w:themeColor="text1"/>
          <w:sz w:val="26"/>
          <w:szCs w:val="26"/>
        </w:rPr>
        <w:t>faster</w:t>
      </w:r>
      <w:r w:rsidRPr="00B41A02">
        <w:rPr>
          <w:rFonts w:ascii="Times New Roman" w:hAnsi="Times New Roman" w:cs="Times New Roman"/>
          <w:color w:val="000000" w:themeColor="text1"/>
          <w:sz w:val="26"/>
          <w:szCs w:val="26"/>
        </w:rPr>
        <w:t xml:space="preserve"> | </w:t>
      </w:r>
      <w:r w:rsidRPr="00B41A02">
        <w:rPr>
          <w:rFonts w:ascii="Times New Roman" w:hAnsi="Times New Roman" w:cs="Times New Roman"/>
          <w:i/>
          <w:color w:val="000000" w:themeColor="text1"/>
          <w:sz w:val="26"/>
          <w:szCs w:val="26"/>
        </w:rPr>
        <w:t>bigger</w:t>
      </w:r>
      <w:r w:rsidRPr="00B41A02">
        <w:rPr>
          <w:rFonts w:ascii="Times New Roman" w:hAnsi="Times New Roman" w:cs="Times New Roman"/>
          <w:color w:val="000000" w:themeColor="text1"/>
          <w:sz w:val="26"/>
          <w:szCs w:val="26"/>
        </w:rPr>
        <w:t xml:space="preserve"> | </w:t>
      </w:r>
      <w:r w:rsidRPr="00B41A02">
        <w:rPr>
          <w:rFonts w:ascii="Times New Roman" w:hAnsi="Times New Roman" w:cs="Times New Roman"/>
          <w:i/>
          <w:color w:val="000000" w:themeColor="text1"/>
          <w:sz w:val="26"/>
          <w:szCs w:val="26"/>
        </w:rPr>
        <w:t>larger</w:t>
      </w:r>
      <w:r w:rsidRPr="00B41A02">
        <w:rPr>
          <w:rFonts w:ascii="Times New Roman" w:hAnsi="Times New Roman" w:cs="Times New Roman"/>
          <w:color w:val="000000" w:themeColor="text1"/>
          <w:sz w:val="26"/>
          <w:szCs w:val="26"/>
        </w:rPr>
        <w:t xml:space="preserve"> | </w:t>
      </w:r>
      <w:r w:rsidRPr="00B41A02">
        <w:rPr>
          <w:rFonts w:ascii="Times New Roman" w:hAnsi="Times New Roman" w:cs="Times New Roman"/>
          <w:i/>
          <w:color w:val="000000" w:themeColor="text1"/>
          <w:sz w:val="26"/>
          <w:szCs w:val="26"/>
        </w:rPr>
        <w:t>slower</w:t>
      </w:r>
      <w:r w:rsidRPr="00B41A02">
        <w:rPr>
          <w:rFonts w:ascii="Times New Roman" w:hAnsi="Times New Roman" w:cs="Times New Roman"/>
          <w:color w:val="000000" w:themeColor="text1"/>
          <w:sz w:val="26"/>
          <w:szCs w:val="26"/>
        </w:rPr>
        <w:t xml:space="preserve"> | </w:t>
      </w:r>
      <w:r w:rsidRPr="00B41A02">
        <w:rPr>
          <w:rFonts w:ascii="Times New Roman" w:hAnsi="Times New Roman" w:cs="Times New Roman"/>
          <w:i/>
          <w:color w:val="000000" w:themeColor="text1"/>
          <w:sz w:val="26"/>
          <w:szCs w:val="26"/>
        </w:rPr>
        <w:t>less</w:t>
      </w:r>
      <w:r w:rsidRPr="00B41A02">
        <w:rPr>
          <w:rFonts w:ascii="Times New Roman" w:hAnsi="Times New Roman" w:cs="Times New Roman"/>
          <w:color w:val="000000" w:themeColor="text1"/>
          <w:sz w:val="26"/>
          <w:szCs w:val="26"/>
        </w:rPr>
        <w:t xml:space="preserve"> | ...</w:t>
      </w:r>
    </w:p>
    <w:p w14:paraId="7A2A04DD" w14:textId="77777777" w:rsidR="00CE1826" w:rsidRPr="00B41A02" w:rsidRDefault="00CE1826" w:rsidP="00CE1826">
      <w:pPr>
        <w:widowControl w:val="0"/>
        <w:spacing w:after="0" w:line="240" w:lineRule="auto"/>
        <w:jc w:val="center"/>
        <w:rPr>
          <w:rFonts w:ascii="Times New Roman" w:hAnsi="Times New Roman" w:cs="Times New Roman"/>
          <w:color w:val="000000" w:themeColor="text1"/>
          <w:sz w:val="26"/>
          <w:szCs w:val="26"/>
        </w:rPr>
      </w:pPr>
      <w:r w:rsidRPr="00B41A02">
        <w:rPr>
          <w:rFonts w:ascii="Times New Roman" w:hAnsi="Times New Roman" w:cs="Times New Roman"/>
          <w:color w:val="000000" w:themeColor="text1"/>
          <w:sz w:val="26"/>
          <w:szCs w:val="26"/>
        </w:rPr>
        <w:t xml:space="preserve">&lt;single_term&gt; ::= </w:t>
      </w:r>
      <w:r w:rsidRPr="00B41A02">
        <w:rPr>
          <w:rFonts w:ascii="Times New Roman" w:hAnsi="Times New Roman" w:cs="Times New Roman"/>
          <w:i/>
          <w:color w:val="000000" w:themeColor="text1"/>
          <w:sz w:val="26"/>
          <w:szCs w:val="26"/>
        </w:rPr>
        <w:t>density</w:t>
      </w:r>
      <w:r w:rsidRPr="00B41A02">
        <w:rPr>
          <w:rFonts w:ascii="Times New Roman" w:hAnsi="Times New Roman" w:cs="Times New Roman"/>
          <w:color w:val="000000" w:themeColor="text1"/>
          <w:sz w:val="26"/>
          <w:szCs w:val="26"/>
        </w:rPr>
        <w:t xml:space="preserve"> | </w:t>
      </w:r>
      <w:r w:rsidRPr="00B41A02">
        <w:rPr>
          <w:rFonts w:ascii="Times New Roman" w:hAnsi="Times New Roman" w:cs="Times New Roman"/>
          <w:i/>
          <w:color w:val="000000" w:themeColor="text1"/>
          <w:sz w:val="26"/>
          <w:szCs w:val="26"/>
        </w:rPr>
        <w:t>volume</w:t>
      </w:r>
      <w:r w:rsidRPr="00B41A02">
        <w:rPr>
          <w:rFonts w:ascii="Times New Roman" w:hAnsi="Times New Roman" w:cs="Times New Roman"/>
          <w:color w:val="000000" w:themeColor="text1"/>
          <w:sz w:val="26"/>
          <w:szCs w:val="26"/>
        </w:rPr>
        <w:t xml:space="preserve"> | </w:t>
      </w:r>
      <w:r w:rsidRPr="00B41A02">
        <w:rPr>
          <w:rFonts w:ascii="Times New Roman" w:hAnsi="Times New Roman" w:cs="Times New Roman"/>
          <w:i/>
          <w:color w:val="000000" w:themeColor="text1"/>
          <w:sz w:val="26"/>
          <w:szCs w:val="26"/>
        </w:rPr>
        <w:t>speed</w:t>
      </w:r>
      <w:r w:rsidRPr="00B41A02">
        <w:rPr>
          <w:rFonts w:ascii="Times New Roman" w:hAnsi="Times New Roman" w:cs="Times New Roman"/>
          <w:color w:val="000000" w:themeColor="text1"/>
          <w:sz w:val="26"/>
          <w:szCs w:val="26"/>
        </w:rPr>
        <w:t xml:space="preserve"> | </w:t>
      </w:r>
      <w:r w:rsidRPr="00B41A02">
        <w:rPr>
          <w:rFonts w:ascii="Times New Roman" w:hAnsi="Times New Roman" w:cs="Times New Roman"/>
          <w:i/>
          <w:color w:val="000000" w:themeColor="text1"/>
          <w:sz w:val="26"/>
          <w:szCs w:val="26"/>
        </w:rPr>
        <w:t>length</w:t>
      </w:r>
      <w:r w:rsidRPr="00B41A02">
        <w:rPr>
          <w:rFonts w:ascii="Times New Roman" w:hAnsi="Times New Roman" w:cs="Times New Roman"/>
          <w:color w:val="000000" w:themeColor="text1"/>
          <w:sz w:val="26"/>
          <w:szCs w:val="26"/>
        </w:rPr>
        <w:t xml:space="preserve"> | </w:t>
      </w:r>
      <w:r w:rsidRPr="00B41A02">
        <w:rPr>
          <w:rFonts w:ascii="Times New Roman" w:hAnsi="Times New Roman" w:cs="Times New Roman"/>
          <w:i/>
          <w:color w:val="000000" w:themeColor="text1"/>
          <w:sz w:val="26"/>
          <w:szCs w:val="26"/>
        </w:rPr>
        <w:t>moment</w:t>
      </w:r>
      <w:r w:rsidRPr="00B41A02">
        <w:rPr>
          <w:rFonts w:ascii="Times New Roman" w:hAnsi="Times New Roman" w:cs="Times New Roman"/>
          <w:color w:val="000000" w:themeColor="text1"/>
          <w:sz w:val="26"/>
          <w:szCs w:val="26"/>
        </w:rPr>
        <w:t xml:space="preserve"> | </w:t>
      </w:r>
      <w:r w:rsidRPr="00B41A02">
        <w:rPr>
          <w:rFonts w:ascii="Times New Roman" w:hAnsi="Times New Roman" w:cs="Times New Roman"/>
          <w:i/>
          <w:color w:val="000000" w:themeColor="text1"/>
          <w:sz w:val="26"/>
          <w:szCs w:val="26"/>
        </w:rPr>
        <w:t>force</w:t>
      </w:r>
      <w:r w:rsidRPr="00B41A02">
        <w:rPr>
          <w:rFonts w:ascii="Times New Roman" w:hAnsi="Times New Roman" w:cs="Times New Roman"/>
          <w:color w:val="000000" w:themeColor="text1"/>
          <w:sz w:val="26"/>
          <w:szCs w:val="26"/>
        </w:rPr>
        <w:t xml:space="preserve"> | ... </w:t>
      </w:r>
    </w:p>
    <w:p w14:paraId="390987A0" w14:textId="77777777" w:rsidR="00CE1826" w:rsidRPr="00B41A02" w:rsidRDefault="00CE1826" w:rsidP="00CE1826">
      <w:pPr>
        <w:widowControl w:val="0"/>
        <w:spacing w:after="0" w:line="240" w:lineRule="auto"/>
        <w:jc w:val="center"/>
        <w:rPr>
          <w:rFonts w:ascii="Times New Roman" w:hAnsi="Times New Roman" w:cs="Times New Roman"/>
          <w:color w:val="000000" w:themeColor="text1"/>
          <w:sz w:val="26"/>
          <w:szCs w:val="26"/>
        </w:rPr>
      </w:pPr>
      <w:r w:rsidRPr="00B41A02">
        <w:rPr>
          <w:rFonts w:ascii="Times New Roman" w:hAnsi="Times New Roman" w:cs="Times New Roman"/>
          <w:color w:val="000000" w:themeColor="text1"/>
          <w:sz w:val="26"/>
          <w:szCs w:val="26"/>
        </w:rPr>
        <w:t xml:space="preserve">&lt;compound_term&gt; ::= </w:t>
      </w:r>
      <w:r w:rsidRPr="00B41A02">
        <w:rPr>
          <w:rFonts w:ascii="Times New Roman" w:hAnsi="Times New Roman" w:cs="Times New Roman"/>
          <w:i/>
          <w:color w:val="000000" w:themeColor="text1"/>
          <w:sz w:val="26"/>
          <w:szCs w:val="26"/>
        </w:rPr>
        <w:t>ampere</w:t>
      </w:r>
      <w:r w:rsidRPr="00B41A02">
        <w:rPr>
          <w:rFonts w:ascii="Times New Roman" w:hAnsi="Times New Roman" w:cs="Times New Roman"/>
          <w:color w:val="000000" w:themeColor="text1"/>
          <w:sz w:val="26"/>
          <w:szCs w:val="26"/>
        </w:rPr>
        <w:t xml:space="preserve"> </w:t>
      </w:r>
      <w:r w:rsidRPr="00B41A02">
        <w:rPr>
          <w:rFonts w:ascii="Times New Roman" w:hAnsi="Times New Roman" w:cs="Times New Roman"/>
          <w:i/>
          <w:color w:val="000000" w:themeColor="text1"/>
          <w:sz w:val="26"/>
          <w:szCs w:val="26"/>
        </w:rPr>
        <w:t>force</w:t>
      </w:r>
      <w:r w:rsidRPr="00B41A02">
        <w:rPr>
          <w:rFonts w:ascii="Times New Roman" w:hAnsi="Times New Roman" w:cs="Times New Roman"/>
          <w:color w:val="000000" w:themeColor="text1"/>
          <w:sz w:val="26"/>
          <w:szCs w:val="26"/>
        </w:rPr>
        <w:t xml:space="preserve"> | </w:t>
      </w:r>
      <w:r w:rsidRPr="00B41A02">
        <w:rPr>
          <w:rFonts w:ascii="Times New Roman" w:hAnsi="Times New Roman" w:cs="Times New Roman"/>
          <w:i/>
          <w:color w:val="000000" w:themeColor="text1"/>
          <w:sz w:val="26"/>
          <w:szCs w:val="26"/>
        </w:rPr>
        <w:t>wave</w:t>
      </w:r>
      <w:r w:rsidRPr="00B41A02">
        <w:rPr>
          <w:rFonts w:ascii="Times New Roman" w:hAnsi="Times New Roman" w:cs="Times New Roman"/>
          <w:color w:val="000000" w:themeColor="text1"/>
          <w:sz w:val="26"/>
          <w:szCs w:val="26"/>
        </w:rPr>
        <w:t xml:space="preserve"> </w:t>
      </w:r>
      <w:r w:rsidRPr="00B41A02">
        <w:rPr>
          <w:rFonts w:ascii="Times New Roman" w:hAnsi="Times New Roman" w:cs="Times New Roman"/>
          <w:i/>
          <w:color w:val="000000" w:themeColor="text1"/>
          <w:sz w:val="26"/>
          <w:szCs w:val="26"/>
        </w:rPr>
        <w:t>propagation</w:t>
      </w:r>
      <w:r w:rsidRPr="00B41A02">
        <w:rPr>
          <w:rFonts w:ascii="Times New Roman" w:hAnsi="Times New Roman" w:cs="Times New Roman"/>
          <w:color w:val="000000" w:themeColor="text1"/>
          <w:sz w:val="26"/>
          <w:szCs w:val="26"/>
        </w:rPr>
        <w:t xml:space="preserve"> | ... </w:t>
      </w:r>
    </w:p>
    <w:p w14:paraId="3DA4C9FC" w14:textId="77777777" w:rsidR="00CE1826" w:rsidRPr="00B41A02" w:rsidRDefault="00CE1826" w:rsidP="00CE1826">
      <w:pPr>
        <w:widowControl w:val="0"/>
        <w:spacing w:after="0" w:line="240" w:lineRule="auto"/>
        <w:jc w:val="center"/>
        <w:rPr>
          <w:rFonts w:ascii="Times New Roman" w:hAnsi="Times New Roman" w:cs="Times New Roman"/>
          <w:color w:val="000000" w:themeColor="text1"/>
          <w:sz w:val="26"/>
          <w:szCs w:val="26"/>
        </w:rPr>
      </w:pPr>
      <w:r w:rsidRPr="00B41A02">
        <w:rPr>
          <w:rFonts w:ascii="Times New Roman" w:hAnsi="Times New Roman" w:cs="Times New Roman"/>
          <w:color w:val="000000" w:themeColor="text1"/>
          <w:sz w:val="26"/>
          <w:szCs w:val="26"/>
        </w:rPr>
        <w:t xml:space="preserve">&lt;simple_term&gt; ::= &lt;single_term&gt; | &lt;compound_term&gt; </w:t>
      </w:r>
    </w:p>
    <w:p w14:paraId="75E59F9C" w14:textId="77777777" w:rsidR="00CE1826" w:rsidRPr="00B41A02" w:rsidRDefault="00CE1826" w:rsidP="00CE1826">
      <w:pPr>
        <w:widowControl w:val="0"/>
        <w:spacing w:after="0" w:line="240" w:lineRule="auto"/>
        <w:jc w:val="center"/>
        <w:rPr>
          <w:rFonts w:ascii="Times New Roman" w:hAnsi="Times New Roman" w:cs="Times New Roman"/>
          <w:color w:val="000000" w:themeColor="text1"/>
          <w:sz w:val="26"/>
          <w:szCs w:val="26"/>
        </w:rPr>
      </w:pPr>
      <w:r w:rsidRPr="00B41A02">
        <w:rPr>
          <w:rFonts w:ascii="Times New Roman" w:hAnsi="Times New Roman" w:cs="Times New Roman"/>
          <w:color w:val="000000" w:themeColor="text1"/>
          <w:sz w:val="26"/>
          <w:szCs w:val="26"/>
        </w:rPr>
        <w:t xml:space="preserve">&lt;of_term&gt; ::= &lt;simple_term&gt; </w:t>
      </w:r>
      <w:r w:rsidRPr="00B41A02">
        <w:rPr>
          <w:rFonts w:ascii="Times New Roman" w:hAnsi="Times New Roman" w:cs="Times New Roman"/>
          <w:i/>
          <w:color w:val="000000" w:themeColor="text1"/>
          <w:sz w:val="26"/>
          <w:szCs w:val="26"/>
        </w:rPr>
        <w:t>of</w:t>
      </w:r>
      <w:r w:rsidRPr="00B41A02">
        <w:rPr>
          <w:rFonts w:ascii="Times New Roman" w:hAnsi="Times New Roman" w:cs="Times New Roman"/>
          <w:color w:val="000000" w:themeColor="text1"/>
          <w:sz w:val="26"/>
          <w:szCs w:val="26"/>
        </w:rPr>
        <w:t xml:space="preserve"> [&lt;determiner&gt;] &lt;simple_term&gt; </w:t>
      </w:r>
    </w:p>
    <w:p w14:paraId="0529266D" w14:textId="77777777" w:rsidR="6F214F91" w:rsidRPr="00B41A02" w:rsidRDefault="00CE1826" w:rsidP="00CE1826">
      <w:pPr>
        <w:widowControl w:val="0"/>
        <w:spacing w:after="0" w:line="240" w:lineRule="auto"/>
        <w:jc w:val="center"/>
        <w:rPr>
          <w:rFonts w:ascii="Times New Roman" w:hAnsi="Times New Roman" w:cs="Times New Roman"/>
          <w:color w:val="000000" w:themeColor="text1"/>
          <w:sz w:val="26"/>
          <w:szCs w:val="26"/>
        </w:rPr>
      </w:pPr>
      <w:r w:rsidRPr="00B41A02">
        <w:rPr>
          <w:rFonts w:ascii="Times New Roman" w:hAnsi="Times New Roman" w:cs="Times New Roman"/>
          <w:color w:val="000000" w:themeColor="text1"/>
          <w:sz w:val="26"/>
          <w:szCs w:val="26"/>
        </w:rPr>
        <w:t>&lt;</w:t>
      </w:r>
      <w:r w:rsidRPr="00B41A02">
        <w:rPr>
          <w:rFonts w:ascii="Times New Roman" w:hAnsi="Times New Roman" w:cs="Times New Roman"/>
          <w:b/>
          <w:color w:val="000000" w:themeColor="text1"/>
          <w:sz w:val="26"/>
          <w:szCs w:val="26"/>
        </w:rPr>
        <w:t>TERM</w:t>
      </w:r>
      <w:r w:rsidRPr="00B41A02">
        <w:rPr>
          <w:rFonts w:ascii="Times New Roman" w:hAnsi="Times New Roman" w:cs="Times New Roman"/>
          <w:color w:val="000000" w:themeColor="text1"/>
          <w:sz w:val="26"/>
          <w:szCs w:val="26"/>
        </w:rPr>
        <w:t>&gt; ::= &lt;simple_term&gt; | &lt;of_term&gt;</w:t>
      </w:r>
    </w:p>
    <w:p w14:paraId="16B3D5BA" w14:textId="77777777" w:rsidR="6F214F91" w:rsidRPr="00B41A02" w:rsidRDefault="153800C9" w:rsidP="73F08848">
      <w:pPr>
        <w:widowControl w:val="0"/>
        <w:spacing w:after="0" w:line="240" w:lineRule="auto"/>
        <w:jc w:val="center"/>
        <w:rPr>
          <w:sz w:val="26"/>
          <w:szCs w:val="26"/>
        </w:rPr>
      </w:pPr>
      <w:r w:rsidRPr="00B41A02">
        <w:rPr>
          <w:rFonts w:ascii="Times New Roman" w:hAnsi="Times New Roman" w:cs="Times New Roman"/>
          <w:color w:val="000000" w:themeColor="text1"/>
          <w:sz w:val="26"/>
          <w:szCs w:val="26"/>
        </w:rPr>
        <w:t>&lt;</w:t>
      </w:r>
      <w:r w:rsidRPr="00B41A02">
        <w:rPr>
          <w:rFonts w:ascii="Times New Roman" w:hAnsi="Times New Roman" w:cs="Times New Roman"/>
          <w:b/>
          <w:color w:val="000000" w:themeColor="text1"/>
          <w:sz w:val="26"/>
          <w:szCs w:val="26"/>
        </w:rPr>
        <w:t>UNKNOWN_QUESTION</w:t>
      </w:r>
      <w:r w:rsidRPr="00B41A02">
        <w:rPr>
          <w:rFonts w:ascii="Times New Roman" w:hAnsi="Times New Roman" w:cs="Times New Roman"/>
          <w:color w:val="000000" w:themeColor="text1"/>
          <w:sz w:val="26"/>
          <w:szCs w:val="26"/>
        </w:rPr>
        <w:t xml:space="preserve">&gt; ::= </w:t>
      </w:r>
      <w:r w:rsidRPr="00B41A02">
        <w:rPr>
          <w:rFonts w:ascii="Times New Roman" w:hAnsi="Times New Roman" w:cs="Times New Roman"/>
          <w:i/>
          <w:color w:val="000000" w:themeColor="text1"/>
          <w:sz w:val="26"/>
          <w:szCs w:val="26"/>
        </w:rPr>
        <w:t>what</w:t>
      </w:r>
      <w:r w:rsidRPr="00B41A02">
        <w:rPr>
          <w:rFonts w:ascii="Times New Roman" w:hAnsi="Times New Roman" w:cs="Times New Roman"/>
          <w:color w:val="000000" w:themeColor="text1"/>
          <w:sz w:val="26"/>
          <w:szCs w:val="26"/>
        </w:rPr>
        <w:t xml:space="preserve"> | </w:t>
      </w:r>
      <w:r w:rsidRPr="00B41A02">
        <w:rPr>
          <w:rFonts w:ascii="Times New Roman" w:hAnsi="Times New Roman" w:cs="Times New Roman"/>
          <w:i/>
          <w:color w:val="000000" w:themeColor="text1"/>
          <w:sz w:val="26"/>
          <w:szCs w:val="26"/>
        </w:rPr>
        <w:t>determine</w:t>
      </w:r>
      <w:r w:rsidRPr="00B41A02">
        <w:rPr>
          <w:rFonts w:ascii="Times New Roman" w:hAnsi="Times New Roman" w:cs="Times New Roman"/>
          <w:color w:val="000000" w:themeColor="text1"/>
          <w:sz w:val="26"/>
          <w:szCs w:val="26"/>
        </w:rPr>
        <w:t xml:space="preserve"> | </w:t>
      </w:r>
      <w:r w:rsidRPr="00B41A02">
        <w:rPr>
          <w:rFonts w:ascii="Times New Roman" w:hAnsi="Times New Roman" w:cs="Times New Roman"/>
          <w:i/>
          <w:color w:val="000000" w:themeColor="text1"/>
          <w:sz w:val="26"/>
          <w:szCs w:val="26"/>
        </w:rPr>
        <w:t>calculate</w:t>
      </w:r>
    </w:p>
    <w:p w14:paraId="0C1B07E8" w14:textId="77777777" w:rsidR="6F214F91" w:rsidRPr="00B41A02" w:rsidRDefault="153800C9" w:rsidP="73F08848">
      <w:pPr>
        <w:widowControl w:val="0"/>
        <w:spacing w:after="0" w:line="240" w:lineRule="auto"/>
        <w:jc w:val="center"/>
        <w:rPr>
          <w:sz w:val="26"/>
          <w:szCs w:val="26"/>
        </w:rPr>
      </w:pPr>
      <w:r w:rsidRPr="00B41A02">
        <w:rPr>
          <w:rFonts w:ascii="Times New Roman" w:hAnsi="Times New Roman" w:cs="Times New Roman"/>
          <w:color w:val="000000" w:themeColor="text1"/>
          <w:sz w:val="26"/>
          <w:szCs w:val="26"/>
        </w:rPr>
        <w:t xml:space="preserve">&lt;special_unknown_word&gt; ::= </w:t>
      </w:r>
      <w:r w:rsidRPr="00B41A02">
        <w:rPr>
          <w:rFonts w:ascii="Times New Roman" w:hAnsi="Times New Roman" w:cs="Times New Roman"/>
          <w:i/>
          <w:color w:val="000000" w:themeColor="text1"/>
          <w:sz w:val="26"/>
          <w:szCs w:val="26"/>
        </w:rPr>
        <w:t>far</w:t>
      </w:r>
      <w:r w:rsidRPr="00B41A02">
        <w:rPr>
          <w:rFonts w:ascii="Times New Roman" w:hAnsi="Times New Roman" w:cs="Times New Roman"/>
          <w:color w:val="000000" w:themeColor="text1"/>
          <w:sz w:val="26"/>
          <w:szCs w:val="26"/>
        </w:rPr>
        <w:t xml:space="preserve"> | </w:t>
      </w:r>
      <w:r w:rsidRPr="00B41A02">
        <w:rPr>
          <w:rFonts w:ascii="Times New Roman" w:hAnsi="Times New Roman" w:cs="Times New Roman"/>
          <w:i/>
          <w:color w:val="000000" w:themeColor="text1"/>
          <w:sz w:val="26"/>
          <w:szCs w:val="26"/>
        </w:rPr>
        <w:t>fast</w:t>
      </w:r>
      <w:r w:rsidRPr="00B41A02">
        <w:rPr>
          <w:rFonts w:ascii="Times New Roman" w:hAnsi="Times New Roman" w:cs="Times New Roman"/>
          <w:color w:val="000000" w:themeColor="text1"/>
          <w:sz w:val="26"/>
          <w:szCs w:val="26"/>
        </w:rPr>
        <w:t xml:space="preserve"> | </w:t>
      </w:r>
      <w:r w:rsidRPr="00B41A02">
        <w:rPr>
          <w:rFonts w:ascii="Times New Roman" w:hAnsi="Times New Roman" w:cs="Times New Roman"/>
          <w:i/>
          <w:color w:val="000000" w:themeColor="text1"/>
          <w:sz w:val="26"/>
          <w:szCs w:val="26"/>
        </w:rPr>
        <w:t>often</w:t>
      </w:r>
    </w:p>
    <w:p w14:paraId="040AFFC4" w14:textId="77777777" w:rsidR="6F214F91" w:rsidRPr="00B41A02" w:rsidRDefault="153800C9" w:rsidP="73F08848">
      <w:pPr>
        <w:widowControl w:val="0"/>
        <w:spacing w:after="0" w:line="240" w:lineRule="auto"/>
        <w:jc w:val="center"/>
        <w:rPr>
          <w:sz w:val="26"/>
          <w:szCs w:val="26"/>
        </w:rPr>
      </w:pPr>
      <w:r w:rsidRPr="00B41A02">
        <w:rPr>
          <w:rFonts w:ascii="Times New Roman" w:hAnsi="Times New Roman" w:cs="Times New Roman"/>
          <w:color w:val="000000" w:themeColor="text1"/>
          <w:sz w:val="26"/>
          <w:szCs w:val="26"/>
        </w:rPr>
        <w:t>&lt;</w:t>
      </w:r>
      <w:r w:rsidRPr="00B41A02">
        <w:rPr>
          <w:rFonts w:ascii="Times New Roman" w:hAnsi="Times New Roman" w:cs="Times New Roman"/>
          <w:b/>
          <w:color w:val="000000" w:themeColor="text1"/>
          <w:sz w:val="26"/>
          <w:szCs w:val="26"/>
        </w:rPr>
        <w:t>UNKNOWN_HOW_QUESTION</w:t>
      </w:r>
      <w:r w:rsidRPr="00B41A02">
        <w:rPr>
          <w:rFonts w:ascii="Times New Roman" w:hAnsi="Times New Roman" w:cs="Times New Roman"/>
          <w:color w:val="000000" w:themeColor="text1"/>
          <w:sz w:val="26"/>
          <w:szCs w:val="26"/>
        </w:rPr>
        <w:t xml:space="preserve">&gt; ::= </w:t>
      </w:r>
      <w:r w:rsidRPr="00B41A02">
        <w:rPr>
          <w:rFonts w:ascii="Times New Roman" w:hAnsi="Times New Roman" w:cs="Times New Roman"/>
          <w:i/>
          <w:color w:val="000000" w:themeColor="text1"/>
          <w:sz w:val="26"/>
          <w:szCs w:val="26"/>
        </w:rPr>
        <w:t>how</w:t>
      </w:r>
      <w:r w:rsidRPr="00B41A02">
        <w:rPr>
          <w:rFonts w:ascii="Times New Roman" w:hAnsi="Times New Roman" w:cs="Times New Roman"/>
          <w:color w:val="000000" w:themeColor="text1"/>
          <w:sz w:val="26"/>
          <w:szCs w:val="26"/>
        </w:rPr>
        <w:t xml:space="preserve"> &lt;special_unknown_word&gt;</w:t>
      </w:r>
    </w:p>
    <w:p w14:paraId="3502A353" w14:textId="77777777" w:rsidR="00FB2992" w:rsidRPr="00B41A02" w:rsidRDefault="00FB2992" w:rsidP="00FB2992">
      <w:pPr>
        <w:widowControl w:val="0"/>
        <w:spacing w:after="0" w:line="240" w:lineRule="auto"/>
        <w:jc w:val="center"/>
        <w:rPr>
          <w:sz w:val="26"/>
          <w:szCs w:val="26"/>
        </w:rPr>
      </w:pPr>
      <w:r w:rsidRPr="00B41A02">
        <w:rPr>
          <w:rFonts w:ascii="Times New Roman" w:hAnsi="Times New Roman" w:cs="Times New Roman"/>
          <w:color w:val="000000" w:themeColor="text1"/>
          <w:sz w:val="26"/>
          <w:szCs w:val="26"/>
        </w:rPr>
        <w:t xml:space="preserve">&lt;neg_change_word&gt; ::= </w:t>
      </w:r>
      <w:r w:rsidRPr="00B41A02">
        <w:rPr>
          <w:rFonts w:ascii="Times New Roman" w:hAnsi="Times New Roman" w:cs="Times New Roman"/>
          <w:i/>
          <w:color w:val="000000" w:themeColor="text1"/>
          <w:sz w:val="26"/>
          <w:szCs w:val="26"/>
        </w:rPr>
        <w:t>decrease</w:t>
      </w:r>
      <w:r w:rsidRPr="00B41A02">
        <w:rPr>
          <w:rFonts w:ascii="Times New Roman" w:hAnsi="Times New Roman" w:cs="Times New Roman"/>
          <w:color w:val="000000" w:themeColor="text1"/>
          <w:sz w:val="26"/>
          <w:szCs w:val="26"/>
        </w:rPr>
        <w:t xml:space="preserve"> | </w:t>
      </w:r>
      <w:r w:rsidRPr="00B41A02">
        <w:rPr>
          <w:rFonts w:ascii="Times New Roman" w:hAnsi="Times New Roman" w:cs="Times New Roman"/>
          <w:i/>
          <w:color w:val="000000" w:themeColor="text1"/>
          <w:sz w:val="26"/>
          <w:szCs w:val="26"/>
        </w:rPr>
        <w:t>reduce</w:t>
      </w:r>
    </w:p>
    <w:p w14:paraId="41406591" w14:textId="77777777" w:rsidR="00FB2992" w:rsidRPr="00B41A02" w:rsidRDefault="00FB2992" w:rsidP="00FB2992">
      <w:pPr>
        <w:widowControl w:val="0"/>
        <w:spacing w:after="0" w:line="240" w:lineRule="auto"/>
        <w:jc w:val="center"/>
        <w:rPr>
          <w:rFonts w:ascii="Times New Roman" w:hAnsi="Times New Roman" w:cs="Times New Roman"/>
          <w:i/>
          <w:color w:val="000000" w:themeColor="text1"/>
          <w:sz w:val="26"/>
          <w:szCs w:val="26"/>
        </w:rPr>
      </w:pPr>
      <w:r w:rsidRPr="00B41A02">
        <w:rPr>
          <w:rFonts w:ascii="Times New Roman" w:hAnsi="Times New Roman" w:cs="Times New Roman"/>
          <w:color w:val="000000" w:themeColor="text1"/>
          <w:sz w:val="26"/>
          <w:szCs w:val="26"/>
        </w:rPr>
        <w:t xml:space="preserve">&lt;pos_change_word&gt; ::= </w:t>
      </w:r>
      <w:r w:rsidRPr="00B41A02">
        <w:rPr>
          <w:rFonts w:ascii="Times New Roman" w:hAnsi="Times New Roman" w:cs="Times New Roman"/>
          <w:i/>
          <w:color w:val="000000" w:themeColor="text1"/>
          <w:sz w:val="26"/>
          <w:szCs w:val="26"/>
        </w:rPr>
        <w:t>increase</w:t>
      </w:r>
    </w:p>
    <w:p w14:paraId="5E855147" w14:textId="77777777" w:rsidR="00FB2992" w:rsidRPr="00B41A02" w:rsidRDefault="00FB2992" w:rsidP="00FB2992">
      <w:pPr>
        <w:widowControl w:val="0"/>
        <w:spacing w:after="0" w:line="240" w:lineRule="auto"/>
        <w:jc w:val="center"/>
        <w:rPr>
          <w:sz w:val="26"/>
          <w:szCs w:val="26"/>
        </w:rPr>
      </w:pPr>
      <w:r w:rsidRPr="00B41A02">
        <w:rPr>
          <w:rFonts w:ascii="Times New Roman" w:hAnsi="Times New Roman" w:cs="Times New Roman"/>
          <w:color w:val="000000" w:themeColor="text1"/>
          <w:sz w:val="26"/>
          <w:szCs w:val="26"/>
        </w:rPr>
        <w:t>&lt;determiner&gt; ::= a | an | the</w:t>
      </w:r>
    </w:p>
    <w:p w14:paraId="3B8BF652" w14:textId="77777777" w:rsidR="00FB2992" w:rsidRPr="00B41A02" w:rsidRDefault="00FB2992" w:rsidP="00FB2992">
      <w:pPr>
        <w:widowControl w:val="0"/>
        <w:spacing w:after="0" w:line="240" w:lineRule="auto"/>
        <w:jc w:val="center"/>
        <w:rPr>
          <w:sz w:val="26"/>
          <w:szCs w:val="26"/>
        </w:rPr>
      </w:pPr>
      <w:r w:rsidRPr="00B41A02">
        <w:rPr>
          <w:rFonts w:ascii="Times New Roman" w:hAnsi="Times New Roman" w:cs="Times New Roman"/>
          <w:color w:val="000000" w:themeColor="text1"/>
          <w:sz w:val="26"/>
          <w:szCs w:val="26"/>
        </w:rPr>
        <w:t xml:space="preserve">&lt;change_pattern&gt; ::= </w:t>
      </w:r>
      <w:r w:rsidRPr="00B41A02">
        <w:rPr>
          <w:rFonts w:ascii="Times New Roman" w:hAnsi="Times New Roman" w:cs="Times New Roman"/>
          <w:i/>
          <w:color w:val="000000" w:themeColor="text1"/>
          <w:sz w:val="26"/>
          <w:szCs w:val="26"/>
        </w:rPr>
        <w:t>by</w:t>
      </w:r>
      <w:r w:rsidRPr="00B41A02">
        <w:rPr>
          <w:rFonts w:ascii="Times New Roman" w:hAnsi="Times New Roman" w:cs="Times New Roman"/>
          <w:color w:val="000000" w:themeColor="text1"/>
          <w:sz w:val="26"/>
          <w:szCs w:val="26"/>
        </w:rPr>
        <w:t xml:space="preserve"> [&lt;determiner&gt; </w:t>
      </w:r>
      <w:r w:rsidRPr="00B41A02">
        <w:rPr>
          <w:rFonts w:ascii="Times New Roman" w:hAnsi="Times New Roman" w:cs="Times New Roman"/>
          <w:i/>
          <w:color w:val="000000" w:themeColor="text1"/>
          <w:sz w:val="26"/>
          <w:szCs w:val="26"/>
        </w:rPr>
        <w:t>factor</w:t>
      </w:r>
      <w:r w:rsidRPr="00B41A02">
        <w:rPr>
          <w:rFonts w:ascii="Times New Roman" w:hAnsi="Times New Roman" w:cs="Times New Roman"/>
          <w:color w:val="000000" w:themeColor="text1"/>
          <w:sz w:val="26"/>
          <w:szCs w:val="26"/>
        </w:rPr>
        <w:t xml:space="preserve"> </w:t>
      </w:r>
      <w:r w:rsidRPr="00B41A02">
        <w:rPr>
          <w:rFonts w:ascii="Times New Roman" w:hAnsi="Times New Roman" w:cs="Times New Roman"/>
          <w:i/>
          <w:color w:val="000000" w:themeColor="text1"/>
          <w:sz w:val="26"/>
          <w:szCs w:val="26"/>
        </w:rPr>
        <w:t>of</w:t>
      </w:r>
      <w:r w:rsidRPr="00B41A02">
        <w:rPr>
          <w:rFonts w:ascii="Times New Roman" w:hAnsi="Times New Roman" w:cs="Times New Roman"/>
          <w:color w:val="000000" w:themeColor="text1"/>
          <w:sz w:val="26"/>
          <w:szCs w:val="26"/>
        </w:rPr>
        <w:t>] &lt;like_num&gt;</w:t>
      </w:r>
    </w:p>
    <w:p w14:paraId="0375865A" w14:textId="77777777" w:rsidR="00FB2992" w:rsidRPr="00B41A02" w:rsidRDefault="00FB2992" w:rsidP="00FB2992">
      <w:pPr>
        <w:widowControl w:val="0"/>
        <w:spacing w:after="0" w:line="240" w:lineRule="auto"/>
        <w:jc w:val="center"/>
        <w:rPr>
          <w:sz w:val="26"/>
          <w:szCs w:val="26"/>
        </w:rPr>
      </w:pPr>
      <w:r w:rsidRPr="00B41A02">
        <w:rPr>
          <w:rFonts w:ascii="Times New Roman" w:hAnsi="Times New Roman" w:cs="Times New Roman"/>
          <w:color w:val="000000" w:themeColor="text1"/>
          <w:sz w:val="26"/>
          <w:szCs w:val="26"/>
        </w:rPr>
        <w:t>&lt;</w:t>
      </w:r>
      <w:r w:rsidRPr="00B41A02">
        <w:rPr>
          <w:rFonts w:ascii="Times New Roman" w:hAnsi="Times New Roman" w:cs="Times New Roman"/>
          <w:b/>
          <w:color w:val="000000" w:themeColor="text1"/>
          <w:sz w:val="26"/>
          <w:szCs w:val="26"/>
        </w:rPr>
        <w:t>NEG_CHANGE</w:t>
      </w:r>
      <w:r w:rsidRPr="00B41A02">
        <w:rPr>
          <w:rFonts w:ascii="Times New Roman" w:hAnsi="Times New Roman" w:cs="Times New Roman"/>
          <w:color w:val="000000" w:themeColor="text1"/>
          <w:sz w:val="26"/>
          <w:szCs w:val="26"/>
        </w:rPr>
        <w:t>&gt; ::= &lt;neg_change_word&gt; &lt;change_pattern&gt;</w:t>
      </w:r>
    </w:p>
    <w:p w14:paraId="4EAFE703" w14:textId="77777777" w:rsidR="00FB2992" w:rsidRPr="00B41A02" w:rsidRDefault="00FB2992" w:rsidP="00FB2992">
      <w:pPr>
        <w:widowControl w:val="0"/>
        <w:spacing w:after="0" w:line="240" w:lineRule="auto"/>
        <w:jc w:val="center"/>
        <w:rPr>
          <w:sz w:val="26"/>
          <w:szCs w:val="26"/>
        </w:rPr>
      </w:pPr>
      <w:r w:rsidRPr="00B41A02">
        <w:rPr>
          <w:rFonts w:ascii="Times New Roman" w:hAnsi="Times New Roman" w:cs="Times New Roman"/>
          <w:color w:val="000000" w:themeColor="text1"/>
          <w:sz w:val="26"/>
          <w:szCs w:val="26"/>
        </w:rPr>
        <w:t>&lt;</w:t>
      </w:r>
      <w:r w:rsidRPr="00B41A02">
        <w:rPr>
          <w:rFonts w:ascii="Times New Roman" w:hAnsi="Times New Roman" w:cs="Times New Roman"/>
          <w:b/>
          <w:color w:val="000000" w:themeColor="text1"/>
          <w:sz w:val="26"/>
          <w:szCs w:val="26"/>
        </w:rPr>
        <w:t>POS_CHANGE</w:t>
      </w:r>
      <w:r w:rsidRPr="00B41A02">
        <w:rPr>
          <w:rFonts w:ascii="Times New Roman" w:hAnsi="Times New Roman" w:cs="Times New Roman"/>
          <w:color w:val="000000" w:themeColor="text1"/>
          <w:sz w:val="26"/>
          <w:szCs w:val="26"/>
        </w:rPr>
        <w:t>&gt; ::= &lt;pos_change_word&gt; &lt;change_pattern&gt;</w:t>
      </w:r>
    </w:p>
    <w:p w14:paraId="4D3E4065" w14:textId="77777777" w:rsidR="00FB2992" w:rsidRPr="00B41A02" w:rsidRDefault="00FB2992" w:rsidP="00FB2992">
      <w:pPr>
        <w:widowControl w:val="0"/>
        <w:spacing w:after="0" w:line="240" w:lineRule="auto"/>
        <w:jc w:val="center"/>
        <w:rPr>
          <w:rFonts w:ascii="Times New Roman" w:hAnsi="Times New Roman" w:cs="Times New Roman"/>
          <w:color w:val="000000" w:themeColor="text1"/>
          <w:sz w:val="26"/>
          <w:szCs w:val="26"/>
        </w:rPr>
      </w:pPr>
      <w:r w:rsidRPr="00B41A02">
        <w:rPr>
          <w:rFonts w:ascii="Times New Roman" w:hAnsi="Times New Roman" w:cs="Times New Roman"/>
          <w:color w:val="000000" w:themeColor="text1"/>
          <w:sz w:val="26"/>
          <w:szCs w:val="26"/>
        </w:rPr>
        <w:t>&lt;</w:t>
      </w:r>
      <w:r w:rsidRPr="00B41A02">
        <w:rPr>
          <w:rFonts w:ascii="Times New Roman" w:hAnsi="Times New Roman" w:cs="Times New Roman"/>
          <w:b/>
          <w:color w:val="000000" w:themeColor="text1"/>
          <w:sz w:val="26"/>
          <w:szCs w:val="26"/>
        </w:rPr>
        <w:t>CHANGE_VERB</w:t>
      </w:r>
      <w:r w:rsidRPr="00B41A02">
        <w:rPr>
          <w:rFonts w:ascii="Times New Roman" w:hAnsi="Times New Roman" w:cs="Times New Roman"/>
          <w:color w:val="000000" w:themeColor="text1"/>
          <w:sz w:val="26"/>
          <w:szCs w:val="26"/>
        </w:rPr>
        <w:t xml:space="preserve">&gt; ::= &lt;pos_change_word&gt; | &lt;neg_change_word&gt; | </w:t>
      </w:r>
      <w:r w:rsidRPr="00B41A02">
        <w:rPr>
          <w:rFonts w:ascii="Times New Roman" w:hAnsi="Times New Roman" w:cs="Times New Roman"/>
          <w:i/>
          <w:color w:val="000000" w:themeColor="text1"/>
          <w:sz w:val="26"/>
          <w:szCs w:val="26"/>
        </w:rPr>
        <w:t>change</w:t>
      </w:r>
    </w:p>
    <w:p w14:paraId="68394884" w14:textId="77777777" w:rsidR="00FB2992" w:rsidRDefault="00FB2992" w:rsidP="00FB2992">
      <w:pPr>
        <w:widowControl w:val="0"/>
        <w:spacing w:after="0" w:line="240" w:lineRule="auto"/>
        <w:jc w:val="center"/>
      </w:pPr>
    </w:p>
    <w:p w14:paraId="789FEA62" w14:textId="77777777" w:rsidR="00FB2992" w:rsidRPr="00BF2754" w:rsidRDefault="00FB2992" w:rsidP="00FB2992">
      <w:pPr>
        <w:widowControl w:val="0"/>
        <w:spacing w:after="0" w:line="240" w:lineRule="auto"/>
        <w:ind w:firstLine="706"/>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rPr>
        <w:t>We provide here an example of NER to understand this process better:</w:t>
      </w:r>
    </w:p>
    <w:p w14:paraId="30420725" w14:textId="77777777" w:rsidR="00B544BE" w:rsidRDefault="00B544BE" w:rsidP="00FB2992">
      <w:pPr>
        <w:widowControl w:val="0"/>
        <w:spacing w:after="0" w:line="240" w:lineRule="auto"/>
        <w:ind w:firstLine="706"/>
        <w:rPr>
          <w:rFonts w:ascii="Times New Roman" w:hAnsi="Times New Roman" w:cs="Times New Roman"/>
          <w:color w:val="000000" w:themeColor="text1"/>
          <w:sz w:val="28"/>
          <w:szCs w:val="28"/>
        </w:rPr>
      </w:pPr>
    </w:p>
    <w:p w14:paraId="29EFAA2A" w14:textId="77777777" w:rsidR="00FB2992" w:rsidRDefault="00FB2992" w:rsidP="00421CA8">
      <w:pPr>
        <w:widowControl w:val="0"/>
        <w:spacing w:after="0" w:line="240" w:lineRule="auto"/>
        <w:jc w:val="center"/>
        <w:rPr>
          <w:rFonts w:ascii="Times New Roman" w:hAnsi="Times New Roman" w:cs="Times New Roman"/>
          <w:color w:val="000000" w:themeColor="text1"/>
          <w:sz w:val="28"/>
          <w:szCs w:val="28"/>
        </w:rPr>
      </w:pPr>
      <w:r w:rsidRPr="00F50C21">
        <w:rPr>
          <w:rFonts w:ascii="Times New Roman" w:hAnsi="Times New Roman" w:cs="Times New Roman"/>
          <w:noProof/>
          <w:color w:val="000000" w:themeColor="text1"/>
          <w:sz w:val="28"/>
          <w:szCs w:val="28"/>
        </w:rPr>
        <w:drawing>
          <wp:inline distT="0" distB="0" distL="0" distR="0" wp14:anchorId="4CDC927F" wp14:editId="1B0CB7C8">
            <wp:extent cx="5913578" cy="628015"/>
            <wp:effectExtent l="19050" t="19050" r="11430" b="19685"/>
            <wp:docPr id="1613594082" name="Picture 161359408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594082" name="Picture 1" descr="A screenshot of a computer&#10;&#10;Description automatically generated"/>
                    <pic:cNvPicPr/>
                  </pic:nvPicPr>
                  <pic:blipFill rotWithShape="1">
                    <a:blip r:embed="rId11"/>
                    <a:srcRect l="928" t="10417" r="2350" b="13194"/>
                    <a:stretch/>
                  </pic:blipFill>
                  <pic:spPr bwMode="auto">
                    <a:xfrm>
                      <a:off x="0" y="0"/>
                      <a:ext cx="5919557" cy="628650"/>
                    </a:xfrm>
                    <a:prstGeom prst="rect">
                      <a:avLst/>
                    </a:prstGeom>
                    <a:ln w="9525" cap="flat" cmpd="sng" algn="ctr">
                      <a:solidFill>
                        <a:sysClr val="window" lastClr="FFFFFF">
                          <a:lumMod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A5FCAC6" w14:textId="57A2F99F" w:rsidR="00FB2992" w:rsidRDefault="00FB2992" w:rsidP="00FB2992">
      <w:pPr>
        <w:widowControl w:val="0"/>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Fig. 2. Example of named entity recognition</w:t>
      </w:r>
      <w:r w:rsidR="00D971F4">
        <w:rPr>
          <w:rFonts w:ascii="Times New Roman" w:hAnsi="Times New Roman" w:cs="Times New Roman"/>
          <w:color w:val="000000" w:themeColor="text1"/>
          <w:sz w:val="28"/>
          <w:szCs w:val="28"/>
        </w:rPr>
        <w:t xml:space="preserve"> for an </w:t>
      </w:r>
      <w:r w:rsidR="00535153">
        <w:rPr>
          <w:rFonts w:ascii="Times New Roman" w:hAnsi="Times New Roman" w:cs="Times New Roman"/>
          <w:color w:val="000000" w:themeColor="text1"/>
          <w:sz w:val="28"/>
          <w:szCs w:val="28"/>
        </w:rPr>
        <w:t>unknown</w:t>
      </w:r>
      <w:r w:rsidR="00D971F4">
        <w:rPr>
          <w:rFonts w:ascii="Times New Roman" w:hAnsi="Times New Roman" w:cs="Times New Roman"/>
          <w:color w:val="000000" w:themeColor="text1"/>
          <w:sz w:val="28"/>
          <w:szCs w:val="28"/>
        </w:rPr>
        <w:t xml:space="preserve"> finding problem</w:t>
      </w:r>
    </w:p>
    <w:p w14:paraId="7C8D07E4" w14:textId="77777777" w:rsidR="00061CDE" w:rsidRDefault="00061CDE" w:rsidP="00FB2992">
      <w:pPr>
        <w:widowControl w:val="0"/>
        <w:spacing w:after="0" w:line="240" w:lineRule="auto"/>
        <w:jc w:val="center"/>
        <w:rPr>
          <w:rFonts w:ascii="Times New Roman" w:hAnsi="Times New Roman" w:cs="Times New Roman"/>
          <w:color w:val="000000" w:themeColor="text1"/>
          <w:sz w:val="28"/>
          <w:szCs w:val="28"/>
        </w:rPr>
      </w:pPr>
    </w:p>
    <w:p w14:paraId="77F2ECA3" w14:textId="77777777" w:rsidR="00FB2992" w:rsidRDefault="00FB2992" w:rsidP="00421CA8">
      <w:pPr>
        <w:widowControl w:val="0"/>
        <w:spacing w:after="0" w:line="240" w:lineRule="auto"/>
        <w:jc w:val="center"/>
        <w:rPr>
          <w:rFonts w:ascii="Times New Roman" w:hAnsi="Times New Roman" w:cs="Times New Roman"/>
          <w:color w:val="000000" w:themeColor="text1"/>
          <w:sz w:val="28"/>
          <w:szCs w:val="28"/>
        </w:rPr>
      </w:pPr>
      <w:r w:rsidRPr="00BE32FD">
        <w:rPr>
          <w:rFonts w:ascii="Times New Roman" w:hAnsi="Times New Roman" w:cs="Times New Roman"/>
          <w:noProof/>
          <w:color w:val="000000" w:themeColor="text1"/>
          <w:sz w:val="28"/>
          <w:szCs w:val="28"/>
        </w:rPr>
        <w:drawing>
          <wp:inline distT="0" distB="0" distL="0" distR="0" wp14:anchorId="4F84AEBC" wp14:editId="3E084595">
            <wp:extent cx="5622626" cy="608965"/>
            <wp:effectExtent l="19050" t="19050" r="16510" b="19685"/>
            <wp:docPr id="514716461" name="Picture 514716461" descr="A group of rectangular colored rectangl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16461" name="Picture 1" descr="A group of rectangular colored rectangles with black text&#10;&#10;Description automatically generated"/>
                    <pic:cNvPicPr/>
                  </pic:nvPicPr>
                  <pic:blipFill rotWithShape="1">
                    <a:blip r:embed="rId12"/>
                    <a:srcRect l="1098" t="9486" r="6933" b="14624"/>
                    <a:stretch/>
                  </pic:blipFill>
                  <pic:spPr bwMode="auto">
                    <a:xfrm>
                      <a:off x="0" y="0"/>
                      <a:ext cx="5628489" cy="609600"/>
                    </a:xfrm>
                    <a:prstGeom prst="rect">
                      <a:avLst/>
                    </a:prstGeom>
                    <a:ln w="9525" cap="flat" cmpd="sng" algn="ctr">
                      <a:solidFill>
                        <a:sysClr val="window" lastClr="FFFFFF">
                          <a:lumMod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D6D19D5" w14:textId="7030063D" w:rsidR="00FB2992" w:rsidRDefault="00FB2992" w:rsidP="00FB2992">
      <w:pPr>
        <w:widowControl w:val="0"/>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Fig. 3. Example of named entity recognition</w:t>
      </w:r>
      <w:r w:rsidR="00D971F4">
        <w:rPr>
          <w:rFonts w:ascii="Times New Roman" w:hAnsi="Times New Roman" w:cs="Times New Roman"/>
          <w:color w:val="000000" w:themeColor="text1"/>
          <w:sz w:val="28"/>
          <w:szCs w:val="28"/>
        </w:rPr>
        <w:t xml:space="preserve"> for a value change problem</w:t>
      </w:r>
    </w:p>
    <w:p w14:paraId="1D84DA85" w14:textId="77777777" w:rsidR="00FB2992" w:rsidRDefault="00FB2992" w:rsidP="00FB2992">
      <w:pPr>
        <w:widowControl w:val="0"/>
        <w:spacing w:after="0" w:line="240" w:lineRule="auto"/>
        <w:ind w:firstLine="706"/>
        <w:rPr>
          <w:rFonts w:ascii="Times New Roman" w:hAnsi="Times New Roman" w:cs="Times New Roman"/>
          <w:color w:val="000000" w:themeColor="text1"/>
          <w:sz w:val="28"/>
          <w:szCs w:val="28"/>
        </w:rPr>
      </w:pPr>
    </w:p>
    <w:p w14:paraId="0CBFE780" w14:textId="77777777" w:rsidR="00FB2992" w:rsidRPr="00F16A4D" w:rsidRDefault="00FB2992" w:rsidP="00FB2992">
      <w:pPr>
        <w:widowControl w:val="0"/>
        <w:spacing w:after="0" w:line="240" w:lineRule="auto"/>
        <w:ind w:firstLine="706"/>
        <w:rPr>
          <w:rFonts w:ascii="Times New Roman" w:hAnsi="Times New Roman" w:cs="Times New Roman"/>
          <w:b/>
          <w:bCs/>
          <w:color w:val="000000" w:themeColor="text1"/>
          <w:sz w:val="28"/>
          <w:szCs w:val="28"/>
        </w:rPr>
      </w:pPr>
      <w:r w:rsidRPr="00F16A4D">
        <w:rPr>
          <w:rFonts w:ascii="Times New Roman" w:hAnsi="Times New Roman" w:cs="Times New Roman"/>
          <w:b/>
          <w:bCs/>
          <w:color w:val="000000" w:themeColor="text1"/>
          <w:sz w:val="28"/>
          <w:szCs w:val="28"/>
        </w:rPr>
        <w:t>4.3. Problem type recognition</w:t>
      </w:r>
    </w:p>
    <w:p w14:paraId="3920E268" w14:textId="77777777" w:rsidR="00FB2992" w:rsidRDefault="00FB2992" w:rsidP="00FB2992">
      <w:pPr>
        <w:widowControl w:val="0"/>
        <w:spacing w:after="0" w:line="240" w:lineRule="auto"/>
        <w:ind w:firstLine="70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program determines the type of problem by looking at the presence of entities. The algorithm can be described in English like this:</w:t>
      </w:r>
    </w:p>
    <w:p w14:paraId="3D9A7F81" w14:textId="77777777" w:rsidR="00FB2992" w:rsidRDefault="00FB2992" w:rsidP="00FB2992">
      <w:pPr>
        <w:pStyle w:val="ListParagraph"/>
        <w:widowControl w:val="0"/>
        <w:numPr>
          <w:ilvl w:val="0"/>
          <w:numId w:val="20"/>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If there is a CHANGE_VERB entity, then it is a value change problem.</w:t>
      </w:r>
    </w:p>
    <w:p w14:paraId="6B1A5BE4" w14:textId="77777777" w:rsidR="00FB2992" w:rsidRDefault="00FB2992" w:rsidP="00FB2992">
      <w:pPr>
        <w:pStyle w:val="ListParagraph"/>
        <w:widowControl w:val="0"/>
        <w:numPr>
          <w:ilvl w:val="0"/>
          <w:numId w:val="20"/>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 there is a UNIT entity, then it is a conversion problem.</w:t>
      </w:r>
    </w:p>
    <w:p w14:paraId="6D442679" w14:textId="77777777" w:rsidR="00FB2992" w:rsidRDefault="00FB2992" w:rsidP="00FB2992">
      <w:pPr>
        <w:pStyle w:val="ListParagraph"/>
        <w:widowControl w:val="0"/>
        <w:numPr>
          <w:ilvl w:val="0"/>
          <w:numId w:val="20"/>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 there is a COMPARSON_WORD entity, then it is a comparison problem.</w:t>
      </w:r>
    </w:p>
    <w:p w14:paraId="6A84D87B" w14:textId="77777777" w:rsidR="00FB2992" w:rsidRDefault="00FB2992" w:rsidP="00FB2992">
      <w:pPr>
        <w:pStyle w:val="ListParagraph"/>
        <w:widowControl w:val="0"/>
        <w:numPr>
          <w:ilvl w:val="0"/>
          <w:numId w:val="20"/>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 there is an UNKNOWN_QUESTION or UNKNOWN_HOW_QUESTION entity, then it is an unknown finding problem.</w:t>
      </w:r>
    </w:p>
    <w:p w14:paraId="0571CF83" w14:textId="77777777" w:rsidR="00FB2992" w:rsidRDefault="00FB2992" w:rsidP="00FB2992">
      <w:pPr>
        <w:pStyle w:val="ListParagraph"/>
        <w:widowControl w:val="0"/>
        <w:numPr>
          <w:ilvl w:val="0"/>
          <w:numId w:val="20"/>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Otherwise, the program cannot recognize the type of problem.</w:t>
      </w:r>
    </w:p>
    <w:p w14:paraId="31A53C89" w14:textId="77777777" w:rsidR="00921543" w:rsidRDefault="00921543" w:rsidP="00586C8A">
      <w:pPr>
        <w:pStyle w:val="ListParagraph"/>
        <w:widowControl w:val="0"/>
        <w:spacing w:after="0" w:line="240" w:lineRule="auto"/>
        <w:jc w:val="both"/>
        <w:rPr>
          <w:rFonts w:ascii="Times New Roman" w:hAnsi="Times New Roman" w:cs="Times New Roman"/>
          <w:color w:val="000000" w:themeColor="text1"/>
          <w:sz w:val="28"/>
          <w:szCs w:val="28"/>
        </w:rPr>
      </w:pPr>
    </w:p>
    <w:p w14:paraId="00445E39" w14:textId="1F326AB3" w:rsidR="00FB2992" w:rsidRPr="007D3CC2" w:rsidRDefault="00FB2992" w:rsidP="00FB2992">
      <w:pPr>
        <w:widowControl w:val="0"/>
        <w:spacing w:after="0" w:line="240" w:lineRule="auto"/>
        <w:ind w:left="720"/>
        <w:rPr>
          <w:rFonts w:ascii="Times New Roman" w:hAnsi="Times New Roman" w:cs="Times New Roman"/>
          <w:b/>
          <w:bCs/>
          <w:color w:val="000000" w:themeColor="text1"/>
          <w:sz w:val="28"/>
          <w:szCs w:val="28"/>
        </w:rPr>
      </w:pPr>
      <w:r w:rsidRPr="007D3CC2">
        <w:rPr>
          <w:rFonts w:ascii="Times New Roman" w:hAnsi="Times New Roman" w:cs="Times New Roman"/>
          <w:b/>
          <w:bCs/>
          <w:color w:val="000000" w:themeColor="text1"/>
          <w:sz w:val="28"/>
          <w:szCs w:val="28"/>
        </w:rPr>
        <w:t>4.4. Entities to problem representation conversion</w:t>
      </w:r>
    </w:p>
    <w:p w14:paraId="59DF56D8" w14:textId="77777777" w:rsidR="00FB2992" w:rsidRDefault="00FB2992" w:rsidP="00FB2992">
      <w:pPr>
        <w:widowControl w:val="0"/>
        <w:spacing w:after="0" w:line="24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algorithm for converting a list of entities to problem representation according to the recognized problem type can be described like this:</w:t>
      </w:r>
    </w:p>
    <w:p w14:paraId="681387C4" w14:textId="198386B3" w:rsidR="00FB2992" w:rsidRDefault="00FB2992" w:rsidP="00FB2992">
      <w:pPr>
        <w:pStyle w:val="ListParagraph"/>
        <w:widowControl w:val="0"/>
        <w:numPr>
          <w:ilvl w:val="0"/>
          <w:numId w:val="23"/>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For value conversion problem</w:t>
      </w:r>
      <w:r w:rsidR="00023F46">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extract a quantity and a unit.</w:t>
      </w:r>
    </w:p>
    <w:p w14:paraId="504C56A0" w14:textId="2A5BA988" w:rsidR="00FB2992" w:rsidRDefault="00FB2992" w:rsidP="00FB2992">
      <w:pPr>
        <w:pStyle w:val="ListParagraph"/>
        <w:widowControl w:val="0"/>
        <w:numPr>
          <w:ilvl w:val="0"/>
          <w:numId w:val="23"/>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For value comparison problems</w:t>
      </w:r>
      <w:r w:rsidR="00023F46">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extract two quantities.</w:t>
      </w:r>
    </w:p>
    <w:p w14:paraId="1BA40B99" w14:textId="71B1D49F" w:rsidR="00FB2992" w:rsidRDefault="00FB2992" w:rsidP="00FB2992">
      <w:pPr>
        <w:pStyle w:val="ListParagraph"/>
        <w:widowControl w:val="0"/>
        <w:numPr>
          <w:ilvl w:val="0"/>
          <w:numId w:val="23"/>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For unknowns finding problem</w:t>
      </w:r>
      <w:r w:rsidR="00023F46">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extract given and unknown values.</w:t>
      </w:r>
    </w:p>
    <w:p w14:paraId="7F5DAD64" w14:textId="65D32EA8" w:rsidR="00FB2992" w:rsidRPr="00F739A9" w:rsidRDefault="00FB2992" w:rsidP="00FB2992">
      <w:pPr>
        <w:pStyle w:val="ListParagraph"/>
        <w:widowControl w:val="0"/>
        <w:numPr>
          <w:ilvl w:val="0"/>
          <w:numId w:val="23"/>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For value change problems</w:t>
      </w:r>
      <w:r w:rsidR="00023F46">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extract the value changes and the value in question.</w:t>
      </w:r>
    </w:p>
    <w:p w14:paraId="47D1DA1A" w14:textId="224ED5AA" w:rsidR="00FB2992" w:rsidRDefault="00FB2992" w:rsidP="00FB2992">
      <w:pPr>
        <w:widowControl w:val="0"/>
        <w:spacing w:after="0" w:line="240" w:lineRule="auto"/>
        <w:ind w:firstLine="706"/>
        <w:jc w:val="both"/>
        <w:rPr>
          <w:rFonts w:ascii="Times New Roman" w:hAnsi="Times New Roman" w:cs="Times New Roman"/>
          <w:color w:val="000000" w:themeColor="text1"/>
          <w:sz w:val="28"/>
          <w:szCs w:val="28"/>
        </w:rPr>
      </w:pPr>
      <w:r w:rsidRPr="73F08848">
        <w:rPr>
          <w:rFonts w:ascii="Times New Roman" w:hAnsi="Times New Roman" w:cs="Times New Roman"/>
          <w:color w:val="000000" w:themeColor="text1"/>
          <w:sz w:val="28"/>
          <w:szCs w:val="28"/>
        </w:rPr>
        <w:t xml:space="preserve">To </w:t>
      </w:r>
      <w:r>
        <w:rPr>
          <w:rFonts w:ascii="Times New Roman" w:hAnsi="Times New Roman" w:cs="Times New Roman"/>
          <w:color w:val="000000" w:themeColor="text1"/>
          <w:sz w:val="28"/>
          <w:szCs w:val="28"/>
        </w:rPr>
        <w:t>convert</w:t>
      </w:r>
      <w:r w:rsidRPr="73F08848">
        <w:rPr>
          <w:rFonts w:ascii="Times New Roman" w:hAnsi="Times New Roman" w:cs="Times New Roman"/>
          <w:color w:val="000000" w:themeColor="text1"/>
          <w:sz w:val="28"/>
          <w:szCs w:val="28"/>
        </w:rPr>
        <w:t xml:space="preserve"> </w:t>
      </w:r>
      <w:r w:rsidR="003B504E">
        <w:rPr>
          <w:rFonts w:ascii="Times New Roman" w:hAnsi="Times New Roman" w:cs="Times New Roman"/>
          <w:color w:val="000000" w:themeColor="text1"/>
          <w:sz w:val="28"/>
          <w:szCs w:val="28"/>
        </w:rPr>
        <w:t>a</w:t>
      </w:r>
      <w:r w:rsidRPr="73F08848">
        <w:rPr>
          <w:rFonts w:ascii="Times New Roman" w:hAnsi="Times New Roman" w:cs="Times New Roman"/>
          <w:color w:val="000000" w:themeColor="text1"/>
          <w:sz w:val="28"/>
          <w:szCs w:val="28"/>
        </w:rPr>
        <w:t xml:space="preserve"> quantity</w:t>
      </w:r>
      <w:r>
        <w:rPr>
          <w:rFonts w:ascii="Times New Roman" w:hAnsi="Times New Roman" w:cs="Times New Roman"/>
          <w:color w:val="000000" w:themeColor="text1"/>
          <w:sz w:val="28"/>
          <w:szCs w:val="28"/>
        </w:rPr>
        <w:t xml:space="preserve"> into the internal math representation</w:t>
      </w:r>
      <w:r w:rsidRPr="73F08848">
        <w:rPr>
          <w:rFonts w:ascii="Times New Roman" w:hAnsi="Times New Roman" w:cs="Times New Roman"/>
          <w:color w:val="000000" w:themeColor="text1"/>
          <w:sz w:val="28"/>
          <w:szCs w:val="28"/>
        </w:rPr>
        <w:t xml:space="preserve">, the program </w:t>
      </w:r>
      <w:r>
        <w:rPr>
          <w:rFonts w:ascii="Times New Roman" w:hAnsi="Times New Roman" w:cs="Times New Roman"/>
          <w:color w:val="000000" w:themeColor="text1"/>
          <w:sz w:val="28"/>
          <w:szCs w:val="28"/>
        </w:rPr>
        <w:t xml:space="preserve">converts </w:t>
      </w:r>
      <w:r w:rsidRPr="73F08848">
        <w:rPr>
          <w:rFonts w:ascii="Times New Roman" w:hAnsi="Times New Roman" w:cs="Times New Roman"/>
          <w:color w:val="000000" w:themeColor="text1"/>
          <w:sz w:val="28"/>
          <w:szCs w:val="28"/>
        </w:rPr>
        <w:t>the number (</w:t>
      </w:r>
      <w:r w:rsidR="00023F46">
        <w:rPr>
          <w:rFonts w:ascii="Times New Roman" w:hAnsi="Times New Roman" w:cs="Times New Roman"/>
          <w:color w:val="000000" w:themeColor="text1"/>
          <w:sz w:val="28"/>
          <w:szCs w:val="28"/>
        </w:rPr>
        <w:t>the first token) and the unit (</w:t>
      </w:r>
      <w:r w:rsidRPr="73F08848">
        <w:rPr>
          <w:rFonts w:ascii="Times New Roman" w:hAnsi="Times New Roman" w:cs="Times New Roman"/>
          <w:color w:val="000000" w:themeColor="text1"/>
          <w:sz w:val="28"/>
          <w:szCs w:val="28"/>
        </w:rPr>
        <w:t>the rest).</w:t>
      </w:r>
    </w:p>
    <w:p w14:paraId="58A8EC30" w14:textId="4BC3DEF6" w:rsidR="00FB2992" w:rsidRDefault="00FB2992" w:rsidP="00FB2992">
      <w:pPr>
        <w:pStyle w:val="NoSpacing"/>
        <w:widowControl w:val="0"/>
        <w:ind w:firstLine="709"/>
        <w:jc w:val="both"/>
        <w:rPr>
          <w:rFonts w:ascii="Times New Roman" w:hAnsi="Times New Roman"/>
          <w:sz w:val="28"/>
          <w:szCs w:val="28"/>
          <w:lang w:val="en-US"/>
        </w:rPr>
      </w:pPr>
      <w:r w:rsidRPr="73F08848">
        <w:rPr>
          <w:rFonts w:ascii="Times New Roman" w:hAnsi="Times New Roman"/>
          <w:sz w:val="28"/>
          <w:szCs w:val="28"/>
          <w:lang w:val="en-US"/>
        </w:rPr>
        <w:t xml:space="preserve">We have found that units in SymPy are written as regular English words, </w:t>
      </w:r>
      <w:r w:rsidR="005B3F8F">
        <w:rPr>
          <w:rFonts w:ascii="Times New Roman" w:hAnsi="Times New Roman"/>
          <w:sz w:val="28"/>
          <w:szCs w:val="28"/>
          <w:lang w:val="en-US"/>
        </w:rPr>
        <w:t>allowing</w:t>
      </w:r>
      <w:r w:rsidRPr="73F08848">
        <w:rPr>
          <w:rFonts w:ascii="Times New Roman" w:hAnsi="Times New Roman"/>
          <w:sz w:val="28"/>
          <w:szCs w:val="28"/>
          <w:lang w:val="en-US"/>
        </w:rPr>
        <w:t xml:space="preserve"> us to use Python’s </w:t>
      </w:r>
      <w:r>
        <w:rPr>
          <w:rFonts w:ascii="Times New Roman" w:hAnsi="Times New Roman"/>
          <w:sz w:val="28"/>
          <w:szCs w:val="28"/>
          <w:lang w:val="en-US"/>
        </w:rPr>
        <w:t>i</w:t>
      </w:r>
      <w:r w:rsidRPr="73F08848">
        <w:rPr>
          <w:rFonts w:ascii="Times New Roman" w:hAnsi="Times New Roman"/>
          <w:sz w:val="28"/>
          <w:szCs w:val="28"/>
          <w:lang w:val="en-US"/>
        </w:rPr>
        <w:t xml:space="preserve">nsecure “eval” function. </w:t>
      </w:r>
      <w:r w:rsidR="005B3F8F">
        <w:rPr>
          <w:rFonts w:ascii="Times New Roman" w:hAnsi="Times New Roman"/>
          <w:sz w:val="28"/>
          <w:szCs w:val="28"/>
          <w:lang w:val="en-US"/>
        </w:rPr>
        <w:t>The</w:t>
      </w:r>
      <w:r w:rsidRPr="73F08848">
        <w:rPr>
          <w:rFonts w:ascii="Times New Roman" w:hAnsi="Times New Roman"/>
          <w:sz w:val="28"/>
          <w:szCs w:val="28"/>
          <w:lang w:val="en-US"/>
        </w:rPr>
        <w:t xml:space="preserve"> program </w:t>
      </w:r>
      <w:r>
        <w:rPr>
          <w:rFonts w:ascii="Times New Roman" w:hAnsi="Times New Roman"/>
          <w:sz w:val="28"/>
          <w:szCs w:val="28"/>
          <w:lang w:val="en-US"/>
        </w:rPr>
        <w:t>will</w:t>
      </w:r>
      <w:r w:rsidRPr="73F08848">
        <w:rPr>
          <w:rFonts w:ascii="Times New Roman" w:hAnsi="Times New Roman"/>
          <w:sz w:val="28"/>
          <w:szCs w:val="28"/>
          <w:lang w:val="en-US"/>
        </w:rPr>
        <w:t xml:space="preserve"> convert the unit entity into </w:t>
      </w:r>
      <w:r>
        <w:rPr>
          <w:rFonts w:ascii="Times New Roman" w:hAnsi="Times New Roman"/>
          <w:sz w:val="28"/>
          <w:szCs w:val="28"/>
          <w:lang w:val="en-US"/>
        </w:rPr>
        <w:t xml:space="preserve">a </w:t>
      </w:r>
      <w:r w:rsidRPr="73F08848">
        <w:rPr>
          <w:rFonts w:ascii="Times New Roman" w:hAnsi="Times New Roman"/>
          <w:sz w:val="28"/>
          <w:szCs w:val="28"/>
          <w:lang w:val="en-US"/>
        </w:rPr>
        <w:t>valid Python expression and call the “eval” function. We replace the word “</w:t>
      </w:r>
      <w:r w:rsidRPr="00F8053C">
        <w:rPr>
          <w:rFonts w:ascii="Times New Roman" w:hAnsi="Times New Roman"/>
          <w:i/>
          <w:iCs/>
          <w:sz w:val="28"/>
          <w:szCs w:val="28"/>
          <w:lang w:val="en-US"/>
        </w:rPr>
        <w:t>per</w:t>
      </w:r>
      <w:r w:rsidRPr="73F08848">
        <w:rPr>
          <w:rFonts w:ascii="Times New Roman" w:hAnsi="Times New Roman"/>
          <w:sz w:val="28"/>
          <w:szCs w:val="28"/>
          <w:lang w:val="en-US"/>
        </w:rPr>
        <w:t>” with the division symbol. To parse the modifiers “</w:t>
      </w:r>
      <w:r w:rsidRPr="00F8053C">
        <w:rPr>
          <w:rFonts w:ascii="Times New Roman" w:hAnsi="Times New Roman"/>
          <w:i/>
          <w:iCs/>
          <w:sz w:val="28"/>
          <w:szCs w:val="28"/>
          <w:lang w:val="en-US"/>
        </w:rPr>
        <w:t>square</w:t>
      </w:r>
      <w:r w:rsidRPr="73F08848">
        <w:rPr>
          <w:rFonts w:ascii="Times New Roman" w:hAnsi="Times New Roman"/>
          <w:sz w:val="28"/>
          <w:szCs w:val="28"/>
          <w:lang w:val="en-US"/>
        </w:rPr>
        <w:t>” and “</w:t>
      </w:r>
      <w:r w:rsidRPr="00F8053C">
        <w:rPr>
          <w:rFonts w:ascii="Times New Roman" w:hAnsi="Times New Roman"/>
          <w:i/>
          <w:iCs/>
          <w:sz w:val="28"/>
          <w:szCs w:val="28"/>
          <w:lang w:val="en-US"/>
        </w:rPr>
        <w:t>cube</w:t>
      </w:r>
      <w:r w:rsidR="000534F4">
        <w:rPr>
          <w:rFonts w:ascii="Times New Roman" w:hAnsi="Times New Roman"/>
          <w:sz w:val="28"/>
          <w:szCs w:val="28"/>
          <w:lang w:val="en-US"/>
        </w:rPr>
        <w:t>,” we replace those words with “**2” and “**3,” respectively,</w:t>
      </w:r>
      <w:r w:rsidRPr="73F08848">
        <w:rPr>
          <w:rFonts w:ascii="Times New Roman" w:hAnsi="Times New Roman"/>
          <w:sz w:val="28"/>
          <w:szCs w:val="28"/>
          <w:lang w:val="en-US"/>
        </w:rPr>
        <w:t xml:space="preserve"> after the single unit.</w:t>
      </w:r>
    </w:p>
    <w:p w14:paraId="6379D7FC" w14:textId="154CD3C3" w:rsidR="00FB2992" w:rsidRDefault="00FB2992" w:rsidP="00FB2992">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t xml:space="preserve">We have found two ways </w:t>
      </w:r>
      <w:r w:rsidR="000534F4">
        <w:rPr>
          <w:rFonts w:ascii="Times New Roman" w:hAnsi="Times New Roman"/>
          <w:sz w:val="28"/>
          <w:szCs w:val="28"/>
          <w:lang w:val="en-US"/>
        </w:rPr>
        <w:t>in which</w:t>
      </w:r>
      <w:r>
        <w:rPr>
          <w:rFonts w:ascii="Times New Roman" w:hAnsi="Times New Roman"/>
          <w:sz w:val="28"/>
          <w:szCs w:val="28"/>
          <w:lang w:val="en-US"/>
        </w:rPr>
        <w:t xml:space="preserve"> given values are encoded in the list of entities. It is either a pair of TERM and QUANTITY or a single QUANTITY.</w:t>
      </w:r>
    </w:p>
    <w:p w14:paraId="545FC3A0" w14:textId="4E357A3D" w:rsidR="00FB2992" w:rsidRDefault="00FB2992" w:rsidP="00FB2992">
      <w:pPr>
        <w:pStyle w:val="NoSpacing"/>
        <w:widowControl w:val="0"/>
        <w:ind w:firstLine="709"/>
        <w:jc w:val="both"/>
        <w:rPr>
          <w:rFonts w:ascii="Times New Roman" w:hAnsi="Times New Roman"/>
          <w:sz w:val="28"/>
          <w:szCs w:val="28"/>
          <w:lang w:val="en-US"/>
        </w:rPr>
      </w:pPr>
      <w:r w:rsidRPr="73F08848">
        <w:rPr>
          <w:rFonts w:ascii="Times New Roman" w:hAnsi="Times New Roman"/>
          <w:sz w:val="28"/>
          <w:szCs w:val="28"/>
          <w:lang w:val="en-US"/>
        </w:rPr>
        <w:t xml:space="preserve">To convert the pair of TERM and QUANTITY into a given </w:t>
      </w:r>
      <w:r>
        <w:rPr>
          <w:rFonts w:ascii="Times New Roman" w:hAnsi="Times New Roman"/>
          <w:sz w:val="28"/>
          <w:szCs w:val="28"/>
          <w:lang w:val="en-US"/>
        </w:rPr>
        <w:t>value</w:t>
      </w:r>
      <w:r w:rsidR="000534F4">
        <w:rPr>
          <w:rFonts w:ascii="Times New Roman" w:hAnsi="Times New Roman"/>
          <w:sz w:val="28"/>
          <w:szCs w:val="28"/>
          <w:lang w:val="en-US"/>
        </w:rPr>
        <w:t>,</w:t>
      </w:r>
      <w:r>
        <w:rPr>
          <w:rFonts w:ascii="Times New Roman" w:hAnsi="Times New Roman"/>
          <w:sz w:val="28"/>
          <w:szCs w:val="28"/>
          <w:lang w:val="en-US"/>
        </w:rPr>
        <w:t xml:space="preserve"> the program</w:t>
      </w:r>
      <w:r w:rsidRPr="73F08848">
        <w:rPr>
          <w:rFonts w:ascii="Times New Roman" w:hAnsi="Times New Roman"/>
          <w:sz w:val="28"/>
          <w:szCs w:val="28"/>
          <w:lang w:val="en-US"/>
        </w:rPr>
        <w:t xml:space="preserve"> need</w:t>
      </w:r>
      <w:r>
        <w:rPr>
          <w:rFonts w:ascii="Times New Roman" w:hAnsi="Times New Roman"/>
          <w:sz w:val="28"/>
          <w:szCs w:val="28"/>
          <w:lang w:val="en-US"/>
        </w:rPr>
        <w:t>s</w:t>
      </w:r>
      <w:r w:rsidRPr="73F08848">
        <w:rPr>
          <w:rFonts w:ascii="Times New Roman" w:hAnsi="Times New Roman"/>
          <w:sz w:val="28"/>
          <w:szCs w:val="28"/>
          <w:lang w:val="en-US"/>
        </w:rPr>
        <w:t xml:space="preserve"> to convert the term into a symbol (the QUANTITY will be the value of a given variable). </w:t>
      </w:r>
      <w:r>
        <w:rPr>
          <w:rFonts w:ascii="Times New Roman" w:hAnsi="Times New Roman"/>
          <w:sz w:val="28"/>
          <w:szCs w:val="28"/>
          <w:lang w:val="en-US"/>
        </w:rPr>
        <w:t xml:space="preserve">The program </w:t>
      </w:r>
      <w:r w:rsidRPr="73F08848">
        <w:rPr>
          <w:rFonts w:ascii="Times New Roman" w:hAnsi="Times New Roman"/>
          <w:sz w:val="28"/>
          <w:szCs w:val="28"/>
          <w:lang w:val="en-US"/>
        </w:rPr>
        <w:t>use</w:t>
      </w:r>
      <w:r>
        <w:rPr>
          <w:rFonts w:ascii="Times New Roman" w:hAnsi="Times New Roman"/>
          <w:sz w:val="28"/>
          <w:szCs w:val="28"/>
          <w:lang w:val="en-US"/>
        </w:rPr>
        <w:t>s</w:t>
      </w:r>
      <w:r w:rsidRPr="73F08848">
        <w:rPr>
          <w:rFonts w:ascii="Times New Roman" w:hAnsi="Times New Roman"/>
          <w:sz w:val="28"/>
          <w:szCs w:val="28"/>
          <w:lang w:val="en-US"/>
        </w:rPr>
        <w:t xml:space="preserve"> a hard-coded map data structure, the key to which is a string, and the value is a symbol (e.g.</w:t>
      </w:r>
      <w:r w:rsidR="0039110E">
        <w:rPr>
          <w:rFonts w:ascii="Times New Roman" w:hAnsi="Times New Roman"/>
          <w:sz w:val="28"/>
          <w:szCs w:val="28"/>
          <w:lang w:val="en-US"/>
        </w:rPr>
        <w:t>, “</w:t>
      </w:r>
      <w:r w:rsidR="0039110E" w:rsidRPr="00ED2FA2">
        <w:rPr>
          <w:rFonts w:ascii="Times New Roman" w:hAnsi="Times New Roman"/>
          <w:i/>
          <w:iCs/>
          <w:sz w:val="28"/>
          <w:szCs w:val="28"/>
          <w:lang w:val="en-US"/>
        </w:rPr>
        <w:t>force</w:t>
      </w:r>
      <w:r w:rsidR="0039110E">
        <w:rPr>
          <w:rFonts w:ascii="Times New Roman" w:hAnsi="Times New Roman"/>
          <w:sz w:val="28"/>
          <w:szCs w:val="28"/>
          <w:lang w:val="en-US"/>
        </w:rPr>
        <w:t>” is</w:t>
      </w:r>
      <w:r w:rsidR="00ED2FA2">
        <w:rPr>
          <w:rFonts w:ascii="Times New Roman" w:hAnsi="Times New Roman"/>
          <w:sz w:val="28"/>
          <w:szCs w:val="28"/>
          <w:lang w:val="en-US"/>
        </w:rPr>
        <w:t xml:space="preserve"> </w:t>
      </w:r>
      <m:oMath>
        <m:r>
          <w:rPr>
            <w:rFonts w:ascii="Cambria Math" w:hAnsi="Cambria Math"/>
            <w:sz w:val="28"/>
            <w:szCs w:val="28"/>
            <w:lang w:val="en-US"/>
          </w:rPr>
          <m:t>F</m:t>
        </m:r>
      </m:oMath>
      <w:r w:rsidR="0039110E">
        <w:rPr>
          <w:rFonts w:ascii="Times New Roman" w:hAnsi="Times New Roman"/>
          <w:sz w:val="28"/>
          <w:szCs w:val="28"/>
          <w:lang w:val="en-US"/>
        </w:rPr>
        <w:t>, “</w:t>
      </w:r>
      <w:r w:rsidR="0039110E" w:rsidRPr="00ED2FA2">
        <w:rPr>
          <w:rFonts w:ascii="Times New Roman" w:hAnsi="Times New Roman"/>
          <w:i/>
          <w:iCs/>
          <w:sz w:val="28"/>
          <w:szCs w:val="28"/>
          <w:lang w:val="en-US"/>
        </w:rPr>
        <w:t>mass</w:t>
      </w:r>
      <w:r w:rsidR="0039110E">
        <w:rPr>
          <w:rFonts w:ascii="Times New Roman" w:hAnsi="Times New Roman"/>
          <w:sz w:val="28"/>
          <w:szCs w:val="28"/>
          <w:lang w:val="en-US"/>
        </w:rPr>
        <w:t xml:space="preserve">” is </w:t>
      </w:r>
      <m:oMath>
        <m:r>
          <w:rPr>
            <w:rFonts w:ascii="Cambria Math" w:hAnsi="Cambria Math"/>
            <w:sz w:val="28"/>
            <w:szCs w:val="28"/>
            <w:lang w:val="en-US"/>
          </w:rPr>
          <m:t>m</m:t>
        </m:r>
      </m:oMath>
      <w:r w:rsidRPr="73F08848">
        <w:rPr>
          <w:rFonts w:ascii="Times New Roman" w:hAnsi="Times New Roman"/>
          <w:sz w:val="28"/>
          <w:szCs w:val="28"/>
          <w:lang w:val="en-US"/>
        </w:rPr>
        <w:t>, etc.).</w:t>
      </w:r>
    </w:p>
    <w:p w14:paraId="78E0AC3C" w14:textId="5EF6D617" w:rsidR="00FB2992" w:rsidRDefault="0039110E" w:rsidP="00FB2992">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t>A special technique for determining the symbol should be applied to convert a single QUANTITY into a given value</w:t>
      </w:r>
      <w:r w:rsidR="00FB2992" w:rsidRPr="73F08848">
        <w:rPr>
          <w:rFonts w:ascii="Times New Roman" w:hAnsi="Times New Roman"/>
          <w:sz w:val="28"/>
          <w:szCs w:val="28"/>
          <w:lang w:val="en-US"/>
        </w:rPr>
        <w:t xml:space="preserve">. </w:t>
      </w:r>
      <w:r w:rsidR="00FB2992">
        <w:rPr>
          <w:rFonts w:ascii="Times New Roman" w:hAnsi="Times New Roman"/>
          <w:sz w:val="28"/>
          <w:szCs w:val="28"/>
          <w:lang w:val="en-US"/>
        </w:rPr>
        <w:t xml:space="preserve">We have found that looking at the unit of a quantity can infer the variable. </w:t>
      </w:r>
      <w:r w:rsidR="00FB2992" w:rsidRPr="73F08848">
        <w:rPr>
          <w:rFonts w:ascii="Times New Roman" w:hAnsi="Times New Roman"/>
          <w:sz w:val="28"/>
          <w:szCs w:val="28"/>
          <w:lang w:val="en-US"/>
        </w:rPr>
        <w:t xml:space="preserve">If the unit is one English word, </w:t>
      </w:r>
      <w:r w:rsidR="00FB2992">
        <w:rPr>
          <w:rFonts w:ascii="Times New Roman" w:hAnsi="Times New Roman"/>
          <w:sz w:val="28"/>
          <w:szCs w:val="28"/>
          <w:lang w:val="en-US"/>
        </w:rPr>
        <w:t xml:space="preserve">the program </w:t>
      </w:r>
      <w:r w:rsidR="00FB2992" w:rsidRPr="73F08848">
        <w:rPr>
          <w:rFonts w:ascii="Times New Roman" w:hAnsi="Times New Roman"/>
          <w:sz w:val="28"/>
          <w:szCs w:val="28"/>
          <w:lang w:val="en-US"/>
        </w:rPr>
        <w:t>use</w:t>
      </w:r>
      <w:r w:rsidR="00FB2992">
        <w:rPr>
          <w:rFonts w:ascii="Times New Roman" w:hAnsi="Times New Roman"/>
          <w:sz w:val="28"/>
          <w:szCs w:val="28"/>
          <w:lang w:val="en-US"/>
        </w:rPr>
        <w:t>s</w:t>
      </w:r>
      <w:r w:rsidR="00FB2992" w:rsidRPr="73F08848">
        <w:rPr>
          <w:rFonts w:ascii="Times New Roman" w:hAnsi="Times New Roman"/>
          <w:sz w:val="28"/>
          <w:szCs w:val="28"/>
          <w:lang w:val="en-US"/>
        </w:rPr>
        <w:t xml:space="preserve"> a hard-coded map data structure (e.g.</w:t>
      </w:r>
      <w:r>
        <w:rPr>
          <w:rFonts w:ascii="Times New Roman" w:hAnsi="Times New Roman"/>
          <w:sz w:val="28"/>
          <w:szCs w:val="28"/>
          <w:lang w:val="en-US"/>
        </w:rPr>
        <w:t xml:space="preserve">, “meters” is </w:t>
      </w:r>
      <m:oMath>
        <m:r>
          <w:rPr>
            <w:rFonts w:ascii="Cambria Math" w:hAnsi="Cambria Math"/>
            <w:sz w:val="28"/>
            <w:szCs w:val="28"/>
            <w:lang w:val="en-US"/>
          </w:rPr>
          <m:t>S</m:t>
        </m:r>
      </m:oMath>
      <w:r>
        <w:rPr>
          <w:rFonts w:ascii="Times New Roman" w:hAnsi="Times New Roman"/>
          <w:sz w:val="28"/>
          <w:szCs w:val="28"/>
          <w:lang w:val="en-US"/>
        </w:rPr>
        <w:t xml:space="preserve">, “seconds” is </w:t>
      </w:r>
      <m:oMath>
        <m:r>
          <w:rPr>
            <w:rFonts w:ascii="Cambria Math" w:hAnsi="Cambria Math"/>
            <w:sz w:val="28"/>
            <w:szCs w:val="28"/>
            <w:lang w:val="en-US"/>
          </w:rPr>
          <m:t>t</m:t>
        </m:r>
      </m:oMath>
      <w:r>
        <w:rPr>
          <w:rFonts w:ascii="Times New Roman" w:hAnsi="Times New Roman"/>
          <w:sz w:val="28"/>
          <w:szCs w:val="28"/>
          <w:lang w:val="en-US"/>
        </w:rPr>
        <w:t>,</w:t>
      </w:r>
      <w:r w:rsidR="00FB2992" w:rsidRPr="73F08848">
        <w:rPr>
          <w:rFonts w:ascii="Times New Roman" w:hAnsi="Times New Roman"/>
          <w:sz w:val="28"/>
          <w:szCs w:val="28"/>
          <w:lang w:val="en-US"/>
        </w:rPr>
        <w:t xml:space="preserve"> etc.). </w:t>
      </w:r>
    </w:p>
    <w:p w14:paraId="5E3C7534" w14:textId="296E3DB5" w:rsidR="00FB2992" w:rsidRDefault="00FB2992" w:rsidP="00FB2992">
      <w:pPr>
        <w:pStyle w:val="NoSpacing"/>
        <w:widowControl w:val="0"/>
        <w:ind w:firstLine="709"/>
        <w:jc w:val="both"/>
        <w:rPr>
          <w:rFonts w:ascii="Times New Roman" w:hAnsi="Times New Roman"/>
          <w:sz w:val="28"/>
          <w:szCs w:val="28"/>
          <w:lang w:val="en-US"/>
        </w:rPr>
      </w:pPr>
      <w:r w:rsidRPr="73F08848">
        <w:rPr>
          <w:rFonts w:ascii="Times New Roman" w:hAnsi="Times New Roman"/>
          <w:sz w:val="28"/>
          <w:szCs w:val="28"/>
          <w:lang w:val="en-US"/>
        </w:rPr>
        <w:t xml:space="preserve">The conversion of compound units and units with modifiers is tricky. </w:t>
      </w:r>
      <w:r>
        <w:rPr>
          <w:rFonts w:ascii="Times New Roman" w:hAnsi="Times New Roman"/>
          <w:sz w:val="28"/>
          <w:szCs w:val="28"/>
          <w:lang w:val="en-US"/>
        </w:rPr>
        <w:t>However,</w:t>
      </w:r>
      <w:r w:rsidRPr="73F08848">
        <w:rPr>
          <w:rFonts w:ascii="Times New Roman" w:hAnsi="Times New Roman"/>
          <w:sz w:val="28"/>
          <w:szCs w:val="28"/>
          <w:lang w:val="en-US"/>
        </w:rPr>
        <w:t xml:space="preserve"> we noticed that compound units resemble a </w:t>
      </w:r>
      <w:r>
        <w:rPr>
          <w:rFonts w:ascii="Times New Roman" w:hAnsi="Times New Roman"/>
          <w:sz w:val="28"/>
          <w:szCs w:val="28"/>
          <w:lang w:val="en-US"/>
        </w:rPr>
        <w:t xml:space="preserve">physical </w:t>
      </w:r>
      <w:r w:rsidRPr="73F08848">
        <w:rPr>
          <w:rFonts w:ascii="Times New Roman" w:hAnsi="Times New Roman"/>
          <w:sz w:val="28"/>
          <w:szCs w:val="28"/>
          <w:lang w:val="en-US"/>
        </w:rPr>
        <w:t>formula</w:t>
      </w:r>
      <w:r>
        <w:rPr>
          <w:rFonts w:ascii="Times New Roman" w:hAnsi="Times New Roman"/>
          <w:sz w:val="28"/>
          <w:szCs w:val="28"/>
          <w:lang w:val="en-US"/>
        </w:rPr>
        <w:t xml:space="preserve"> (e.g.</w:t>
      </w:r>
      <w:r w:rsidR="00682FE3">
        <w:rPr>
          <w:rFonts w:ascii="Times New Roman" w:hAnsi="Times New Roman"/>
          <w:sz w:val="28"/>
          <w:szCs w:val="28"/>
          <w:lang w:val="en-US"/>
        </w:rPr>
        <w:t>,</w:t>
      </w:r>
      <w:r>
        <w:rPr>
          <w:rFonts w:ascii="Times New Roman" w:hAnsi="Times New Roman"/>
          <w:sz w:val="28"/>
          <w:szCs w:val="28"/>
          <w:lang w:val="en-US"/>
        </w:rPr>
        <w:t xml:space="preserve"> </w:t>
      </w:r>
      <w:r w:rsidRPr="73F08848">
        <w:rPr>
          <w:rFonts w:ascii="Times New Roman" w:hAnsi="Times New Roman"/>
          <w:sz w:val="28"/>
          <w:szCs w:val="28"/>
          <w:lang w:val="en-US"/>
        </w:rPr>
        <w:t>“</w:t>
      </w:r>
      <w:r w:rsidRPr="006942EC">
        <w:rPr>
          <w:rFonts w:ascii="Times New Roman" w:hAnsi="Times New Roman"/>
          <w:i/>
          <w:iCs/>
          <w:sz w:val="28"/>
          <w:szCs w:val="28"/>
          <w:lang w:val="en-US"/>
        </w:rPr>
        <w:t>meters per second</w:t>
      </w:r>
      <w:r w:rsidRPr="73F08848">
        <w:rPr>
          <w:rFonts w:ascii="Times New Roman" w:hAnsi="Times New Roman"/>
          <w:sz w:val="28"/>
          <w:szCs w:val="28"/>
          <w:lang w:val="en-US"/>
        </w:rPr>
        <w:t>”</w:t>
      </w:r>
      <w:r>
        <w:rPr>
          <w:rFonts w:ascii="Times New Roman" w:hAnsi="Times New Roman"/>
          <w:sz w:val="28"/>
          <w:szCs w:val="28"/>
          <w:lang w:val="en-US"/>
        </w:rPr>
        <w:t xml:space="preserve"> </w:t>
      </w:r>
      <w:r w:rsidR="00782250">
        <w:rPr>
          <w:rFonts w:ascii="Times New Roman" w:hAnsi="Times New Roman"/>
          <w:sz w:val="28"/>
          <w:szCs w:val="28"/>
          <w:lang w:val="en-US"/>
        </w:rPr>
        <w:t>corresponds to</w:t>
      </w:r>
      <w:r>
        <w:rPr>
          <w:rFonts w:ascii="Times New Roman" w:hAnsi="Times New Roman"/>
          <w:sz w:val="28"/>
          <w:szCs w:val="28"/>
          <w:lang w:val="en-US"/>
        </w:rPr>
        <w:t xml:space="preserve"> </w:t>
      </w:r>
      <m:oMath>
        <m:r>
          <w:rPr>
            <w:rFonts w:ascii="Cambria Math" w:hAnsi="Cambria Math"/>
            <w:sz w:val="28"/>
            <w:szCs w:val="28"/>
            <w:lang w:val="en-US"/>
          </w:rPr>
          <m:t>v=</m:t>
        </m:r>
        <m:f>
          <m:fPr>
            <m:ctrlPr>
              <w:rPr>
                <w:rFonts w:ascii="Cambria Math" w:hAnsi="Cambria Math"/>
                <w:i/>
                <w:sz w:val="28"/>
                <w:szCs w:val="28"/>
                <w:lang w:val="en-US"/>
              </w:rPr>
            </m:ctrlPr>
          </m:fPr>
          <m:num>
            <m:r>
              <w:rPr>
                <w:rFonts w:ascii="Cambria Math" w:hAnsi="Cambria Math"/>
                <w:sz w:val="28"/>
                <w:szCs w:val="28"/>
                <w:lang w:val="en-US"/>
              </w:rPr>
              <m:t>S</m:t>
            </m:r>
          </m:num>
          <m:den>
            <m:r>
              <w:rPr>
                <w:rFonts w:ascii="Cambria Math" w:hAnsi="Cambria Math"/>
                <w:sz w:val="28"/>
                <w:szCs w:val="28"/>
                <w:lang w:val="en-US"/>
              </w:rPr>
              <m:t>t</m:t>
            </m:r>
          </m:den>
        </m:f>
      </m:oMath>
      <w:r>
        <w:rPr>
          <w:rFonts w:ascii="Times New Roman" w:hAnsi="Times New Roman"/>
          <w:sz w:val="28"/>
          <w:szCs w:val="28"/>
          <w:lang w:val="en-US"/>
        </w:rPr>
        <w:t>, etc.)</w:t>
      </w:r>
      <w:r w:rsidRPr="73F08848">
        <w:rPr>
          <w:rFonts w:ascii="Times New Roman" w:hAnsi="Times New Roman"/>
          <w:sz w:val="28"/>
          <w:szCs w:val="28"/>
          <w:lang w:val="en-US"/>
        </w:rPr>
        <w:t>. So</w:t>
      </w:r>
      <w:r w:rsidR="00C610E7">
        <w:rPr>
          <w:rFonts w:ascii="Times New Roman" w:hAnsi="Times New Roman"/>
          <w:sz w:val="28"/>
          <w:szCs w:val="28"/>
          <w:lang w:val="en-US"/>
        </w:rPr>
        <w:t xml:space="preserve">, the program will first </w:t>
      </w:r>
      <w:r w:rsidRPr="73F08848">
        <w:rPr>
          <w:rFonts w:ascii="Times New Roman" w:hAnsi="Times New Roman"/>
          <w:sz w:val="28"/>
          <w:szCs w:val="28"/>
          <w:lang w:val="en-US"/>
        </w:rPr>
        <w:t xml:space="preserve">convert all one-word units in the compound unit to the symbols. </w:t>
      </w:r>
      <w:r>
        <w:rPr>
          <w:rFonts w:ascii="Times New Roman" w:hAnsi="Times New Roman"/>
          <w:sz w:val="28"/>
          <w:szCs w:val="28"/>
          <w:lang w:val="en-US"/>
        </w:rPr>
        <w:t xml:space="preserve">Then, if the expression is not a single unit, the program </w:t>
      </w:r>
      <w:r w:rsidRPr="73F08848">
        <w:rPr>
          <w:rFonts w:ascii="Times New Roman" w:hAnsi="Times New Roman"/>
          <w:sz w:val="28"/>
          <w:szCs w:val="28"/>
          <w:lang w:val="en-US"/>
        </w:rPr>
        <w:t>will search the list of formulas for a formula, the right-hand side of which is identical to the result expression.</w:t>
      </w:r>
    </w:p>
    <w:p w14:paraId="50692C06" w14:textId="77777777" w:rsidR="6F214F91" w:rsidRPr="00737E49" w:rsidRDefault="4C2245D9" w:rsidP="00FB2992">
      <w:pPr>
        <w:pStyle w:val="NoSpacing"/>
        <w:widowControl w:val="0"/>
        <w:ind w:firstLine="709"/>
        <w:jc w:val="both"/>
        <w:rPr>
          <w:rFonts w:ascii="Times New Roman" w:hAnsi="Times New Roman"/>
          <w:sz w:val="28"/>
          <w:szCs w:val="28"/>
          <w:lang w:val="en-GB"/>
        </w:rPr>
      </w:pPr>
      <w:r w:rsidRPr="00737E49">
        <w:rPr>
          <w:rFonts w:ascii="Times New Roman" w:hAnsi="Times New Roman"/>
          <w:color w:val="000000" w:themeColor="text1"/>
          <w:sz w:val="28"/>
          <w:szCs w:val="28"/>
          <w:lang w:val="en-GB"/>
        </w:rPr>
        <w:t xml:space="preserve">The whole process described above ended up being so powerful that </w:t>
      </w:r>
      <w:r w:rsidR="4313B2F2" w:rsidRPr="00737E49">
        <w:rPr>
          <w:rFonts w:ascii="Times New Roman" w:hAnsi="Times New Roman"/>
          <w:color w:val="000000" w:themeColor="text1"/>
          <w:sz w:val="28"/>
          <w:szCs w:val="28"/>
          <w:lang w:val="en-GB"/>
        </w:rPr>
        <w:t>th</w:t>
      </w:r>
      <w:r w:rsidRPr="00737E49">
        <w:rPr>
          <w:rFonts w:ascii="Times New Roman" w:hAnsi="Times New Roman"/>
          <w:color w:val="000000" w:themeColor="text1"/>
          <w:sz w:val="28"/>
          <w:szCs w:val="28"/>
          <w:lang w:val="en-GB"/>
        </w:rPr>
        <w:t xml:space="preserve">e </w:t>
      </w:r>
      <w:r w:rsidR="4313B2F2" w:rsidRPr="00737E49">
        <w:rPr>
          <w:rFonts w:ascii="Times New Roman" w:hAnsi="Times New Roman"/>
          <w:color w:val="000000" w:themeColor="text1"/>
          <w:sz w:val="28"/>
          <w:szCs w:val="28"/>
          <w:lang w:val="en-GB"/>
        </w:rPr>
        <w:t xml:space="preserve">program </w:t>
      </w:r>
      <w:r w:rsidRPr="00737E49">
        <w:rPr>
          <w:rFonts w:ascii="Times New Roman" w:hAnsi="Times New Roman"/>
          <w:color w:val="000000" w:themeColor="text1"/>
          <w:sz w:val="28"/>
          <w:szCs w:val="28"/>
          <w:lang w:val="en-GB"/>
        </w:rPr>
        <w:t xml:space="preserve">will use it </w:t>
      </w:r>
      <w:r w:rsidR="15D2408D" w:rsidRPr="00737E49">
        <w:rPr>
          <w:rFonts w:ascii="Times New Roman" w:hAnsi="Times New Roman"/>
          <w:color w:val="000000" w:themeColor="text1"/>
          <w:sz w:val="28"/>
          <w:szCs w:val="28"/>
          <w:lang w:val="en-GB"/>
        </w:rPr>
        <w:t>while presenting</w:t>
      </w:r>
      <w:r w:rsidR="7013E04E" w:rsidRPr="00737E49">
        <w:rPr>
          <w:rFonts w:ascii="Times New Roman" w:hAnsi="Times New Roman"/>
          <w:color w:val="000000" w:themeColor="text1"/>
          <w:sz w:val="28"/>
          <w:szCs w:val="28"/>
          <w:lang w:val="en-GB"/>
        </w:rPr>
        <w:t xml:space="preserve"> the output of value comparison and conversion problems.</w:t>
      </w:r>
    </w:p>
    <w:p w14:paraId="6DCABDBD" w14:textId="21A7ABDC" w:rsidR="00FB2992" w:rsidRDefault="00FB2992" w:rsidP="00FB2992">
      <w:pPr>
        <w:pStyle w:val="NoSpacing"/>
        <w:widowControl w:val="0"/>
        <w:ind w:firstLine="709"/>
        <w:jc w:val="both"/>
        <w:rPr>
          <w:rFonts w:ascii="Times New Roman" w:hAnsi="Times New Roman"/>
          <w:sz w:val="28"/>
          <w:szCs w:val="28"/>
          <w:lang w:val="en-US"/>
        </w:rPr>
      </w:pPr>
      <w:r w:rsidRPr="00737E49">
        <w:rPr>
          <w:rFonts w:ascii="Times New Roman" w:hAnsi="Times New Roman"/>
          <w:sz w:val="28"/>
          <w:szCs w:val="28"/>
          <w:lang w:val="en-GB"/>
        </w:rPr>
        <w:t>Unknown values are encoded either as a pair of UNKNOWN_QUESTION and</w:t>
      </w:r>
      <w:r w:rsidRPr="73F08848">
        <w:rPr>
          <w:rFonts w:ascii="Times New Roman" w:hAnsi="Times New Roman"/>
          <w:sz w:val="28"/>
          <w:szCs w:val="28"/>
          <w:lang w:val="en-US"/>
        </w:rPr>
        <w:t xml:space="preserve"> TERM</w:t>
      </w:r>
      <w:r>
        <w:rPr>
          <w:rFonts w:ascii="Times New Roman" w:hAnsi="Times New Roman"/>
          <w:sz w:val="28"/>
          <w:szCs w:val="28"/>
          <w:lang w:val="en-US"/>
        </w:rPr>
        <w:t xml:space="preserve"> or as a single UNKNOWN_HOW_QUESTION. For the first variant, it is sufficient to convert the TERM into a variable, and for the second variant, we use a hard-coded map data structure (e.g.</w:t>
      </w:r>
      <w:r w:rsidR="0071036E">
        <w:rPr>
          <w:rFonts w:ascii="Times New Roman" w:hAnsi="Times New Roman"/>
          <w:sz w:val="28"/>
          <w:szCs w:val="28"/>
          <w:lang w:val="en-US"/>
        </w:rPr>
        <w:t>,</w:t>
      </w:r>
      <w:r>
        <w:rPr>
          <w:rFonts w:ascii="Times New Roman" w:hAnsi="Times New Roman"/>
          <w:sz w:val="28"/>
          <w:szCs w:val="28"/>
          <w:lang w:val="en-US"/>
        </w:rPr>
        <w:t xml:space="preserve"> “</w:t>
      </w:r>
      <w:r w:rsidRPr="009258B8">
        <w:rPr>
          <w:rFonts w:ascii="Times New Roman" w:hAnsi="Times New Roman"/>
          <w:i/>
          <w:iCs/>
          <w:sz w:val="28"/>
          <w:szCs w:val="28"/>
          <w:lang w:val="en-US"/>
        </w:rPr>
        <w:t>how far</w:t>
      </w:r>
      <w:r>
        <w:rPr>
          <w:rFonts w:ascii="Times New Roman" w:hAnsi="Times New Roman"/>
          <w:sz w:val="28"/>
          <w:szCs w:val="28"/>
          <w:lang w:val="en-US"/>
        </w:rPr>
        <w:t xml:space="preserve">” is </w:t>
      </w:r>
      <m:oMath>
        <m:r>
          <w:rPr>
            <w:rFonts w:ascii="Cambria Math" w:hAnsi="Cambria Math"/>
            <w:sz w:val="28"/>
            <w:szCs w:val="28"/>
            <w:lang w:val="en-US"/>
          </w:rPr>
          <m:t>S</m:t>
        </m:r>
      </m:oMath>
      <w:r>
        <w:rPr>
          <w:rFonts w:ascii="Times New Roman" w:hAnsi="Times New Roman"/>
          <w:sz w:val="28"/>
          <w:szCs w:val="28"/>
          <w:lang w:val="en-US"/>
        </w:rPr>
        <w:t>, “</w:t>
      </w:r>
      <w:r w:rsidRPr="008E3EB0">
        <w:rPr>
          <w:rFonts w:ascii="Times New Roman" w:hAnsi="Times New Roman"/>
          <w:i/>
          <w:iCs/>
          <w:sz w:val="28"/>
          <w:szCs w:val="28"/>
          <w:lang w:val="en-US"/>
        </w:rPr>
        <w:t>how fast</w:t>
      </w:r>
      <w:r>
        <w:rPr>
          <w:rFonts w:ascii="Times New Roman" w:hAnsi="Times New Roman"/>
          <w:sz w:val="28"/>
          <w:szCs w:val="28"/>
          <w:lang w:val="en-US"/>
        </w:rPr>
        <w:t xml:space="preserve">” is </w:t>
      </w:r>
      <m:oMath>
        <m:r>
          <w:rPr>
            <w:rFonts w:ascii="Cambria Math" w:hAnsi="Cambria Math"/>
            <w:sz w:val="28"/>
            <w:szCs w:val="28"/>
            <w:lang w:val="en-US"/>
          </w:rPr>
          <m:t>υ</m:t>
        </m:r>
      </m:oMath>
      <w:r>
        <w:rPr>
          <w:rFonts w:ascii="Times New Roman" w:hAnsi="Times New Roman"/>
          <w:sz w:val="28"/>
          <w:szCs w:val="28"/>
          <w:lang w:val="en-US"/>
        </w:rPr>
        <w:t>, etc.).</w:t>
      </w:r>
    </w:p>
    <w:p w14:paraId="15DDFA84" w14:textId="17A62F71" w:rsidR="00FB2992" w:rsidRPr="004C37BA" w:rsidRDefault="00FB2992" w:rsidP="00FB2992">
      <w:pPr>
        <w:widowControl w:val="0"/>
        <w:spacing w:after="0" w:line="240" w:lineRule="auto"/>
        <w:ind w:firstLine="70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Value changes are encoded as a pair of TERM and POS_CHANGE or </w:t>
      </w:r>
      <w:r w:rsidR="000A1EEF">
        <w:rPr>
          <w:rFonts w:ascii="Times New Roman" w:hAnsi="Times New Roman" w:cs="Times New Roman"/>
          <w:color w:val="000000" w:themeColor="text1"/>
          <w:sz w:val="28"/>
          <w:szCs w:val="28"/>
        </w:rPr>
        <w:t xml:space="preserve">TERM </w:t>
      </w:r>
      <w:r w:rsidR="000A1EEF">
        <w:rPr>
          <w:rFonts w:ascii="Times New Roman" w:hAnsi="Times New Roman" w:cs="Times New Roman"/>
          <w:color w:val="000000" w:themeColor="text1"/>
          <w:sz w:val="28"/>
          <w:szCs w:val="28"/>
        </w:rPr>
        <w:lastRenderedPageBreak/>
        <w:t xml:space="preserve">and </w:t>
      </w:r>
      <w:r>
        <w:rPr>
          <w:rFonts w:ascii="Times New Roman" w:hAnsi="Times New Roman" w:cs="Times New Roman"/>
          <w:color w:val="000000" w:themeColor="text1"/>
          <w:sz w:val="28"/>
          <w:szCs w:val="28"/>
        </w:rPr>
        <w:t xml:space="preserve">NEG_CHANGE. </w:t>
      </w:r>
      <w:r w:rsidRPr="73F08848">
        <w:rPr>
          <w:rFonts w:ascii="Times New Roman" w:hAnsi="Times New Roman"/>
          <w:sz w:val="28"/>
          <w:szCs w:val="28"/>
        </w:rPr>
        <w:t xml:space="preserve">To convert </w:t>
      </w:r>
      <w:r>
        <w:rPr>
          <w:rFonts w:ascii="Times New Roman" w:hAnsi="Times New Roman"/>
          <w:sz w:val="28"/>
          <w:szCs w:val="28"/>
        </w:rPr>
        <w:t>th</w:t>
      </w:r>
      <w:r w:rsidR="00802E3E">
        <w:rPr>
          <w:rFonts w:ascii="Times New Roman" w:hAnsi="Times New Roman"/>
          <w:sz w:val="28"/>
          <w:szCs w:val="28"/>
        </w:rPr>
        <w:t>ese</w:t>
      </w:r>
      <w:r>
        <w:rPr>
          <w:rFonts w:ascii="Times New Roman" w:hAnsi="Times New Roman"/>
          <w:sz w:val="28"/>
          <w:szCs w:val="28"/>
        </w:rPr>
        <w:t xml:space="preserve"> pair</w:t>
      </w:r>
      <w:r w:rsidR="00802E3E">
        <w:rPr>
          <w:rFonts w:ascii="Times New Roman" w:hAnsi="Times New Roman"/>
          <w:sz w:val="28"/>
          <w:szCs w:val="28"/>
        </w:rPr>
        <w:t>s</w:t>
      </w:r>
      <w:r>
        <w:rPr>
          <w:rFonts w:ascii="Times New Roman" w:hAnsi="Times New Roman"/>
          <w:sz w:val="28"/>
          <w:szCs w:val="28"/>
        </w:rPr>
        <w:t xml:space="preserve"> </w:t>
      </w:r>
      <w:r w:rsidRPr="73F08848">
        <w:rPr>
          <w:rFonts w:ascii="Times New Roman" w:hAnsi="Times New Roman"/>
          <w:sz w:val="28"/>
          <w:szCs w:val="28"/>
        </w:rPr>
        <w:t>into a variable change, the program should infer the variable by the TERM entity and determine the factor of the variable change. According to our NER rules</w:t>
      </w:r>
      <w:r w:rsidR="00C610E7">
        <w:rPr>
          <w:rFonts w:ascii="Times New Roman" w:hAnsi="Times New Roman"/>
          <w:sz w:val="28"/>
          <w:szCs w:val="28"/>
        </w:rPr>
        <w:t>,</w:t>
      </w:r>
      <w:r w:rsidRPr="73F08848">
        <w:rPr>
          <w:rFonts w:ascii="Times New Roman" w:hAnsi="Times New Roman"/>
          <w:sz w:val="28"/>
          <w:szCs w:val="28"/>
        </w:rPr>
        <w:t xml:space="preserve"> the factor number comes at the end of the POS_CHANGE and NEG_CHANGE. So, it is enough to parse the last token in the span. If the entity is NEG_CHANGE, the parser </w:t>
      </w:r>
      <w:r w:rsidR="00B86339">
        <w:rPr>
          <w:rFonts w:ascii="Times New Roman" w:hAnsi="Times New Roman"/>
          <w:sz w:val="28"/>
          <w:szCs w:val="28"/>
        </w:rPr>
        <w:t>should also take the number's reciprocal</w:t>
      </w:r>
      <w:r w:rsidRPr="73F08848">
        <w:rPr>
          <w:rFonts w:ascii="Times New Roman" w:hAnsi="Times New Roman"/>
          <w:sz w:val="28"/>
          <w:szCs w:val="28"/>
        </w:rPr>
        <w:t>.</w:t>
      </w:r>
    </w:p>
    <w:p w14:paraId="7FE0615B" w14:textId="0CC6A138" w:rsidR="00FB2992" w:rsidRDefault="00FB2992" w:rsidP="00FB2992">
      <w:pPr>
        <w:widowControl w:val="0"/>
        <w:spacing w:after="0" w:line="240" w:lineRule="auto"/>
        <w:ind w:firstLine="70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value under change is encoded as a pair of TERM and CHANGE_WORD</w:t>
      </w:r>
      <w:r w:rsidR="00173A59">
        <w:rPr>
          <w:rFonts w:ascii="Times New Roman" w:hAnsi="Times New Roman" w:cs="Times New Roman"/>
          <w:color w:val="000000" w:themeColor="text1"/>
          <w:sz w:val="28"/>
          <w:szCs w:val="28"/>
        </w:rPr>
        <w:t xml:space="preserve">. It </w:t>
      </w:r>
      <w:r>
        <w:rPr>
          <w:rFonts w:ascii="Times New Roman" w:hAnsi="Times New Roman" w:cs="Times New Roman"/>
          <w:color w:val="000000" w:themeColor="text1"/>
          <w:sz w:val="28"/>
          <w:szCs w:val="28"/>
        </w:rPr>
        <w:t>is enough to infer the variable from the TERM entity.</w:t>
      </w:r>
    </w:p>
    <w:p w14:paraId="5E03E43B" w14:textId="77777777" w:rsidR="00FB2992" w:rsidRDefault="00FB2992" w:rsidP="00FB2992">
      <w:pPr>
        <w:widowControl w:val="0"/>
        <w:spacing w:after="0" w:line="240" w:lineRule="auto"/>
        <w:ind w:firstLine="706"/>
        <w:rPr>
          <w:rFonts w:ascii="Times New Roman" w:hAnsi="Times New Roman" w:cs="Times New Roman"/>
          <w:color w:val="000000" w:themeColor="text1"/>
          <w:sz w:val="28"/>
          <w:szCs w:val="28"/>
        </w:rPr>
      </w:pPr>
    </w:p>
    <w:p w14:paraId="56579528" w14:textId="2B1024D8" w:rsidR="00FB2992" w:rsidRPr="00A951F2" w:rsidRDefault="00FB2992" w:rsidP="00921543">
      <w:pPr>
        <w:widowControl w:val="0"/>
        <w:spacing w:after="0" w:line="240" w:lineRule="auto"/>
        <w:ind w:firstLine="709"/>
        <w:rPr>
          <w:rFonts w:ascii="Times New Roman" w:hAnsi="Times New Roman" w:cs="Times New Roman"/>
          <w:b/>
          <w:bCs/>
          <w:color w:val="000000" w:themeColor="text1"/>
          <w:sz w:val="28"/>
          <w:szCs w:val="28"/>
        </w:rPr>
      </w:pPr>
      <w:r w:rsidRPr="00A951F2">
        <w:rPr>
          <w:rFonts w:ascii="Times New Roman" w:hAnsi="Times New Roman" w:cs="Times New Roman"/>
          <w:b/>
          <w:bCs/>
          <w:color w:val="000000" w:themeColor="text1"/>
          <w:sz w:val="28"/>
          <w:szCs w:val="28"/>
        </w:rPr>
        <w:t xml:space="preserve">4.5. </w:t>
      </w:r>
      <w:r>
        <w:rPr>
          <w:rFonts w:ascii="Times New Roman" w:hAnsi="Times New Roman" w:cs="Times New Roman"/>
          <w:b/>
          <w:bCs/>
          <w:color w:val="000000" w:themeColor="text1"/>
          <w:sz w:val="28"/>
          <w:szCs w:val="28"/>
        </w:rPr>
        <w:t>Problem-solving</w:t>
      </w:r>
    </w:p>
    <w:p w14:paraId="790204AE" w14:textId="51FD56AB" w:rsidR="00FB2992" w:rsidRDefault="00FB2992" w:rsidP="00921543">
      <w:pPr>
        <w:widowControl w:val="0"/>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Solving value conversion and comparison problems is trivial, and it is a primitive operation in the SymPy library, so we will not describe th</w:t>
      </w:r>
      <w:r w:rsidR="00C03A6B">
        <w:rPr>
          <w:rFonts w:ascii="Times New Roman" w:hAnsi="Times New Roman" w:cs="Times New Roman"/>
          <w:color w:val="000000" w:themeColor="text1"/>
          <w:sz w:val="28"/>
          <w:szCs w:val="28"/>
        </w:rPr>
        <w:t>e</w:t>
      </w:r>
      <w:r>
        <w:rPr>
          <w:rFonts w:ascii="Times New Roman" w:hAnsi="Times New Roman" w:cs="Times New Roman"/>
          <w:color w:val="000000" w:themeColor="text1"/>
          <w:sz w:val="28"/>
          <w:szCs w:val="28"/>
        </w:rPr>
        <w:t xml:space="preserve">se processes. </w:t>
      </w:r>
      <w:r w:rsidR="00B86339">
        <w:rPr>
          <w:rFonts w:ascii="Times New Roman" w:hAnsi="Times New Roman" w:cs="Times New Roman"/>
          <w:color w:val="000000" w:themeColor="text1"/>
          <w:sz w:val="28"/>
          <w:szCs w:val="28"/>
        </w:rPr>
        <w:t>However,</w:t>
      </w:r>
      <w:r>
        <w:rPr>
          <w:rFonts w:ascii="Times New Roman" w:hAnsi="Times New Roman" w:cs="Times New Roman"/>
          <w:color w:val="000000" w:themeColor="text1"/>
          <w:sz w:val="28"/>
          <w:szCs w:val="28"/>
        </w:rPr>
        <w:t xml:space="preserve"> we note that for value comparison problems</w:t>
      </w:r>
      <w:r w:rsidR="00B8633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the program will convert the second value to the unit of the first value.</w:t>
      </w:r>
    </w:p>
    <w:p w14:paraId="5D7A8FA7" w14:textId="3712F4CE" w:rsidR="00FB2992" w:rsidRDefault="00FB2992" w:rsidP="00FB2992">
      <w:pPr>
        <w:widowControl w:val="0"/>
        <w:spacing w:after="0" w:line="240" w:lineRule="auto"/>
        <w:ind w:firstLine="706"/>
        <w:jc w:val="both"/>
        <w:rPr>
          <w:rFonts w:ascii="Times New Roman" w:hAnsi="Times New Roman" w:cs="Times New Roman"/>
          <w:color w:val="000000" w:themeColor="text1"/>
          <w:sz w:val="28"/>
          <w:szCs w:val="28"/>
        </w:rPr>
      </w:pPr>
      <w:r w:rsidRPr="73F08848">
        <w:rPr>
          <w:rFonts w:ascii="Times New Roman" w:hAnsi="Times New Roman" w:cs="Times New Roman"/>
          <w:color w:val="000000" w:themeColor="text1"/>
          <w:sz w:val="28"/>
          <w:szCs w:val="28"/>
        </w:rPr>
        <w:t xml:space="preserve">We define the solution to unknowns finding </w:t>
      </w:r>
      <w:r w:rsidR="00B86339">
        <w:rPr>
          <w:rFonts w:ascii="Times New Roman" w:hAnsi="Times New Roman" w:cs="Times New Roman"/>
          <w:color w:val="000000" w:themeColor="text1"/>
          <w:sz w:val="28"/>
          <w:szCs w:val="28"/>
        </w:rPr>
        <w:t>problems</w:t>
      </w:r>
      <w:r w:rsidRPr="73F08848">
        <w:rPr>
          <w:rFonts w:ascii="Times New Roman" w:hAnsi="Times New Roman" w:cs="Times New Roman"/>
          <w:color w:val="000000" w:themeColor="text1"/>
          <w:sz w:val="28"/>
          <w:szCs w:val="28"/>
        </w:rPr>
        <w:t xml:space="preserve"> </w:t>
      </w:r>
      <w:r w:rsidR="00B86339">
        <w:rPr>
          <w:rFonts w:ascii="Times New Roman" w:hAnsi="Times New Roman" w:cs="Times New Roman"/>
          <w:color w:val="000000" w:themeColor="text1"/>
          <w:sz w:val="28"/>
          <w:szCs w:val="28"/>
        </w:rPr>
        <w:t>as</w:t>
      </w:r>
      <w:r w:rsidRPr="73F08848">
        <w:rPr>
          <w:rFonts w:ascii="Times New Roman" w:hAnsi="Times New Roman" w:cs="Times New Roman"/>
          <w:color w:val="000000" w:themeColor="text1"/>
          <w:sz w:val="28"/>
          <w:szCs w:val="28"/>
        </w:rPr>
        <w:t xml:space="preserve"> a list of formulas. </w:t>
      </w:r>
      <w:r>
        <w:rPr>
          <w:rFonts w:ascii="Times New Roman" w:hAnsi="Times New Roman" w:cs="Times New Roman"/>
          <w:color w:val="000000" w:themeColor="text1"/>
          <w:sz w:val="28"/>
          <w:szCs w:val="28"/>
        </w:rPr>
        <w:t>This list resembles a plan of actions that the computer should perform.</w:t>
      </w:r>
      <w:r w:rsidRPr="00CE4BB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The calculation of the final answer is delegated to the output part of our program.</w:t>
      </w:r>
    </w:p>
    <w:p w14:paraId="41E5F107" w14:textId="2ECF30BD" w:rsidR="6F214F91" w:rsidRDefault="19359133" w:rsidP="73F08848">
      <w:pPr>
        <w:widowControl w:val="0"/>
        <w:spacing w:after="0" w:line="240" w:lineRule="auto"/>
        <w:ind w:firstLine="706"/>
        <w:jc w:val="both"/>
        <w:rPr>
          <w:rFonts w:ascii="Times New Roman" w:hAnsi="Times New Roman" w:cs="Times New Roman"/>
          <w:color w:val="000000" w:themeColor="text1"/>
          <w:sz w:val="28"/>
          <w:szCs w:val="28"/>
        </w:rPr>
      </w:pPr>
      <w:r w:rsidRPr="73F08848">
        <w:rPr>
          <w:rFonts w:ascii="Times New Roman" w:hAnsi="Times New Roman" w:cs="Times New Roman"/>
          <w:color w:val="000000" w:themeColor="text1"/>
          <w:sz w:val="28"/>
          <w:szCs w:val="28"/>
        </w:rPr>
        <w:t xml:space="preserve">The first attempt to solve an </w:t>
      </w:r>
      <w:r w:rsidR="00FB2992" w:rsidRPr="73F08848">
        <w:rPr>
          <w:rFonts w:ascii="Times New Roman" w:hAnsi="Times New Roman" w:cs="Times New Roman"/>
          <w:color w:val="000000" w:themeColor="text1"/>
          <w:sz w:val="28"/>
          <w:szCs w:val="28"/>
        </w:rPr>
        <w:t>unknown find</w:t>
      </w:r>
      <w:r w:rsidR="00FB2992">
        <w:rPr>
          <w:rFonts w:ascii="Times New Roman" w:hAnsi="Times New Roman" w:cs="Times New Roman"/>
          <w:color w:val="000000" w:themeColor="text1"/>
          <w:sz w:val="28"/>
          <w:szCs w:val="28"/>
        </w:rPr>
        <w:t>ing</w:t>
      </w:r>
      <w:r w:rsidR="00FB2992" w:rsidRPr="73F08848">
        <w:rPr>
          <w:rFonts w:ascii="Times New Roman" w:hAnsi="Times New Roman" w:cs="Times New Roman"/>
          <w:color w:val="000000" w:themeColor="text1"/>
          <w:sz w:val="28"/>
          <w:szCs w:val="28"/>
        </w:rPr>
        <w:t xml:space="preserve"> </w:t>
      </w:r>
      <w:r w:rsidR="00FB2992">
        <w:rPr>
          <w:rFonts w:ascii="Times New Roman" w:hAnsi="Times New Roman" w:cs="Times New Roman"/>
          <w:color w:val="000000" w:themeColor="text1"/>
          <w:sz w:val="28"/>
          <w:szCs w:val="28"/>
        </w:rPr>
        <w:t>problem</w:t>
      </w:r>
      <w:r w:rsidRPr="73F08848">
        <w:rPr>
          <w:rFonts w:ascii="Times New Roman" w:hAnsi="Times New Roman" w:cs="Times New Roman"/>
          <w:color w:val="000000" w:themeColor="text1"/>
          <w:sz w:val="28"/>
          <w:szCs w:val="28"/>
        </w:rPr>
        <w:t xml:space="preserve"> would be to use a search algorithm for each unknown variable </w:t>
      </w:r>
      <w:r w:rsidR="004C7854" w:rsidRPr="73F08848">
        <w:rPr>
          <w:rFonts w:ascii="Times New Roman" w:hAnsi="Times New Roman" w:cs="Times New Roman"/>
          <w:color w:val="000000" w:themeColor="text1"/>
          <w:sz w:val="28"/>
          <w:szCs w:val="28"/>
        </w:rPr>
        <w:t>to</w:t>
      </w:r>
      <w:r w:rsidRPr="73F08848">
        <w:rPr>
          <w:rFonts w:ascii="Times New Roman" w:hAnsi="Times New Roman" w:cs="Times New Roman"/>
          <w:color w:val="000000" w:themeColor="text1"/>
          <w:sz w:val="28"/>
          <w:szCs w:val="28"/>
        </w:rPr>
        <w:t xml:space="preserve"> find a formula</w:t>
      </w:r>
      <w:r w:rsidR="00B86339">
        <w:rPr>
          <w:rFonts w:ascii="Times New Roman" w:hAnsi="Times New Roman" w:cs="Times New Roman"/>
          <w:color w:val="000000" w:themeColor="text1"/>
          <w:sz w:val="28"/>
          <w:szCs w:val="28"/>
        </w:rPr>
        <w:t xml:space="preserve"> </w:t>
      </w:r>
      <w:r w:rsidRPr="002B7FCB">
        <w:rPr>
          <w:rFonts w:ascii="Times New Roman" w:hAnsi="Times New Roman" w:cs="Times New Roman"/>
          <w:color w:val="000000" w:themeColor="text1"/>
          <w:sz w:val="28"/>
          <w:szCs w:val="28"/>
        </w:rPr>
        <w:t>left-hand side</w:t>
      </w:r>
      <w:r w:rsidRPr="73F08848">
        <w:rPr>
          <w:rFonts w:ascii="Times New Roman" w:hAnsi="Times New Roman" w:cs="Times New Roman"/>
          <w:color w:val="000000" w:themeColor="text1"/>
          <w:sz w:val="28"/>
          <w:szCs w:val="28"/>
        </w:rPr>
        <w:t xml:space="preserve"> of w</w:t>
      </w:r>
      <w:r w:rsidR="4EE92981" w:rsidRPr="73F08848">
        <w:rPr>
          <w:rFonts w:ascii="Times New Roman" w:hAnsi="Times New Roman" w:cs="Times New Roman"/>
          <w:color w:val="000000" w:themeColor="text1"/>
          <w:sz w:val="28"/>
          <w:szCs w:val="28"/>
        </w:rPr>
        <w:t>h</w:t>
      </w:r>
      <w:r w:rsidRPr="73F08848">
        <w:rPr>
          <w:rFonts w:ascii="Times New Roman" w:hAnsi="Times New Roman" w:cs="Times New Roman"/>
          <w:color w:val="000000" w:themeColor="text1"/>
          <w:sz w:val="28"/>
          <w:szCs w:val="28"/>
        </w:rPr>
        <w:t>ich is equal to the unknown. But this approach is wrong fo</w:t>
      </w:r>
      <w:r w:rsidR="6B4C0E59" w:rsidRPr="73F08848">
        <w:rPr>
          <w:rFonts w:ascii="Times New Roman" w:hAnsi="Times New Roman" w:cs="Times New Roman"/>
          <w:color w:val="000000" w:themeColor="text1"/>
          <w:sz w:val="28"/>
          <w:szCs w:val="28"/>
        </w:rPr>
        <w:t>r several reasons:</w:t>
      </w:r>
    </w:p>
    <w:p w14:paraId="2D5C80F2" w14:textId="77777777" w:rsidR="6F214F91" w:rsidRDefault="31609A61" w:rsidP="73F08848">
      <w:pPr>
        <w:pStyle w:val="ListParagraph"/>
        <w:numPr>
          <w:ilvl w:val="0"/>
          <w:numId w:val="4"/>
        </w:numPr>
        <w:spacing w:after="0" w:line="240" w:lineRule="auto"/>
        <w:jc w:val="both"/>
        <w:rPr>
          <w:rFonts w:ascii="Times New Roman" w:hAnsi="Times New Roman" w:cs="Times New Roman"/>
          <w:color w:val="000000" w:themeColor="text1"/>
          <w:sz w:val="28"/>
          <w:szCs w:val="28"/>
        </w:rPr>
      </w:pPr>
      <w:r w:rsidRPr="73F08848">
        <w:rPr>
          <w:rFonts w:ascii="Times New Roman" w:hAnsi="Times New Roman" w:cs="Times New Roman"/>
          <w:color w:val="000000" w:themeColor="text1"/>
          <w:sz w:val="28"/>
          <w:szCs w:val="28"/>
        </w:rPr>
        <w:t>The program could find several applicable formulas for one unknown.</w:t>
      </w:r>
    </w:p>
    <w:p w14:paraId="50CB90DD" w14:textId="77777777" w:rsidR="6F214F91" w:rsidRDefault="31609A61" w:rsidP="73F08848">
      <w:pPr>
        <w:pStyle w:val="ListParagraph"/>
        <w:numPr>
          <w:ilvl w:val="0"/>
          <w:numId w:val="4"/>
        </w:numPr>
        <w:spacing w:after="0" w:line="240" w:lineRule="auto"/>
        <w:jc w:val="both"/>
        <w:rPr>
          <w:rFonts w:ascii="Times New Roman" w:hAnsi="Times New Roman" w:cs="Times New Roman"/>
          <w:color w:val="000000" w:themeColor="text1"/>
          <w:sz w:val="28"/>
          <w:szCs w:val="28"/>
        </w:rPr>
      </w:pPr>
      <w:r w:rsidRPr="73F08848">
        <w:rPr>
          <w:rFonts w:ascii="Times New Roman" w:hAnsi="Times New Roman" w:cs="Times New Roman"/>
          <w:color w:val="000000" w:themeColor="text1"/>
          <w:sz w:val="28"/>
          <w:szCs w:val="28"/>
        </w:rPr>
        <w:t xml:space="preserve">The formula may contain an unknown variable (a variable that is not given). </w:t>
      </w:r>
      <w:r w:rsidR="00FB2992">
        <w:rPr>
          <w:rFonts w:ascii="Times New Roman" w:hAnsi="Times New Roman" w:cs="Times New Roman"/>
          <w:color w:val="000000" w:themeColor="text1"/>
          <w:sz w:val="28"/>
          <w:szCs w:val="28"/>
        </w:rPr>
        <w:t>However,</w:t>
      </w:r>
      <w:r w:rsidR="00FB2992" w:rsidRPr="73F08848">
        <w:rPr>
          <w:rFonts w:ascii="Times New Roman" w:hAnsi="Times New Roman" w:cs="Times New Roman"/>
          <w:color w:val="000000" w:themeColor="text1"/>
          <w:sz w:val="28"/>
          <w:szCs w:val="28"/>
        </w:rPr>
        <w:t xml:space="preserve"> it is possible to find another formula </w:t>
      </w:r>
      <w:r w:rsidR="00FB2992">
        <w:rPr>
          <w:rFonts w:ascii="Times New Roman" w:hAnsi="Times New Roman" w:cs="Times New Roman"/>
          <w:color w:val="000000" w:themeColor="text1"/>
          <w:sz w:val="28"/>
          <w:szCs w:val="28"/>
        </w:rPr>
        <w:t>that</w:t>
      </w:r>
      <w:r w:rsidRPr="73F08848">
        <w:rPr>
          <w:rFonts w:ascii="Times New Roman" w:hAnsi="Times New Roman" w:cs="Times New Roman"/>
          <w:color w:val="000000" w:themeColor="text1"/>
          <w:sz w:val="28"/>
          <w:szCs w:val="28"/>
        </w:rPr>
        <w:t xml:space="preserve"> could be used to find th</w:t>
      </w:r>
      <w:r w:rsidR="74F4E908" w:rsidRPr="73F08848">
        <w:rPr>
          <w:rFonts w:ascii="Times New Roman" w:hAnsi="Times New Roman" w:cs="Times New Roman"/>
          <w:color w:val="000000" w:themeColor="text1"/>
          <w:sz w:val="28"/>
          <w:szCs w:val="28"/>
        </w:rPr>
        <w:t>ose variables.</w:t>
      </w:r>
    </w:p>
    <w:p w14:paraId="2C815D08" w14:textId="77777777" w:rsidR="00FB2992" w:rsidRDefault="00FB2992" w:rsidP="00FB2992">
      <w:pPr>
        <w:pStyle w:val="ListParagraph"/>
        <w:numPr>
          <w:ilvl w:val="0"/>
          <w:numId w:val="4"/>
        </w:numPr>
        <w:spacing w:after="0"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One</w:t>
      </w:r>
      <w:r w:rsidRPr="73F08848">
        <w:rPr>
          <w:rFonts w:ascii="Times New Roman" w:hAnsi="Times New Roman" w:cs="Times New Roman"/>
          <w:color w:val="000000" w:themeColor="text1"/>
          <w:sz w:val="28"/>
          <w:szCs w:val="28"/>
        </w:rPr>
        <w:t xml:space="preserve"> physical formula can be used to find several variables. Consider the second Newton’s law:</w:t>
      </w:r>
      <w:r>
        <w:rPr>
          <w:rFonts w:ascii="Times New Roman" w:hAnsi="Times New Roman" w:cs="Times New Roman"/>
          <w:color w:val="000000" w:themeColor="text1"/>
          <w:sz w:val="28"/>
          <w:szCs w:val="28"/>
        </w:rPr>
        <w:t xml:space="preserve"> </w:t>
      </w:r>
      <m:oMath>
        <m:r>
          <w:rPr>
            <w:rFonts w:ascii="Cambria Math" w:hAnsi="Cambria Math" w:cs="Times New Roman"/>
            <w:color w:val="000000" w:themeColor="text1"/>
            <w:sz w:val="28"/>
            <w:szCs w:val="28"/>
          </w:rPr>
          <m:t>F=ma</m:t>
        </m:r>
      </m:oMath>
      <w:r w:rsidRPr="73F08848">
        <w:rPr>
          <w:rFonts w:ascii="Times New Roman" w:hAnsi="Times New Roman" w:cs="Times New Roman"/>
          <w:color w:val="000000" w:themeColor="text1"/>
          <w:sz w:val="28"/>
          <w:szCs w:val="28"/>
        </w:rPr>
        <w:t>. This formula can be used not only to find a force but also a mass (if the force and the acceleration are known) or an acceleration (if the force and the mass are known).</w:t>
      </w:r>
    </w:p>
    <w:p w14:paraId="79DAC136" w14:textId="77777777" w:rsidR="00FB2992" w:rsidRDefault="00FB2992" w:rsidP="00FB2992">
      <w:pPr>
        <w:spacing w:after="0" w:line="240" w:lineRule="auto"/>
        <w:ind w:firstLine="709"/>
        <w:jc w:val="both"/>
        <w:rPr>
          <w:rFonts w:ascii="Times New Roman" w:hAnsi="Times New Roman" w:cs="Times New Roman"/>
          <w:color w:val="000000" w:themeColor="text1"/>
          <w:sz w:val="28"/>
          <w:szCs w:val="28"/>
        </w:rPr>
      </w:pPr>
      <w:r w:rsidRPr="73F08848">
        <w:rPr>
          <w:rFonts w:ascii="Times New Roman" w:hAnsi="Times New Roman" w:cs="Times New Roman"/>
          <w:color w:val="000000" w:themeColor="text1"/>
          <w:sz w:val="28"/>
          <w:szCs w:val="28"/>
        </w:rPr>
        <w:t xml:space="preserve">These discussions guided us to </w:t>
      </w:r>
      <w:r>
        <w:rPr>
          <w:rFonts w:ascii="Times New Roman" w:hAnsi="Times New Roman" w:cs="Times New Roman"/>
          <w:color w:val="000000" w:themeColor="text1"/>
          <w:sz w:val="28"/>
          <w:szCs w:val="28"/>
        </w:rPr>
        <w:t>make</w:t>
      </w:r>
      <w:r w:rsidRPr="73F08848">
        <w:rPr>
          <w:rFonts w:ascii="Times New Roman" w:hAnsi="Times New Roman" w:cs="Times New Roman"/>
          <w:color w:val="000000" w:themeColor="text1"/>
          <w:sz w:val="28"/>
          <w:szCs w:val="28"/>
        </w:rPr>
        <w:t xml:space="preserve"> this recursive algorithm</w:t>
      </w:r>
      <w:r>
        <w:rPr>
          <w:rFonts w:ascii="Times New Roman" w:hAnsi="Times New Roman" w:cs="Times New Roman"/>
          <w:color w:val="000000" w:themeColor="text1"/>
          <w:sz w:val="28"/>
          <w:szCs w:val="28"/>
        </w:rPr>
        <w:t>:</w:t>
      </w:r>
    </w:p>
    <w:p w14:paraId="5833357E" w14:textId="77777777" w:rsidR="6F214F91" w:rsidRDefault="6261CA32" w:rsidP="73F08848">
      <w:pPr>
        <w:pStyle w:val="ListParagraph"/>
        <w:numPr>
          <w:ilvl w:val="0"/>
          <w:numId w:val="3"/>
        </w:numPr>
        <w:spacing w:after="0" w:line="240" w:lineRule="auto"/>
        <w:jc w:val="both"/>
        <w:rPr>
          <w:rFonts w:ascii="Times New Roman" w:hAnsi="Times New Roman" w:cs="Times New Roman"/>
          <w:color w:val="000000" w:themeColor="text1"/>
          <w:sz w:val="28"/>
          <w:szCs w:val="28"/>
        </w:rPr>
      </w:pPr>
      <w:r w:rsidRPr="73F08848">
        <w:rPr>
          <w:rFonts w:ascii="Times New Roman" w:hAnsi="Times New Roman" w:cs="Times New Roman"/>
          <w:color w:val="000000" w:themeColor="text1"/>
          <w:sz w:val="28"/>
          <w:szCs w:val="28"/>
        </w:rPr>
        <w:t>Find an applicable formula for the unknown variable.</w:t>
      </w:r>
    </w:p>
    <w:p w14:paraId="3F980CCC" w14:textId="77777777" w:rsidR="6F214F91" w:rsidRDefault="6261CA32" w:rsidP="73F08848">
      <w:pPr>
        <w:pStyle w:val="ListParagraph"/>
        <w:numPr>
          <w:ilvl w:val="0"/>
          <w:numId w:val="3"/>
        </w:numPr>
        <w:spacing w:after="0" w:line="240" w:lineRule="auto"/>
        <w:jc w:val="both"/>
        <w:rPr>
          <w:rFonts w:ascii="Times New Roman" w:hAnsi="Times New Roman" w:cs="Times New Roman"/>
          <w:color w:val="000000" w:themeColor="text1"/>
          <w:sz w:val="28"/>
          <w:szCs w:val="28"/>
        </w:rPr>
      </w:pPr>
      <w:r w:rsidRPr="73F08848">
        <w:rPr>
          <w:rFonts w:ascii="Times New Roman" w:hAnsi="Times New Roman" w:cs="Times New Roman"/>
          <w:color w:val="000000" w:themeColor="text1"/>
          <w:sz w:val="28"/>
          <w:szCs w:val="28"/>
        </w:rPr>
        <w:t>Create a set difference of given variables and the free symbols in the found formula. This set will resemble the set of unknowns of a formula.</w:t>
      </w:r>
    </w:p>
    <w:p w14:paraId="472FC8C6" w14:textId="1C2FBDE2" w:rsidR="6F214F91" w:rsidRDefault="6261CA32" w:rsidP="73F08848">
      <w:pPr>
        <w:pStyle w:val="ListParagraph"/>
        <w:numPr>
          <w:ilvl w:val="0"/>
          <w:numId w:val="3"/>
        </w:numPr>
        <w:spacing w:after="0" w:line="240" w:lineRule="auto"/>
        <w:jc w:val="both"/>
        <w:rPr>
          <w:rFonts w:ascii="Times New Roman" w:hAnsi="Times New Roman" w:cs="Times New Roman"/>
          <w:color w:val="000000" w:themeColor="text1"/>
          <w:sz w:val="28"/>
          <w:szCs w:val="28"/>
        </w:rPr>
      </w:pPr>
      <w:r w:rsidRPr="73F08848">
        <w:rPr>
          <w:rFonts w:ascii="Times New Roman" w:hAnsi="Times New Roman" w:cs="Times New Roman"/>
          <w:color w:val="000000" w:themeColor="text1"/>
          <w:sz w:val="28"/>
          <w:szCs w:val="28"/>
        </w:rPr>
        <w:t xml:space="preserve">If the set is empty, </w:t>
      </w:r>
      <w:r w:rsidR="007C3E94">
        <w:rPr>
          <w:rFonts w:ascii="Times New Roman" w:hAnsi="Times New Roman" w:cs="Times New Roman"/>
          <w:color w:val="000000" w:themeColor="text1"/>
          <w:sz w:val="28"/>
          <w:szCs w:val="28"/>
        </w:rPr>
        <w:t>return a list of one element containing</w:t>
      </w:r>
      <w:r w:rsidRPr="73F08848">
        <w:rPr>
          <w:rFonts w:ascii="Times New Roman" w:hAnsi="Times New Roman" w:cs="Times New Roman"/>
          <w:color w:val="000000" w:themeColor="text1"/>
          <w:sz w:val="28"/>
          <w:szCs w:val="28"/>
        </w:rPr>
        <w:t xml:space="preserve"> the found formula (base case).</w:t>
      </w:r>
    </w:p>
    <w:p w14:paraId="0F362588" w14:textId="77777777" w:rsidR="004C7854" w:rsidRDefault="6261CA32" w:rsidP="004C7854">
      <w:pPr>
        <w:pStyle w:val="ListParagraph"/>
        <w:numPr>
          <w:ilvl w:val="0"/>
          <w:numId w:val="3"/>
        </w:numPr>
        <w:spacing w:after="0" w:line="240" w:lineRule="auto"/>
        <w:jc w:val="both"/>
        <w:rPr>
          <w:rFonts w:ascii="Times New Roman" w:hAnsi="Times New Roman" w:cs="Times New Roman"/>
          <w:color w:val="000000" w:themeColor="text1"/>
          <w:sz w:val="28"/>
          <w:szCs w:val="28"/>
        </w:rPr>
      </w:pPr>
      <w:r w:rsidRPr="73F08848">
        <w:rPr>
          <w:rFonts w:ascii="Times New Roman" w:hAnsi="Times New Roman" w:cs="Times New Roman"/>
          <w:color w:val="000000" w:themeColor="text1"/>
          <w:sz w:val="28"/>
          <w:szCs w:val="28"/>
        </w:rPr>
        <w:t>Otherwise, perform these steps:</w:t>
      </w:r>
    </w:p>
    <w:p w14:paraId="2B4A7E77" w14:textId="6E944EBB" w:rsidR="004C7854" w:rsidRDefault="675133A8" w:rsidP="000949A7">
      <w:pPr>
        <w:pStyle w:val="ListParagraph"/>
        <w:numPr>
          <w:ilvl w:val="1"/>
          <w:numId w:val="3"/>
        </w:numPr>
        <w:spacing w:after="0" w:line="240" w:lineRule="auto"/>
        <w:ind w:left="1560" w:hanging="480"/>
        <w:jc w:val="both"/>
        <w:rPr>
          <w:rFonts w:ascii="Times New Roman" w:hAnsi="Times New Roman" w:cs="Times New Roman"/>
          <w:color w:val="000000" w:themeColor="text1"/>
          <w:sz w:val="28"/>
          <w:szCs w:val="28"/>
        </w:rPr>
      </w:pPr>
      <w:r w:rsidRPr="004C7854">
        <w:rPr>
          <w:rFonts w:ascii="Times New Roman" w:hAnsi="Times New Roman" w:cs="Times New Roman"/>
          <w:color w:val="000000" w:themeColor="text1"/>
          <w:sz w:val="28"/>
          <w:szCs w:val="28"/>
        </w:rPr>
        <w:t>F</w:t>
      </w:r>
      <w:r w:rsidR="6261CA32" w:rsidRPr="004C7854">
        <w:rPr>
          <w:rFonts w:ascii="Times New Roman" w:hAnsi="Times New Roman" w:cs="Times New Roman"/>
          <w:color w:val="000000" w:themeColor="text1"/>
          <w:sz w:val="28"/>
          <w:szCs w:val="28"/>
        </w:rPr>
        <w:t>or each element in the set</w:t>
      </w:r>
      <w:r w:rsidR="007C3E94">
        <w:rPr>
          <w:rFonts w:ascii="Times New Roman" w:hAnsi="Times New Roman" w:cs="Times New Roman"/>
          <w:color w:val="000000" w:themeColor="text1"/>
          <w:sz w:val="28"/>
          <w:szCs w:val="28"/>
        </w:rPr>
        <w:t>,</w:t>
      </w:r>
      <w:r w:rsidR="6261CA32" w:rsidRPr="004C7854">
        <w:rPr>
          <w:rFonts w:ascii="Times New Roman" w:hAnsi="Times New Roman" w:cs="Times New Roman"/>
          <w:color w:val="000000" w:themeColor="text1"/>
          <w:sz w:val="28"/>
          <w:szCs w:val="28"/>
        </w:rPr>
        <w:t xml:space="preserve"> apply this algorithm (recursive step).</w:t>
      </w:r>
    </w:p>
    <w:p w14:paraId="63E26D93" w14:textId="7144DEFC" w:rsidR="004C7854" w:rsidRDefault="000862E4" w:rsidP="000949A7">
      <w:pPr>
        <w:pStyle w:val="ListParagraph"/>
        <w:numPr>
          <w:ilvl w:val="1"/>
          <w:numId w:val="3"/>
        </w:numPr>
        <w:spacing w:after="0" w:line="240" w:lineRule="auto"/>
        <w:ind w:left="1560" w:hanging="48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Combine</w:t>
      </w:r>
      <w:r w:rsidR="755F3BD0" w:rsidRPr="004C7854">
        <w:rPr>
          <w:rFonts w:ascii="Times New Roman" w:hAnsi="Times New Roman" w:cs="Times New Roman"/>
          <w:color w:val="000000" w:themeColor="text1"/>
          <w:sz w:val="28"/>
          <w:szCs w:val="28"/>
        </w:rPr>
        <w:t xml:space="preserve"> all the results. The</w:t>
      </w:r>
      <w:r w:rsidR="00107A5F">
        <w:rPr>
          <w:rFonts w:ascii="Times New Roman" w:hAnsi="Times New Roman" w:cs="Times New Roman"/>
          <w:color w:val="000000" w:themeColor="text1"/>
          <w:sz w:val="28"/>
          <w:szCs w:val="28"/>
        </w:rPr>
        <w:t xml:space="preserve"> final</w:t>
      </w:r>
      <w:r w:rsidR="755F3BD0" w:rsidRPr="004C7854">
        <w:rPr>
          <w:rFonts w:ascii="Times New Roman" w:hAnsi="Times New Roman" w:cs="Times New Roman"/>
          <w:color w:val="000000" w:themeColor="text1"/>
          <w:sz w:val="28"/>
          <w:szCs w:val="28"/>
        </w:rPr>
        <w:t xml:space="preserve"> result is a list.</w:t>
      </w:r>
    </w:p>
    <w:p w14:paraId="00929226" w14:textId="77777777" w:rsidR="004C7854" w:rsidRDefault="755F3BD0" w:rsidP="000949A7">
      <w:pPr>
        <w:pStyle w:val="ListParagraph"/>
        <w:numPr>
          <w:ilvl w:val="1"/>
          <w:numId w:val="3"/>
        </w:numPr>
        <w:spacing w:after="0" w:line="240" w:lineRule="auto"/>
        <w:ind w:left="1560" w:hanging="480"/>
        <w:jc w:val="both"/>
        <w:rPr>
          <w:rFonts w:ascii="Times New Roman" w:hAnsi="Times New Roman" w:cs="Times New Roman"/>
          <w:color w:val="000000" w:themeColor="text1"/>
          <w:sz w:val="28"/>
          <w:szCs w:val="28"/>
        </w:rPr>
      </w:pPr>
      <w:r w:rsidRPr="004C7854">
        <w:rPr>
          <w:rFonts w:ascii="Times New Roman" w:hAnsi="Times New Roman" w:cs="Times New Roman"/>
          <w:color w:val="000000" w:themeColor="text1"/>
          <w:sz w:val="28"/>
          <w:szCs w:val="28"/>
        </w:rPr>
        <w:t>Append the found formula to the list.</w:t>
      </w:r>
    </w:p>
    <w:p w14:paraId="11FD64F2" w14:textId="77777777" w:rsidR="6F214F91" w:rsidRPr="004C7854" w:rsidRDefault="755F3BD0" w:rsidP="000949A7">
      <w:pPr>
        <w:pStyle w:val="ListParagraph"/>
        <w:numPr>
          <w:ilvl w:val="1"/>
          <w:numId w:val="3"/>
        </w:numPr>
        <w:spacing w:after="0" w:line="240" w:lineRule="auto"/>
        <w:ind w:left="1560" w:hanging="480"/>
        <w:jc w:val="both"/>
        <w:rPr>
          <w:rFonts w:ascii="Times New Roman" w:hAnsi="Times New Roman" w:cs="Times New Roman"/>
          <w:color w:val="000000" w:themeColor="text1"/>
          <w:sz w:val="28"/>
          <w:szCs w:val="28"/>
        </w:rPr>
      </w:pPr>
      <w:r w:rsidRPr="004C7854">
        <w:rPr>
          <w:rFonts w:ascii="Times New Roman" w:hAnsi="Times New Roman" w:cs="Times New Roman"/>
          <w:color w:val="000000" w:themeColor="text1"/>
          <w:sz w:val="28"/>
          <w:szCs w:val="28"/>
        </w:rPr>
        <w:t>Return the list.</w:t>
      </w:r>
    </w:p>
    <w:p w14:paraId="411640AD" w14:textId="3840413D" w:rsidR="6F214F91" w:rsidRDefault="755F3BD0" w:rsidP="009368E0">
      <w:pPr>
        <w:spacing w:after="0" w:line="240" w:lineRule="auto"/>
        <w:ind w:firstLine="709"/>
        <w:jc w:val="both"/>
        <w:rPr>
          <w:rFonts w:ascii="Times New Roman" w:hAnsi="Times New Roman" w:cs="Times New Roman"/>
          <w:color w:val="000000" w:themeColor="text1"/>
          <w:sz w:val="28"/>
          <w:szCs w:val="28"/>
        </w:rPr>
      </w:pPr>
      <w:r w:rsidRPr="73F08848">
        <w:rPr>
          <w:rFonts w:ascii="Times New Roman" w:hAnsi="Times New Roman" w:cs="Times New Roman"/>
          <w:color w:val="000000" w:themeColor="text1"/>
          <w:sz w:val="28"/>
          <w:szCs w:val="28"/>
        </w:rPr>
        <w:t xml:space="preserve">We </w:t>
      </w:r>
      <w:r w:rsidR="7CB6FA4F" w:rsidRPr="73F08848">
        <w:rPr>
          <w:rFonts w:ascii="Times New Roman" w:hAnsi="Times New Roman" w:cs="Times New Roman"/>
          <w:color w:val="000000" w:themeColor="text1"/>
          <w:sz w:val="28"/>
          <w:szCs w:val="28"/>
        </w:rPr>
        <w:t>describ</w:t>
      </w:r>
      <w:r w:rsidRPr="73F08848">
        <w:rPr>
          <w:rFonts w:ascii="Times New Roman" w:hAnsi="Times New Roman" w:cs="Times New Roman"/>
          <w:color w:val="000000" w:themeColor="text1"/>
          <w:sz w:val="28"/>
          <w:szCs w:val="28"/>
        </w:rPr>
        <w:t xml:space="preserve">ed this algorithm </w:t>
      </w:r>
      <w:r w:rsidR="00380492" w:rsidRPr="73F08848">
        <w:rPr>
          <w:rFonts w:ascii="Times New Roman" w:hAnsi="Times New Roman" w:cs="Times New Roman"/>
          <w:color w:val="000000" w:themeColor="text1"/>
          <w:sz w:val="28"/>
          <w:szCs w:val="28"/>
        </w:rPr>
        <w:t>informally because</w:t>
      </w:r>
      <w:r w:rsidRPr="73F08848">
        <w:rPr>
          <w:rFonts w:ascii="Times New Roman" w:hAnsi="Times New Roman" w:cs="Times New Roman"/>
          <w:color w:val="000000" w:themeColor="text1"/>
          <w:sz w:val="28"/>
          <w:szCs w:val="28"/>
        </w:rPr>
        <w:t xml:space="preserve"> the algorithm can fail </w:t>
      </w:r>
      <w:r w:rsidR="1D6487B7" w:rsidRPr="73F08848">
        <w:rPr>
          <w:rFonts w:ascii="Times New Roman" w:hAnsi="Times New Roman" w:cs="Times New Roman"/>
          <w:color w:val="000000" w:themeColor="text1"/>
          <w:sz w:val="28"/>
          <w:szCs w:val="28"/>
        </w:rPr>
        <w:t>in</w:t>
      </w:r>
      <w:r w:rsidRPr="73F08848">
        <w:rPr>
          <w:rFonts w:ascii="Times New Roman" w:hAnsi="Times New Roman" w:cs="Times New Roman"/>
          <w:color w:val="000000" w:themeColor="text1"/>
          <w:sz w:val="28"/>
          <w:szCs w:val="28"/>
        </w:rPr>
        <w:t xml:space="preserve"> several steps. If the algorithm fails on </w:t>
      </w:r>
      <w:r w:rsidR="6BE52CA5" w:rsidRPr="73F08848">
        <w:rPr>
          <w:rFonts w:ascii="Times New Roman" w:hAnsi="Times New Roman" w:cs="Times New Roman"/>
          <w:color w:val="000000" w:themeColor="text1"/>
          <w:sz w:val="28"/>
          <w:szCs w:val="28"/>
        </w:rPr>
        <w:t>step</w:t>
      </w:r>
      <w:r w:rsidRPr="73F08848">
        <w:rPr>
          <w:rFonts w:ascii="Times New Roman" w:hAnsi="Times New Roman" w:cs="Times New Roman"/>
          <w:color w:val="000000" w:themeColor="text1"/>
          <w:sz w:val="28"/>
          <w:szCs w:val="28"/>
        </w:rPr>
        <w:t xml:space="preserve"> 1</w:t>
      </w:r>
      <w:r w:rsidR="29624BAE" w:rsidRPr="73F08848">
        <w:rPr>
          <w:rFonts w:ascii="Times New Roman" w:hAnsi="Times New Roman" w:cs="Times New Roman"/>
          <w:color w:val="000000" w:themeColor="text1"/>
          <w:sz w:val="28"/>
          <w:szCs w:val="28"/>
        </w:rPr>
        <w:t xml:space="preserve"> or step 4.1</w:t>
      </w:r>
      <w:r w:rsidR="00AE0335">
        <w:rPr>
          <w:rFonts w:ascii="Times New Roman" w:hAnsi="Times New Roman" w:cs="Times New Roman"/>
          <w:color w:val="000000" w:themeColor="text1"/>
          <w:sz w:val="28"/>
          <w:szCs w:val="28"/>
        </w:rPr>
        <w:t>,</w:t>
      </w:r>
      <w:r w:rsidRPr="73F08848">
        <w:rPr>
          <w:rFonts w:ascii="Times New Roman" w:hAnsi="Times New Roman" w:cs="Times New Roman"/>
          <w:color w:val="000000" w:themeColor="text1"/>
          <w:sz w:val="28"/>
          <w:szCs w:val="28"/>
        </w:rPr>
        <w:t xml:space="preserve"> this may mean two things: the p</w:t>
      </w:r>
      <w:r w:rsidR="34F5491D" w:rsidRPr="73F08848">
        <w:rPr>
          <w:rFonts w:ascii="Times New Roman" w:hAnsi="Times New Roman" w:cs="Times New Roman"/>
          <w:color w:val="000000" w:themeColor="text1"/>
          <w:sz w:val="28"/>
          <w:szCs w:val="28"/>
        </w:rPr>
        <w:t>rogram cannot find the solution for the unknown variable in the problem representation, or the program should find another formula to apply.</w:t>
      </w:r>
    </w:p>
    <w:p w14:paraId="0DBC0B00" w14:textId="31B6869E" w:rsidR="6F214F91" w:rsidRDefault="201ABD54" w:rsidP="009368E0">
      <w:pPr>
        <w:spacing w:after="0" w:line="240" w:lineRule="auto"/>
        <w:ind w:firstLine="709"/>
        <w:jc w:val="both"/>
        <w:rPr>
          <w:rFonts w:ascii="Times New Roman" w:hAnsi="Times New Roman" w:cs="Times New Roman"/>
          <w:color w:val="000000" w:themeColor="text1"/>
          <w:sz w:val="28"/>
          <w:szCs w:val="28"/>
        </w:rPr>
      </w:pPr>
      <w:r w:rsidRPr="73F08848">
        <w:rPr>
          <w:rFonts w:ascii="Times New Roman" w:hAnsi="Times New Roman" w:cs="Times New Roman"/>
          <w:color w:val="000000" w:themeColor="text1"/>
          <w:sz w:val="28"/>
          <w:szCs w:val="28"/>
        </w:rPr>
        <w:t xml:space="preserve">Also, we used the term “applicable formula”. This means </w:t>
      </w:r>
      <w:r w:rsidR="00AE0335">
        <w:rPr>
          <w:rFonts w:ascii="Times New Roman" w:hAnsi="Times New Roman" w:cs="Times New Roman"/>
          <w:color w:val="000000" w:themeColor="text1"/>
          <w:sz w:val="28"/>
          <w:szCs w:val="28"/>
        </w:rPr>
        <w:t xml:space="preserve">the formula belongs to the internal list of formulas or </w:t>
      </w:r>
      <w:r w:rsidRPr="73F08848">
        <w:rPr>
          <w:rFonts w:ascii="Times New Roman" w:hAnsi="Times New Roman" w:cs="Times New Roman"/>
          <w:color w:val="000000" w:themeColor="text1"/>
          <w:sz w:val="28"/>
          <w:szCs w:val="28"/>
        </w:rPr>
        <w:t xml:space="preserve">is </w:t>
      </w:r>
      <w:r w:rsidR="00FB2992">
        <w:rPr>
          <w:rFonts w:ascii="Times New Roman" w:hAnsi="Times New Roman" w:cs="Times New Roman"/>
          <w:color w:val="000000" w:themeColor="text1"/>
          <w:sz w:val="28"/>
          <w:szCs w:val="28"/>
        </w:rPr>
        <w:t>derived</w:t>
      </w:r>
      <w:r w:rsidRPr="73F08848">
        <w:rPr>
          <w:rFonts w:ascii="Times New Roman" w:hAnsi="Times New Roman" w:cs="Times New Roman"/>
          <w:color w:val="000000" w:themeColor="text1"/>
          <w:sz w:val="28"/>
          <w:szCs w:val="28"/>
        </w:rPr>
        <w:t>.</w:t>
      </w:r>
    </w:p>
    <w:p w14:paraId="01FEA837" w14:textId="412AF501" w:rsidR="00FB2992" w:rsidRDefault="00FB2992" w:rsidP="00FB2992">
      <w:pPr>
        <w:spacing w:after="0" w:line="240" w:lineRule="auto"/>
        <w:ind w:firstLine="709"/>
        <w:jc w:val="both"/>
        <w:rPr>
          <w:rFonts w:ascii="Times New Roman" w:hAnsi="Times New Roman" w:cs="Times New Roman"/>
          <w:color w:val="000000" w:themeColor="text1"/>
          <w:sz w:val="28"/>
          <w:szCs w:val="28"/>
        </w:rPr>
      </w:pPr>
      <w:r w:rsidRPr="73F08848">
        <w:rPr>
          <w:rFonts w:ascii="Times New Roman" w:hAnsi="Times New Roman" w:cs="Times New Roman"/>
          <w:color w:val="000000" w:themeColor="text1"/>
          <w:sz w:val="28"/>
          <w:szCs w:val="28"/>
        </w:rPr>
        <w:lastRenderedPageBreak/>
        <w:t xml:space="preserve">We have quickly noticed that this algorithm </w:t>
      </w:r>
      <w:r>
        <w:rPr>
          <w:rFonts w:ascii="Times New Roman" w:hAnsi="Times New Roman" w:cs="Times New Roman"/>
          <w:color w:val="000000" w:themeColor="text1"/>
          <w:sz w:val="28"/>
          <w:szCs w:val="28"/>
        </w:rPr>
        <w:t>is</w:t>
      </w:r>
      <w:r w:rsidRPr="73F0884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a simplified version of </w:t>
      </w:r>
      <w:r w:rsidRPr="73F08848">
        <w:rPr>
          <w:rFonts w:ascii="Times New Roman" w:hAnsi="Times New Roman" w:cs="Times New Roman"/>
          <w:color w:val="000000" w:themeColor="text1"/>
          <w:sz w:val="28"/>
          <w:szCs w:val="28"/>
        </w:rPr>
        <w:t xml:space="preserve">the </w:t>
      </w:r>
      <w:r w:rsidRPr="009C1147">
        <w:rPr>
          <w:rFonts w:ascii="Times New Roman" w:hAnsi="Times New Roman" w:cs="Times New Roman"/>
          <w:color w:val="000000" w:themeColor="text1"/>
          <w:sz w:val="28"/>
          <w:szCs w:val="28"/>
        </w:rPr>
        <w:t>Stanford Research Institute Problem Solver</w:t>
      </w:r>
      <w:r>
        <w:rPr>
          <w:rFonts w:ascii="Times New Roman" w:hAnsi="Times New Roman" w:cs="Times New Roman"/>
          <w:color w:val="000000" w:themeColor="text1"/>
          <w:sz w:val="28"/>
          <w:szCs w:val="28"/>
        </w:rPr>
        <w:t xml:space="preserve"> algorithm</w:t>
      </w:r>
      <w:r w:rsidRPr="73F0884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15</w:t>
      </w:r>
      <w:r w:rsidRPr="73F08848">
        <w:rPr>
          <w:rFonts w:ascii="Times New Roman" w:hAnsi="Times New Roman" w:cs="Times New Roman"/>
          <w:color w:val="000000" w:themeColor="text1"/>
          <w:sz w:val="28"/>
          <w:szCs w:val="28"/>
        </w:rPr>
        <w:t xml:space="preserve">]. So, we modified it to the physical field. The goals are represented as math symbols. The operators are the applicable formulas. The </w:t>
      </w:r>
      <w:r w:rsidR="00316B46">
        <w:rPr>
          <w:rFonts w:ascii="Times New Roman" w:hAnsi="Times New Roman" w:cs="Times New Roman"/>
          <w:color w:val="000000" w:themeColor="text1"/>
          <w:sz w:val="28"/>
          <w:szCs w:val="28"/>
        </w:rPr>
        <w:t>preconditions</w:t>
      </w:r>
      <w:r w:rsidRPr="73F08848">
        <w:rPr>
          <w:rFonts w:ascii="Times New Roman" w:hAnsi="Times New Roman" w:cs="Times New Roman"/>
          <w:color w:val="000000" w:themeColor="text1"/>
          <w:sz w:val="28"/>
          <w:szCs w:val="28"/>
        </w:rPr>
        <w:t xml:space="preserve"> of an operator (or a formula) are the free symbols of the formula. The initial step is represented as a set of given</w:t>
      </w:r>
      <w:r w:rsidR="00ED2F3A">
        <w:rPr>
          <w:rFonts w:ascii="Times New Roman" w:hAnsi="Times New Roman" w:cs="Times New Roman"/>
          <w:color w:val="000000" w:themeColor="text1"/>
          <w:sz w:val="28"/>
          <w:szCs w:val="28"/>
        </w:rPr>
        <w:t>.</w:t>
      </w:r>
    </w:p>
    <w:p w14:paraId="2187F5B6" w14:textId="77777777" w:rsidR="00FB2992" w:rsidRDefault="00FB2992" w:rsidP="00FB2992">
      <w:pPr>
        <w:widowControl w:val="0"/>
        <w:spacing w:after="0" w:line="240" w:lineRule="auto"/>
        <w:ind w:firstLine="706"/>
        <w:jc w:val="both"/>
        <w:rPr>
          <w:rFonts w:ascii="Times New Roman" w:hAnsi="Times New Roman" w:cs="Times New Roman"/>
          <w:color w:val="000000" w:themeColor="text1"/>
          <w:sz w:val="28"/>
          <w:szCs w:val="28"/>
        </w:rPr>
      </w:pPr>
      <w:r w:rsidRPr="73F08848">
        <w:rPr>
          <w:rFonts w:ascii="Times New Roman" w:hAnsi="Times New Roman" w:cs="Times New Roman"/>
          <w:color w:val="000000" w:themeColor="text1"/>
          <w:sz w:val="28"/>
          <w:szCs w:val="28"/>
        </w:rPr>
        <w:t>We define the solution to a value change problem as an ordered pair of a floating-point number and a formula. The number is the result of dividing the value of a change</w:t>
      </w:r>
      <w:r>
        <w:rPr>
          <w:rFonts w:ascii="Times New Roman" w:hAnsi="Times New Roman" w:cs="Times New Roman"/>
          <w:color w:val="000000" w:themeColor="text1"/>
          <w:sz w:val="28"/>
          <w:szCs w:val="28"/>
        </w:rPr>
        <w:t>d value</w:t>
      </w:r>
      <w:r w:rsidRPr="73F08848">
        <w:rPr>
          <w:rFonts w:ascii="Times New Roman" w:hAnsi="Times New Roman" w:cs="Times New Roman"/>
          <w:color w:val="000000" w:themeColor="text1"/>
          <w:sz w:val="28"/>
          <w:szCs w:val="28"/>
        </w:rPr>
        <w:t xml:space="preserve"> and the original value, and the formula is used to present the output </w:t>
      </w:r>
      <w:r>
        <w:rPr>
          <w:rFonts w:ascii="Times New Roman" w:hAnsi="Times New Roman" w:cs="Times New Roman"/>
          <w:color w:val="000000" w:themeColor="text1"/>
          <w:sz w:val="28"/>
          <w:szCs w:val="28"/>
        </w:rPr>
        <w:t>for</w:t>
      </w:r>
      <w:r w:rsidRPr="73F08848">
        <w:rPr>
          <w:rFonts w:ascii="Times New Roman" w:hAnsi="Times New Roman" w:cs="Times New Roman"/>
          <w:color w:val="000000" w:themeColor="text1"/>
          <w:sz w:val="28"/>
          <w:szCs w:val="28"/>
        </w:rPr>
        <w:t xml:space="preserve"> the user.</w:t>
      </w:r>
    </w:p>
    <w:p w14:paraId="77EA15A4" w14:textId="77777777" w:rsidR="6F214F91" w:rsidRDefault="1267EDE2" w:rsidP="73F08848">
      <w:pPr>
        <w:widowControl w:val="0"/>
        <w:spacing w:after="0" w:line="240" w:lineRule="auto"/>
        <w:ind w:firstLine="706"/>
        <w:jc w:val="both"/>
        <w:rPr>
          <w:rFonts w:ascii="Times New Roman" w:hAnsi="Times New Roman" w:cs="Times New Roman"/>
          <w:color w:val="000000" w:themeColor="text1"/>
          <w:sz w:val="28"/>
          <w:szCs w:val="28"/>
        </w:rPr>
      </w:pPr>
      <w:r w:rsidRPr="73F08848">
        <w:rPr>
          <w:rFonts w:ascii="Times New Roman" w:hAnsi="Times New Roman" w:cs="Times New Roman"/>
          <w:color w:val="000000" w:themeColor="text1"/>
          <w:sz w:val="28"/>
          <w:szCs w:val="28"/>
        </w:rPr>
        <w:t>We invented this problem-solving algorithm for this problem type:</w:t>
      </w:r>
    </w:p>
    <w:p w14:paraId="6A4D3334" w14:textId="77777777" w:rsidR="6F214F91" w:rsidRDefault="1267EDE2" w:rsidP="73F08848">
      <w:pPr>
        <w:pStyle w:val="ListParagraph"/>
        <w:widowControl w:val="0"/>
        <w:numPr>
          <w:ilvl w:val="0"/>
          <w:numId w:val="2"/>
        </w:numPr>
        <w:spacing w:after="0" w:line="240" w:lineRule="auto"/>
        <w:jc w:val="both"/>
        <w:rPr>
          <w:rFonts w:ascii="Times New Roman" w:hAnsi="Times New Roman" w:cs="Times New Roman"/>
          <w:color w:val="000000" w:themeColor="text1"/>
          <w:sz w:val="28"/>
          <w:szCs w:val="28"/>
        </w:rPr>
      </w:pPr>
      <w:r w:rsidRPr="73F08848">
        <w:rPr>
          <w:rFonts w:ascii="Times New Roman" w:hAnsi="Times New Roman" w:cs="Times New Roman"/>
          <w:color w:val="000000" w:themeColor="text1"/>
          <w:sz w:val="28"/>
          <w:szCs w:val="28"/>
        </w:rPr>
        <w:t>Find a formula for which the given variables are a subset of the formula’s variables.</w:t>
      </w:r>
    </w:p>
    <w:p w14:paraId="2EB25132" w14:textId="0F93FBD9" w:rsidR="6F214F91" w:rsidRDefault="1267EDE2" w:rsidP="73F08848">
      <w:pPr>
        <w:pStyle w:val="ListParagraph"/>
        <w:widowControl w:val="0"/>
        <w:numPr>
          <w:ilvl w:val="0"/>
          <w:numId w:val="2"/>
        </w:numPr>
        <w:spacing w:after="0" w:line="240" w:lineRule="auto"/>
        <w:jc w:val="both"/>
        <w:rPr>
          <w:rFonts w:ascii="Times New Roman" w:hAnsi="Times New Roman" w:cs="Times New Roman"/>
          <w:color w:val="000000" w:themeColor="text1"/>
          <w:sz w:val="28"/>
          <w:szCs w:val="28"/>
        </w:rPr>
      </w:pPr>
      <w:r w:rsidRPr="73F08848">
        <w:rPr>
          <w:rFonts w:ascii="Times New Roman" w:hAnsi="Times New Roman" w:cs="Times New Roman"/>
          <w:color w:val="000000" w:themeColor="text1"/>
          <w:sz w:val="28"/>
          <w:szCs w:val="28"/>
        </w:rPr>
        <w:t xml:space="preserve">Substitute each formula variable with the given variables </w:t>
      </w:r>
      <w:r w:rsidR="00AE0335">
        <w:rPr>
          <w:rFonts w:ascii="Times New Roman" w:hAnsi="Times New Roman" w:cs="Times New Roman"/>
          <w:color w:val="000000" w:themeColor="text1"/>
          <w:sz w:val="28"/>
          <w:szCs w:val="28"/>
        </w:rPr>
        <w:t>as a</w:t>
      </w:r>
      <w:r w:rsidRPr="73F08848">
        <w:rPr>
          <w:rFonts w:ascii="Times New Roman" w:hAnsi="Times New Roman" w:cs="Times New Roman"/>
          <w:color w:val="000000" w:themeColor="text1"/>
          <w:sz w:val="28"/>
          <w:szCs w:val="28"/>
        </w:rPr>
        <w:t xml:space="preserve"> “factor * variable</w:t>
      </w:r>
      <w:r w:rsidR="00AE0335">
        <w:rPr>
          <w:rFonts w:ascii="Times New Roman" w:hAnsi="Times New Roman" w:cs="Times New Roman"/>
          <w:color w:val="000000" w:themeColor="text1"/>
          <w:sz w:val="28"/>
          <w:szCs w:val="28"/>
        </w:rPr>
        <w:t>.”</w:t>
      </w:r>
    </w:p>
    <w:p w14:paraId="09E1B5F2" w14:textId="77777777" w:rsidR="6F214F91" w:rsidRDefault="1267EDE2" w:rsidP="73F08848">
      <w:pPr>
        <w:pStyle w:val="ListParagraph"/>
        <w:widowControl w:val="0"/>
        <w:numPr>
          <w:ilvl w:val="0"/>
          <w:numId w:val="2"/>
        </w:numPr>
        <w:spacing w:after="0" w:line="240" w:lineRule="auto"/>
        <w:jc w:val="both"/>
        <w:rPr>
          <w:rFonts w:ascii="Times New Roman" w:hAnsi="Times New Roman" w:cs="Times New Roman"/>
          <w:color w:val="000000" w:themeColor="text1"/>
          <w:sz w:val="28"/>
          <w:szCs w:val="28"/>
        </w:rPr>
      </w:pPr>
      <w:r w:rsidRPr="73F08848">
        <w:rPr>
          <w:rFonts w:ascii="Times New Roman" w:hAnsi="Times New Roman" w:cs="Times New Roman"/>
          <w:color w:val="000000" w:themeColor="text1"/>
          <w:sz w:val="28"/>
          <w:szCs w:val="28"/>
        </w:rPr>
        <w:t>Divide the derived formula with the original formula.</w:t>
      </w:r>
    </w:p>
    <w:p w14:paraId="330DC308" w14:textId="77777777" w:rsidR="6F214F91" w:rsidRDefault="1267EDE2" w:rsidP="73F08848">
      <w:pPr>
        <w:pStyle w:val="ListParagraph"/>
        <w:widowControl w:val="0"/>
        <w:numPr>
          <w:ilvl w:val="0"/>
          <w:numId w:val="2"/>
        </w:numPr>
        <w:spacing w:after="0" w:line="240" w:lineRule="auto"/>
        <w:jc w:val="both"/>
        <w:rPr>
          <w:rFonts w:ascii="Times New Roman" w:hAnsi="Times New Roman" w:cs="Times New Roman"/>
          <w:color w:val="000000" w:themeColor="text1"/>
          <w:sz w:val="28"/>
          <w:szCs w:val="28"/>
        </w:rPr>
      </w:pPr>
      <w:r w:rsidRPr="73F08848">
        <w:rPr>
          <w:rFonts w:ascii="Times New Roman" w:hAnsi="Times New Roman" w:cs="Times New Roman"/>
          <w:color w:val="000000" w:themeColor="text1"/>
          <w:sz w:val="28"/>
          <w:szCs w:val="28"/>
        </w:rPr>
        <w:t>If the result is a number, then it is the answer to the problem.</w:t>
      </w:r>
    </w:p>
    <w:p w14:paraId="31FFD3A3" w14:textId="77777777" w:rsidR="6F214F91" w:rsidRDefault="1267EDE2" w:rsidP="73F08848">
      <w:pPr>
        <w:pStyle w:val="ListParagraph"/>
        <w:widowControl w:val="0"/>
        <w:numPr>
          <w:ilvl w:val="0"/>
          <w:numId w:val="2"/>
        </w:numPr>
        <w:spacing w:after="0" w:line="240" w:lineRule="auto"/>
        <w:jc w:val="both"/>
        <w:rPr>
          <w:rFonts w:ascii="Times New Roman" w:hAnsi="Times New Roman" w:cs="Times New Roman"/>
          <w:color w:val="000000" w:themeColor="text1"/>
          <w:sz w:val="28"/>
          <w:szCs w:val="28"/>
        </w:rPr>
      </w:pPr>
      <w:r w:rsidRPr="73F08848">
        <w:rPr>
          <w:rFonts w:ascii="Times New Roman" w:hAnsi="Times New Roman" w:cs="Times New Roman"/>
          <w:color w:val="000000" w:themeColor="text1"/>
          <w:sz w:val="28"/>
          <w:szCs w:val="28"/>
        </w:rPr>
        <w:t>Otherwise, repeat from step #1 and find another formula.</w:t>
      </w:r>
    </w:p>
    <w:p w14:paraId="3E66E3DD" w14:textId="103167E0" w:rsidR="6F214F91" w:rsidRDefault="1267EDE2" w:rsidP="73F08848">
      <w:pPr>
        <w:widowControl w:val="0"/>
        <w:spacing w:after="0" w:line="240" w:lineRule="auto"/>
        <w:ind w:firstLine="706"/>
        <w:jc w:val="both"/>
        <w:rPr>
          <w:rFonts w:ascii="Times New Roman" w:hAnsi="Times New Roman" w:cs="Times New Roman"/>
          <w:color w:val="000000" w:themeColor="text1"/>
          <w:sz w:val="28"/>
          <w:szCs w:val="28"/>
        </w:rPr>
      </w:pPr>
      <w:r w:rsidRPr="73F08848">
        <w:rPr>
          <w:rFonts w:ascii="Times New Roman" w:hAnsi="Times New Roman" w:cs="Times New Roman"/>
          <w:color w:val="000000" w:themeColor="text1"/>
          <w:sz w:val="28"/>
          <w:szCs w:val="28"/>
        </w:rPr>
        <w:t>The algorithm may fail at step 1 or 5</w:t>
      </w:r>
      <w:r w:rsidR="00AE0335">
        <w:rPr>
          <w:rFonts w:ascii="Times New Roman" w:hAnsi="Times New Roman" w:cs="Times New Roman"/>
          <w:color w:val="000000" w:themeColor="text1"/>
          <w:sz w:val="28"/>
          <w:szCs w:val="28"/>
        </w:rPr>
        <w:t>, meaning</w:t>
      </w:r>
      <w:r w:rsidRPr="73F08848">
        <w:rPr>
          <w:rFonts w:ascii="Times New Roman" w:hAnsi="Times New Roman" w:cs="Times New Roman"/>
          <w:color w:val="000000" w:themeColor="text1"/>
          <w:sz w:val="28"/>
          <w:szCs w:val="28"/>
        </w:rPr>
        <w:t xml:space="preserve"> the program could not find the formula to calculate the change. The algorithm is </w:t>
      </w:r>
      <w:r w:rsidR="29DFAF76" w:rsidRPr="73F08848">
        <w:rPr>
          <w:rFonts w:ascii="Times New Roman" w:hAnsi="Times New Roman" w:cs="Times New Roman"/>
          <w:color w:val="000000" w:themeColor="text1"/>
          <w:sz w:val="28"/>
          <w:szCs w:val="28"/>
        </w:rPr>
        <w:t>simple,</w:t>
      </w:r>
      <w:r w:rsidRPr="73F08848">
        <w:rPr>
          <w:rFonts w:ascii="Times New Roman" w:hAnsi="Times New Roman" w:cs="Times New Roman"/>
          <w:color w:val="000000" w:themeColor="text1"/>
          <w:sz w:val="28"/>
          <w:szCs w:val="28"/>
        </w:rPr>
        <w:t xml:space="preserve"> and it </w:t>
      </w:r>
      <w:r w:rsidR="00FB2992" w:rsidRPr="73F08848">
        <w:rPr>
          <w:rFonts w:ascii="Times New Roman" w:hAnsi="Times New Roman" w:cs="Times New Roman"/>
          <w:color w:val="000000" w:themeColor="text1"/>
          <w:sz w:val="28"/>
          <w:szCs w:val="28"/>
        </w:rPr>
        <w:t xml:space="preserve">resembles </w:t>
      </w:r>
      <w:r w:rsidR="00FB2992">
        <w:rPr>
          <w:rFonts w:ascii="Times New Roman" w:hAnsi="Times New Roman" w:cs="Times New Roman"/>
          <w:color w:val="000000" w:themeColor="text1"/>
          <w:sz w:val="28"/>
          <w:szCs w:val="28"/>
        </w:rPr>
        <w:t>human</w:t>
      </w:r>
      <w:r w:rsidR="00FB2992" w:rsidRPr="73F08848">
        <w:rPr>
          <w:rFonts w:ascii="Times New Roman" w:hAnsi="Times New Roman" w:cs="Times New Roman"/>
          <w:color w:val="000000" w:themeColor="text1"/>
          <w:sz w:val="28"/>
          <w:szCs w:val="28"/>
        </w:rPr>
        <w:t xml:space="preserve"> </w:t>
      </w:r>
      <w:r w:rsidR="00E53D7D">
        <w:rPr>
          <w:rFonts w:ascii="Times New Roman" w:hAnsi="Times New Roman" w:cs="Times New Roman"/>
          <w:color w:val="000000" w:themeColor="text1"/>
          <w:sz w:val="28"/>
          <w:szCs w:val="28"/>
        </w:rPr>
        <w:t>thinking</w:t>
      </w:r>
      <w:r w:rsidR="00FB2992" w:rsidRPr="73F08848">
        <w:rPr>
          <w:rFonts w:ascii="Times New Roman" w:hAnsi="Times New Roman" w:cs="Times New Roman"/>
          <w:color w:val="000000" w:themeColor="text1"/>
          <w:sz w:val="28"/>
          <w:szCs w:val="28"/>
        </w:rPr>
        <w:t>.</w:t>
      </w:r>
    </w:p>
    <w:p w14:paraId="0C407259" w14:textId="77777777" w:rsidR="6F214F91" w:rsidRDefault="6F214F91" w:rsidP="73F08848">
      <w:pPr>
        <w:widowControl w:val="0"/>
        <w:spacing w:after="0" w:line="240" w:lineRule="auto"/>
        <w:ind w:firstLine="706"/>
        <w:jc w:val="both"/>
        <w:rPr>
          <w:rFonts w:ascii="Times New Roman" w:hAnsi="Times New Roman" w:cs="Times New Roman"/>
          <w:color w:val="000000" w:themeColor="text1"/>
          <w:sz w:val="28"/>
          <w:szCs w:val="28"/>
        </w:rPr>
      </w:pPr>
    </w:p>
    <w:p w14:paraId="1F6F8ABD" w14:textId="77777777" w:rsidR="6F214F91" w:rsidRDefault="00FB2992" w:rsidP="73F08848">
      <w:pPr>
        <w:widowControl w:val="0"/>
        <w:spacing w:after="0" w:line="240" w:lineRule="auto"/>
        <w:ind w:firstLine="706"/>
        <w:jc w:val="both"/>
        <w:rPr>
          <w:rFonts w:ascii="Times New Roman" w:hAnsi="Times New Roman" w:cs="Times New Roman"/>
          <w:b/>
          <w:bCs/>
          <w:color w:val="000000" w:themeColor="text1"/>
          <w:sz w:val="28"/>
          <w:szCs w:val="28"/>
        </w:rPr>
      </w:pPr>
      <w:r w:rsidRPr="73F08848">
        <w:rPr>
          <w:rFonts w:ascii="Times New Roman" w:hAnsi="Times New Roman" w:cs="Times New Roman"/>
          <w:b/>
          <w:bCs/>
          <w:color w:val="000000" w:themeColor="text1"/>
          <w:sz w:val="28"/>
          <w:szCs w:val="28"/>
        </w:rPr>
        <w:t>4.</w:t>
      </w:r>
      <w:r>
        <w:rPr>
          <w:rFonts w:ascii="Times New Roman" w:hAnsi="Times New Roman" w:cs="Times New Roman"/>
          <w:b/>
          <w:bCs/>
          <w:color w:val="000000" w:themeColor="text1"/>
          <w:sz w:val="28"/>
          <w:szCs w:val="28"/>
        </w:rPr>
        <w:t>6</w:t>
      </w:r>
      <w:r w:rsidRPr="73F08848">
        <w:rPr>
          <w:rFonts w:ascii="Times New Roman" w:hAnsi="Times New Roman" w:cs="Times New Roman"/>
          <w:b/>
          <w:bCs/>
          <w:color w:val="000000" w:themeColor="text1"/>
          <w:sz w:val="28"/>
          <w:szCs w:val="28"/>
        </w:rPr>
        <w:t>.</w:t>
      </w:r>
      <w:r w:rsidR="411A8062" w:rsidRPr="73F08848">
        <w:rPr>
          <w:rFonts w:ascii="Times New Roman" w:hAnsi="Times New Roman" w:cs="Times New Roman"/>
          <w:b/>
          <w:bCs/>
          <w:color w:val="000000" w:themeColor="text1"/>
          <w:sz w:val="28"/>
          <w:szCs w:val="28"/>
        </w:rPr>
        <w:t xml:space="preserve"> Context</w:t>
      </w:r>
    </w:p>
    <w:p w14:paraId="152A364D" w14:textId="446186E6" w:rsidR="6F214F91" w:rsidRDefault="411A8062" w:rsidP="73F08848">
      <w:pPr>
        <w:widowControl w:val="0"/>
        <w:spacing w:after="0" w:line="240" w:lineRule="auto"/>
        <w:ind w:firstLine="706"/>
        <w:jc w:val="both"/>
        <w:rPr>
          <w:rFonts w:ascii="Times New Roman" w:hAnsi="Times New Roman" w:cs="Times New Roman"/>
          <w:color w:val="000000" w:themeColor="text1"/>
          <w:sz w:val="28"/>
          <w:szCs w:val="28"/>
        </w:rPr>
      </w:pPr>
      <w:r w:rsidRPr="73F08848">
        <w:rPr>
          <w:rFonts w:ascii="Times New Roman" w:hAnsi="Times New Roman" w:cs="Times New Roman"/>
          <w:color w:val="000000" w:themeColor="text1"/>
          <w:sz w:val="28"/>
          <w:szCs w:val="28"/>
        </w:rPr>
        <w:t>The first time we made a prototype of the program</w:t>
      </w:r>
      <w:r w:rsidR="00E53D7D">
        <w:rPr>
          <w:rFonts w:ascii="Times New Roman" w:hAnsi="Times New Roman" w:cs="Times New Roman"/>
          <w:color w:val="000000" w:themeColor="text1"/>
          <w:sz w:val="28"/>
          <w:szCs w:val="28"/>
        </w:rPr>
        <w:t xml:space="preserve">, we noticed </w:t>
      </w:r>
      <w:r w:rsidRPr="73F08848">
        <w:rPr>
          <w:rFonts w:ascii="Times New Roman" w:hAnsi="Times New Roman" w:cs="Times New Roman"/>
          <w:color w:val="000000" w:themeColor="text1"/>
          <w:sz w:val="28"/>
          <w:szCs w:val="28"/>
        </w:rPr>
        <w:t>it was limited. Consider a problem: “</w:t>
      </w:r>
      <w:r w:rsidRPr="73F08848">
        <w:rPr>
          <w:rFonts w:ascii="Times New Roman" w:hAnsi="Times New Roman" w:cs="Times New Roman"/>
          <w:i/>
          <w:iCs/>
          <w:color w:val="000000" w:themeColor="text1"/>
          <w:sz w:val="28"/>
          <w:szCs w:val="28"/>
        </w:rPr>
        <w:t>What is the optical power of a converging lens with a focal length of 40 centimeters?”</w:t>
      </w:r>
      <w:r w:rsidRPr="73F08848">
        <w:rPr>
          <w:rFonts w:ascii="Times New Roman" w:hAnsi="Times New Roman" w:cs="Times New Roman"/>
          <w:color w:val="000000" w:themeColor="text1"/>
          <w:sz w:val="28"/>
          <w:szCs w:val="28"/>
        </w:rPr>
        <w:t xml:space="preserve">. </w:t>
      </w:r>
      <w:r w:rsidR="00E53D7D">
        <w:rPr>
          <w:rFonts w:ascii="Times New Roman" w:hAnsi="Times New Roman" w:cs="Times New Roman"/>
          <w:color w:val="000000" w:themeColor="text1"/>
          <w:sz w:val="28"/>
          <w:szCs w:val="28"/>
        </w:rPr>
        <w:t>A special formula</w:t>
      </w:r>
      <w:r w:rsidRPr="73F08848">
        <w:rPr>
          <w:rFonts w:ascii="Times New Roman" w:hAnsi="Times New Roman" w:cs="Times New Roman"/>
          <w:color w:val="000000" w:themeColor="text1"/>
          <w:sz w:val="28"/>
          <w:szCs w:val="28"/>
        </w:rPr>
        <w:t xml:space="preserve"> </w:t>
      </w:r>
      <w:r w:rsidR="00AB2F24">
        <w:rPr>
          <w:rFonts w:ascii="Times New Roman" w:hAnsi="Times New Roman" w:cs="Times New Roman"/>
          <w:color w:val="000000" w:themeColor="text1"/>
          <w:sz w:val="28"/>
          <w:szCs w:val="28"/>
        </w:rPr>
        <w:t>solves</w:t>
      </w:r>
      <w:r w:rsidRPr="73F08848">
        <w:rPr>
          <w:rFonts w:ascii="Times New Roman" w:hAnsi="Times New Roman" w:cs="Times New Roman"/>
          <w:color w:val="000000" w:themeColor="text1"/>
          <w:sz w:val="28"/>
          <w:szCs w:val="28"/>
        </w:rPr>
        <w:t xml:space="preserve"> this problem (</w:t>
      </w:r>
      <m:oMath>
        <m:r>
          <w:rPr>
            <w:rFonts w:ascii="Cambria Math" w:hAnsi="Cambria Math" w:cs="Times New Roman"/>
            <w:color w:val="000000" w:themeColor="text1"/>
            <w:sz w:val="28"/>
            <w:szCs w:val="28"/>
          </w:rPr>
          <m:t>D=±</m:t>
        </m:r>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r>
              <w:rPr>
                <w:rFonts w:ascii="Cambria Math" w:hAnsi="Cambria Math" w:cs="Times New Roman"/>
                <w:color w:val="000000" w:themeColor="text1"/>
                <w:sz w:val="28"/>
                <w:szCs w:val="28"/>
              </w:rPr>
              <m:t>F</m:t>
            </m:r>
          </m:den>
        </m:f>
      </m:oMath>
      <w:r w:rsidR="00FB2992" w:rsidRPr="73F08848">
        <w:rPr>
          <w:rFonts w:ascii="Times New Roman" w:hAnsi="Times New Roman" w:cs="Times New Roman"/>
          <w:color w:val="000000" w:themeColor="text1"/>
          <w:sz w:val="28"/>
          <w:szCs w:val="28"/>
        </w:rPr>
        <w:t xml:space="preserve">). </w:t>
      </w:r>
      <w:r w:rsidR="00FB2992">
        <w:rPr>
          <w:rFonts w:ascii="Times New Roman" w:hAnsi="Times New Roman" w:cs="Times New Roman"/>
          <w:color w:val="000000" w:themeColor="text1"/>
          <w:sz w:val="28"/>
          <w:szCs w:val="28"/>
        </w:rPr>
        <w:t>However,</w:t>
      </w:r>
      <w:r w:rsidRPr="73F08848">
        <w:rPr>
          <w:rFonts w:ascii="Times New Roman" w:hAnsi="Times New Roman" w:cs="Times New Roman"/>
          <w:color w:val="000000" w:themeColor="text1"/>
          <w:sz w:val="28"/>
          <w:szCs w:val="28"/>
        </w:rPr>
        <w:t xml:space="preserve"> the formula varies </w:t>
      </w:r>
      <w:r w:rsidRPr="00C4462E">
        <w:rPr>
          <w:rFonts w:ascii="Times New Roman" w:hAnsi="Times New Roman" w:cs="Times New Roman"/>
          <w:color w:val="000000" w:themeColor="text1"/>
          <w:sz w:val="28"/>
          <w:szCs w:val="28"/>
        </w:rPr>
        <w:t>whether</w:t>
      </w:r>
      <w:r w:rsidRPr="73F08848">
        <w:rPr>
          <w:rFonts w:ascii="Times New Roman" w:hAnsi="Times New Roman" w:cs="Times New Roman"/>
          <w:color w:val="000000" w:themeColor="text1"/>
          <w:sz w:val="28"/>
          <w:szCs w:val="28"/>
        </w:rPr>
        <w:t xml:space="preserve"> the lens is a converging lens or a diverging lens. Another situation when we find this peculiarity is when we need to calculate the surface of an object (squares, rectangles, triangles, etc.).</w:t>
      </w:r>
    </w:p>
    <w:p w14:paraId="0F71DFF3" w14:textId="2DE93F4F" w:rsidR="6F214F91" w:rsidRDefault="00AB2F24" w:rsidP="73F08848">
      <w:pPr>
        <w:widowControl w:val="0"/>
        <w:spacing w:after="0" w:line="240" w:lineRule="auto"/>
        <w:ind w:firstLine="706"/>
        <w:jc w:val="both"/>
      </w:pPr>
      <w:r>
        <w:rPr>
          <w:rFonts w:ascii="Times New Roman" w:hAnsi="Times New Roman" w:cs="Times New Roman"/>
          <w:color w:val="000000" w:themeColor="text1"/>
          <w:sz w:val="28"/>
          <w:szCs w:val="28"/>
        </w:rPr>
        <w:t>We introduce the term context to encode the information about a physical object</w:t>
      </w:r>
      <w:r w:rsidR="411A8062" w:rsidRPr="73F08848">
        <w:rPr>
          <w:rFonts w:ascii="Times New Roman" w:hAnsi="Times New Roman" w:cs="Times New Roman"/>
          <w:color w:val="000000" w:themeColor="text1"/>
          <w:sz w:val="28"/>
          <w:szCs w:val="28"/>
        </w:rPr>
        <w:t>. Context is a set of strings that encode objects and their qualities. Examples of context words: “</w:t>
      </w:r>
      <w:r w:rsidR="411A8062" w:rsidRPr="73F08848">
        <w:rPr>
          <w:rFonts w:ascii="Times New Roman" w:hAnsi="Times New Roman" w:cs="Times New Roman"/>
          <w:i/>
          <w:iCs/>
          <w:color w:val="000000" w:themeColor="text1"/>
          <w:sz w:val="28"/>
          <w:szCs w:val="28"/>
        </w:rPr>
        <w:t>lens</w:t>
      </w:r>
      <w:r w:rsidR="00E53D7D">
        <w:rPr>
          <w:rFonts w:ascii="Times New Roman" w:hAnsi="Times New Roman" w:cs="Times New Roman"/>
          <w:color w:val="000000" w:themeColor="text1"/>
          <w:sz w:val="28"/>
          <w:szCs w:val="28"/>
        </w:rPr>
        <w:t>,” “</w:t>
      </w:r>
      <w:r w:rsidR="00E53D7D" w:rsidRPr="00E53D7D">
        <w:rPr>
          <w:rFonts w:ascii="Times New Roman" w:hAnsi="Times New Roman" w:cs="Times New Roman"/>
          <w:i/>
          <w:iCs/>
          <w:color w:val="000000" w:themeColor="text1"/>
          <w:sz w:val="28"/>
          <w:szCs w:val="28"/>
        </w:rPr>
        <w:t>converging</w:t>
      </w:r>
      <w:r w:rsidR="00E53D7D">
        <w:rPr>
          <w:rFonts w:ascii="Times New Roman" w:hAnsi="Times New Roman" w:cs="Times New Roman"/>
          <w:color w:val="000000" w:themeColor="text1"/>
          <w:sz w:val="28"/>
          <w:szCs w:val="28"/>
        </w:rPr>
        <w:t>,” “</w:t>
      </w:r>
      <w:r w:rsidR="00E53D7D" w:rsidRPr="00E53D7D">
        <w:rPr>
          <w:rFonts w:ascii="Times New Roman" w:hAnsi="Times New Roman" w:cs="Times New Roman"/>
          <w:i/>
          <w:iCs/>
          <w:color w:val="000000" w:themeColor="text1"/>
          <w:sz w:val="28"/>
          <w:szCs w:val="28"/>
        </w:rPr>
        <w:t>diverging</w:t>
      </w:r>
      <w:r w:rsidR="00E53D7D">
        <w:rPr>
          <w:rFonts w:ascii="Times New Roman" w:hAnsi="Times New Roman" w:cs="Times New Roman"/>
          <w:color w:val="000000" w:themeColor="text1"/>
          <w:sz w:val="28"/>
          <w:szCs w:val="28"/>
        </w:rPr>
        <w:t>,” “</w:t>
      </w:r>
      <w:r w:rsidR="00E53D7D" w:rsidRPr="00E53D7D">
        <w:rPr>
          <w:rFonts w:ascii="Times New Roman" w:hAnsi="Times New Roman" w:cs="Times New Roman"/>
          <w:i/>
          <w:iCs/>
          <w:color w:val="000000" w:themeColor="text1"/>
          <w:sz w:val="28"/>
          <w:szCs w:val="28"/>
        </w:rPr>
        <w:t>square</w:t>
      </w:r>
      <w:r w:rsidR="00E53D7D">
        <w:rPr>
          <w:rFonts w:ascii="Times New Roman" w:hAnsi="Times New Roman" w:cs="Times New Roman"/>
          <w:color w:val="000000" w:themeColor="text1"/>
          <w:sz w:val="28"/>
          <w:szCs w:val="28"/>
        </w:rPr>
        <w:t>,” “</w:t>
      </w:r>
      <w:r w:rsidR="00E53D7D" w:rsidRPr="00E53D7D">
        <w:rPr>
          <w:rFonts w:ascii="Times New Roman" w:hAnsi="Times New Roman" w:cs="Times New Roman"/>
          <w:i/>
          <w:iCs/>
          <w:color w:val="000000" w:themeColor="text1"/>
          <w:sz w:val="28"/>
          <w:szCs w:val="28"/>
        </w:rPr>
        <w:t>cube</w:t>
      </w:r>
      <w:r w:rsidR="00E53D7D">
        <w:rPr>
          <w:rFonts w:ascii="Times New Roman" w:hAnsi="Times New Roman" w:cs="Times New Roman"/>
          <w:color w:val="000000" w:themeColor="text1"/>
          <w:sz w:val="28"/>
          <w:szCs w:val="28"/>
        </w:rPr>
        <w:t>,” “</w:t>
      </w:r>
      <w:r w:rsidR="00E53D7D" w:rsidRPr="00E53D7D">
        <w:rPr>
          <w:rFonts w:ascii="Times New Roman" w:hAnsi="Times New Roman" w:cs="Times New Roman"/>
          <w:i/>
          <w:iCs/>
          <w:color w:val="000000" w:themeColor="text1"/>
          <w:sz w:val="28"/>
          <w:szCs w:val="28"/>
        </w:rPr>
        <w:t>rectangle</w:t>
      </w:r>
      <w:r w:rsidR="00E53D7D">
        <w:rPr>
          <w:rFonts w:ascii="Times New Roman" w:hAnsi="Times New Roman" w:cs="Times New Roman"/>
          <w:color w:val="000000" w:themeColor="text1"/>
          <w:sz w:val="28"/>
          <w:szCs w:val="28"/>
        </w:rPr>
        <w:t>,”</w:t>
      </w:r>
      <w:r w:rsidR="411A8062" w:rsidRPr="73F08848">
        <w:rPr>
          <w:rFonts w:ascii="Times New Roman" w:hAnsi="Times New Roman" w:cs="Times New Roman"/>
          <w:color w:val="000000" w:themeColor="text1"/>
          <w:sz w:val="28"/>
          <w:szCs w:val="28"/>
        </w:rPr>
        <w:t xml:space="preserve"> etc. </w:t>
      </w:r>
      <w:r w:rsidR="00FB2992" w:rsidRPr="73F08848">
        <w:rPr>
          <w:rFonts w:ascii="Times New Roman" w:hAnsi="Times New Roman" w:cs="Times New Roman"/>
          <w:color w:val="000000" w:themeColor="text1"/>
          <w:sz w:val="28"/>
          <w:szCs w:val="28"/>
        </w:rPr>
        <w:t>In each physics problem</w:t>
      </w:r>
      <w:r w:rsidR="00FB2992">
        <w:rPr>
          <w:rFonts w:ascii="Times New Roman" w:hAnsi="Times New Roman" w:cs="Times New Roman"/>
          <w:color w:val="000000" w:themeColor="text1"/>
          <w:sz w:val="28"/>
          <w:szCs w:val="28"/>
        </w:rPr>
        <w:t>,</w:t>
      </w:r>
      <w:r w:rsidR="00FB2992" w:rsidRPr="73F08848">
        <w:rPr>
          <w:rFonts w:ascii="Times New Roman" w:hAnsi="Times New Roman" w:cs="Times New Roman"/>
          <w:color w:val="000000" w:themeColor="text1"/>
          <w:sz w:val="28"/>
          <w:szCs w:val="28"/>
        </w:rPr>
        <w:t xml:space="preserve"> there is an associated</w:t>
      </w:r>
      <w:r w:rsidR="411A8062" w:rsidRPr="73F08848">
        <w:rPr>
          <w:rFonts w:ascii="Times New Roman" w:hAnsi="Times New Roman" w:cs="Times New Roman"/>
          <w:color w:val="000000" w:themeColor="text1"/>
          <w:sz w:val="28"/>
          <w:szCs w:val="28"/>
        </w:rPr>
        <w:t xml:space="preserve"> context.</w:t>
      </w:r>
    </w:p>
    <w:p w14:paraId="1EA914B1" w14:textId="77777777" w:rsidR="73F08848" w:rsidRDefault="73F08848" w:rsidP="00FB2992">
      <w:pPr>
        <w:pStyle w:val="NoSpacing"/>
        <w:widowControl w:val="0"/>
        <w:rPr>
          <w:rFonts w:ascii="Times New Roman" w:hAnsi="Times New Roman"/>
          <w:b/>
          <w:bCs/>
          <w:sz w:val="28"/>
          <w:szCs w:val="28"/>
          <w:lang w:val="en-US"/>
        </w:rPr>
      </w:pPr>
    </w:p>
    <w:p w14:paraId="578B929B" w14:textId="77777777" w:rsidR="6C9D7194" w:rsidRDefault="6C9D7194" w:rsidP="6F214F91">
      <w:pPr>
        <w:pStyle w:val="NoSpacing"/>
        <w:widowControl w:val="0"/>
        <w:jc w:val="center"/>
        <w:rPr>
          <w:rFonts w:ascii="Times New Roman" w:hAnsi="Times New Roman"/>
          <w:b/>
          <w:bCs/>
          <w:sz w:val="28"/>
          <w:szCs w:val="28"/>
          <w:lang w:val="en-US"/>
        </w:rPr>
      </w:pPr>
      <w:r w:rsidRPr="6F214F91">
        <w:rPr>
          <w:rFonts w:ascii="Times New Roman" w:hAnsi="Times New Roman"/>
          <w:b/>
          <w:bCs/>
          <w:sz w:val="28"/>
          <w:szCs w:val="28"/>
          <w:lang w:val="en-US"/>
        </w:rPr>
        <w:t>V. RESULTS</w:t>
      </w:r>
    </w:p>
    <w:p w14:paraId="20842904" w14:textId="77777777" w:rsidR="6C9D7194" w:rsidRDefault="6C9D7194" w:rsidP="6F214F91">
      <w:pPr>
        <w:pStyle w:val="NoSpacing"/>
        <w:widowControl w:val="0"/>
        <w:ind w:firstLine="709"/>
        <w:rPr>
          <w:rFonts w:ascii="Times New Roman" w:hAnsi="Times New Roman"/>
          <w:b/>
          <w:bCs/>
          <w:sz w:val="28"/>
          <w:szCs w:val="28"/>
          <w:lang w:val="en-US"/>
        </w:rPr>
      </w:pPr>
      <w:r w:rsidRPr="6F214F91">
        <w:rPr>
          <w:rFonts w:ascii="Times New Roman" w:hAnsi="Times New Roman"/>
          <w:b/>
          <w:bCs/>
          <w:sz w:val="28"/>
          <w:szCs w:val="28"/>
          <w:lang w:val="en-US"/>
        </w:rPr>
        <w:t>5.1. Examples of program usage</w:t>
      </w:r>
    </w:p>
    <w:p w14:paraId="092636BA" w14:textId="77777777" w:rsidR="00FB2992" w:rsidRDefault="00FB2992" w:rsidP="00FB2992">
      <w:pPr>
        <w:pStyle w:val="NoSpacing"/>
        <w:widowControl w:val="0"/>
        <w:ind w:firstLine="709"/>
        <w:jc w:val="both"/>
        <w:rPr>
          <w:rFonts w:ascii="Times New Roman" w:hAnsi="Times New Roman"/>
          <w:b/>
          <w:bCs/>
          <w:sz w:val="28"/>
          <w:szCs w:val="28"/>
          <w:lang w:val="en-US"/>
        </w:rPr>
      </w:pPr>
      <w:r w:rsidRPr="6F214F91">
        <w:rPr>
          <w:rFonts w:ascii="Times New Roman" w:hAnsi="Times New Roman"/>
          <w:sz w:val="28"/>
          <w:szCs w:val="28"/>
          <w:lang w:val="en-US"/>
        </w:rPr>
        <w:t xml:space="preserve">We will present the solution </w:t>
      </w:r>
      <w:r>
        <w:rPr>
          <w:rFonts w:ascii="Times New Roman" w:hAnsi="Times New Roman"/>
          <w:sz w:val="28"/>
          <w:szCs w:val="28"/>
          <w:lang w:val="en-US"/>
        </w:rPr>
        <w:t>of</w:t>
      </w:r>
      <w:r w:rsidRPr="6F214F91">
        <w:rPr>
          <w:rFonts w:ascii="Times New Roman" w:hAnsi="Times New Roman"/>
          <w:sz w:val="28"/>
          <w:szCs w:val="28"/>
          <w:lang w:val="en-US"/>
        </w:rPr>
        <w:t xml:space="preserve"> 4 problem</w:t>
      </w:r>
      <w:r>
        <w:rPr>
          <w:rFonts w:ascii="Times New Roman" w:hAnsi="Times New Roman"/>
          <w:sz w:val="28"/>
          <w:szCs w:val="28"/>
          <w:lang w:val="en-US"/>
        </w:rPr>
        <w:t>s with different</w:t>
      </w:r>
      <w:r w:rsidRPr="6F214F91">
        <w:rPr>
          <w:rFonts w:ascii="Times New Roman" w:hAnsi="Times New Roman"/>
          <w:sz w:val="28"/>
          <w:szCs w:val="28"/>
          <w:lang w:val="en-US"/>
        </w:rPr>
        <w:t xml:space="preserve"> types and comment on how the program solved them.</w:t>
      </w:r>
    </w:p>
    <w:p w14:paraId="1A0E40DC" w14:textId="77777777" w:rsidR="6C9D7194" w:rsidRDefault="6C9D7194" w:rsidP="6F214F91">
      <w:pPr>
        <w:pStyle w:val="NoSpacing"/>
        <w:widowControl w:val="0"/>
        <w:ind w:firstLine="709"/>
        <w:jc w:val="both"/>
        <w:rPr>
          <w:rFonts w:ascii="Times New Roman" w:hAnsi="Times New Roman"/>
          <w:sz w:val="28"/>
          <w:szCs w:val="28"/>
          <w:lang w:val="en-US"/>
        </w:rPr>
      </w:pPr>
      <w:r w:rsidRPr="6F214F91">
        <w:rPr>
          <w:rFonts w:ascii="Times New Roman" w:hAnsi="Times New Roman"/>
          <w:sz w:val="28"/>
          <w:szCs w:val="28"/>
          <w:lang w:val="en-US"/>
        </w:rPr>
        <w:t>Problem #1: “</w:t>
      </w:r>
      <w:r w:rsidRPr="6F214F91">
        <w:rPr>
          <w:rFonts w:ascii="Times New Roman" w:hAnsi="Times New Roman"/>
          <w:i/>
          <w:iCs/>
          <w:sz w:val="28"/>
          <w:szCs w:val="28"/>
          <w:lang w:val="en-US"/>
        </w:rPr>
        <w:t>The car is traveling at a speed of 108 kilometers per hour. Represent this speed in meters per second</w:t>
      </w:r>
      <w:r w:rsidRPr="6F214F91">
        <w:rPr>
          <w:rFonts w:ascii="Times New Roman" w:hAnsi="Times New Roman"/>
          <w:sz w:val="28"/>
          <w:szCs w:val="28"/>
          <w:lang w:val="en-US"/>
        </w:rPr>
        <w:t>”.</w:t>
      </w:r>
    </w:p>
    <w:p w14:paraId="75B2F0CB" w14:textId="77777777" w:rsidR="00457D63" w:rsidRDefault="00457D63" w:rsidP="6F214F91">
      <w:pPr>
        <w:pStyle w:val="NoSpacing"/>
        <w:widowControl w:val="0"/>
        <w:ind w:firstLine="709"/>
        <w:jc w:val="both"/>
        <w:rPr>
          <w:rFonts w:ascii="Times New Roman" w:hAnsi="Times New Roman"/>
          <w:sz w:val="28"/>
          <w:szCs w:val="28"/>
          <w:lang w:val="en-US"/>
        </w:rPr>
      </w:pPr>
    </w:p>
    <w:p w14:paraId="2FDAEFBF" w14:textId="25B872FF" w:rsidR="00FB2992" w:rsidRDefault="009C001E" w:rsidP="00FB2992">
      <w:pPr>
        <w:pStyle w:val="NoSpacing"/>
        <w:widowControl w:val="0"/>
        <w:jc w:val="center"/>
      </w:pPr>
      <w:r>
        <w:rPr>
          <w:noProof/>
        </w:rPr>
        <w:drawing>
          <wp:inline distT="0" distB="0" distL="0" distR="0" wp14:anchorId="132C124C" wp14:editId="256E9AFE">
            <wp:extent cx="5200650" cy="972084"/>
            <wp:effectExtent l="19050" t="19050" r="19050" b="19050"/>
            <wp:docPr id="331899647" name="Picture 331899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3448" cy="980084"/>
                    </a:xfrm>
                    <a:prstGeom prst="rect">
                      <a:avLst/>
                    </a:prstGeom>
                    <a:noFill/>
                    <a:ln>
                      <a:solidFill>
                        <a:schemeClr val="bg1">
                          <a:lumMod val="75000"/>
                        </a:schemeClr>
                      </a:solidFill>
                    </a:ln>
                  </pic:spPr>
                </pic:pic>
              </a:graphicData>
            </a:graphic>
          </wp:inline>
        </w:drawing>
      </w:r>
    </w:p>
    <w:p w14:paraId="7D2C3239" w14:textId="77777777" w:rsidR="00FB2992" w:rsidRDefault="00FB2992" w:rsidP="00FB2992">
      <w:pPr>
        <w:pStyle w:val="NoSpacing"/>
        <w:widowControl w:val="0"/>
        <w:jc w:val="center"/>
        <w:rPr>
          <w:rFonts w:ascii="Times New Roman" w:hAnsi="Times New Roman"/>
          <w:sz w:val="28"/>
          <w:szCs w:val="28"/>
          <w:lang w:val="en-US"/>
        </w:rPr>
      </w:pPr>
      <w:r w:rsidRPr="00E87983">
        <w:rPr>
          <w:rFonts w:ascii="Times New Roman" w:hAnsi="Times New Roman"/>
          <w:sz w:val="28"/>
          <w:szCs w:val="28"/>
          <w:lang w:val="en-US"/>
        </w:rPr>
        <w:t xml:space="preserve">Fig. </w:t>
      </w:r>
      <w:r>
        <w:rPr>
          <w:rFonts w:ascii="Times New Roman" w:hAnsi="Times New Roman"/>
          <w:sz w:val="28"/>
          <w:szCs w:val="28"/>
          <w:lang w:val="en-US"/>
        </w:rPr>
        <w:t>4</w:t>
      </w:r>
      <w:r w:rsidRPr="6F214F91">
        <w:rPr>
          <w:rFonts w:ascii="Times New Roman" w:hAnsi="Times New Roman"/>
          <w:sz w:val="28"/>
          <w:szCs w:val="28"/>
          <w:lang w:val="en-US"/>
        </w:rPr>
        <w:t>. The program result</w:t>
      </w:r>
      <w:r>
        <w:rPr>
          <w:rFonts w:ascii="Times New Roman" w:hAnsi="Times New Roman"/>
          <w:sz w:val="28"/>
          <w:szCs w:val="28"/>
          <w:lang w:val="en-US"/>
        </w:rPr>
        <w:t>s</w:t>
      </w:r>
      <w:r w:rsidRPr="6F214F91">
        <w:rPr>
          <w:rFonts w:ascii="Times New Roman" w:hAnsi="Times New Roman"/>
          <w:sz w:val="28"/>
          <w:szCs w:val="28"/>
          <w:lang w:val="en-US"/>
        </w:rPr>
        <w:t xml:space="preserve"> for problem #1</w:t>
      </w:r>
    </w:p>
    <w:p w14:paraId="77D5EFC1" w14:textId="77777777" w:rsidR="00921543" w:rsidRDefault="00921543" w:rsidP="00FB2992">
      <w:pPr>
        <w:pStyle w:val="NoSpacing"/>
        <w:widowControl w:val="0"/>
        <w:jc w:val="center"/>
        <w:rPr>
          <w:rFonts w:ascii="Times New Roman" w:hAnsi="Times New Roman"/>
          <w:sz w:val="28"/>
          <w:szCs w:val="28"/>
          <w:lang w:val="en-US"/>
        </w:rPr>
      </w:pPr>
    </w:p>
    <w:p w14:paraId="238FAB9F" w14:textId="682E93D6" w:rsidR="7C4D0C4D" w:rsidRDefault="7C4D0C4D" w:rsidP="6F214F91">
      <w:pPr>
        <w:pStyle w:val="NoSpacing"/>
        <w:widowControl w:val="0"/>
        <w:ind w:firstLine="709"/>
        <w:jc w:val="both"/>
        <w:rPr>
          <w:rFonts w:ascii="Times New Roman" w:hAnsi="Times New Roman"/>
          <w:sz w:val="28"/>
          <w:szCs w:val="28"/>
          <w:lang w:val="en-US"/>
        </w:rPr>
      </w:pPr>
      <w:r w:rsidRPr="6F214F91">
        <w:rPr>
          <w:rFonts w:ascii="Times New Roman" w:hAnsi="Times New Roman"/>
          <w:sz w:val="28"/>
          <w:szCs w:val="28"/>
          <w:lang w:val="en-US"/>
        </w:rPr>
        <w:t xml:space="preserve">Problem #1 is a conversion problem. We haven’t found many problems of this type. The program correctly recognized the given quantity and target unit. There is no detailed explanation of the </w:t>
      </w:r>
      <w:r w:rsidR="00AA47D8" w:rsidRPr="6F214F91">
        <w:rPr>
          <w:rFonts w:ascii="Times New Roman" w:hAnsi="Times New Roman"/>
          <w:sz w:val="28"/>
          <w:szCs w:val="28"/>
          <w:lang w:val="en-US"/>
        </w:rPr>
        <w:t>solution because</w:t>
      </w:r>
      <w:r w:rsidRPr="6F214F91">
        <w:rPr>
          <w:rFonts w:ascii="Times New Roman" w:hAnsi="Times New Roman"/>
          <w:sz w:val="28"/>
          <w:szCs w:val="28"/>
          <w:lang w:val="en-US"/>
        </w:rPr>
        <w:t xml:space="preserve"> conversion is a primitive operation in SymPy.</w:t>
      </w:r>
    </w:p>
    <w:p w14:paraId="59B7B06D" w14:textId="77777777" w:rsidR="7C4D0C4D" w:rsidRDefault="7C4D0C4D" w:rsidP="6F214F91">
      <w:pPr>
        <w:pStyle w:val="NoSpacing"/>
        <w:widowControl w:val="0"/>
        <w:ind w:firstLine="709"/>
        <w:jc w:val="both"/>
        <w:rPr>
          <w:rFonts w:ascii="Times New Roman" w:hAnsi="Times New Roman"/>
          <w:sz w:val="28"/>
          <w:szCs w:val="28"/>
          <w:lang w:val="en-US"/>
        </w:rPr>
      </w:pPr>
      <w:r w:rsidRPr="6F214F91">
        <w:rPr>
          <w:rFonts w:ascii="Times New Roman" w:hAnsi="Times New Roman"/>
          <w:sz w:val="28"/>
          <w:szCs w:val="28"/>
          <w:lang w:val="en-US"/>
        </w:rPr>
        <w:t>Problem #2: “</w:t>
      </w:r>
      <w:r w:rsidRPr="007A406E">
        <w:rPr>
          <w:rFonts w:ascii="Times New Roman" w:hAnsi="Times New Roman"/>
          <w:i/>
          <w:sz w:val="28"/>
          <w:szCs w:val="28"/>
          <w:lang w:val="en-US"/>
        </w:rPr>
        <w:t>Which speed is slower: 72 kilometers per hour or 24 meters per second?</w:t>
      </w:r>
      <w:r w:rsidRPr="6F214F91">
        <w:rPr>
          <w:rFonts w:ascii="Times New Roman" w:hAnsi="Times New Roman"/>
          <w:sz w:val="28"/>
          <w:szCs w:val="28"/>
          <w:lang w:val="en-US"/>
        </w:rPr>
        <w:t>”.</w:t>
      </w:r>
    </w:p>
    <w:p w14:paraId="16AEC457" w14:textId="77777777" w:rsidR="00A31B0E" w:rsidRDefault="00A31B0E" w:rsidP="6F214F91">
      <w:pPr>
        <w:pStyle w:val="NoSpacing"/>
        <w:widowControl w:val="0"/>
        <w:ind w:firstLine="709"/>
        <w:jc w:val="both"/>
        <w:rPr>
          <w:rFonts w:ascii="Times New Roman" w:hAnsi="Times New Roman"/>
          <w:sz w:val="28"/>
          <w:szCs w:val="28"/>
          <w:lang w:val="en-US"/>
        </w:rPr>
      </w:pPr>
    </w:p>
    <w:p w14:paraId="76F8323E" w14:textId="4D07FE53" w:rsidR="00FB2992" w:rsidRPr="00A31B0E" w:rsidRDefault="00A31B0E" w:rsidP="00A31B0E">
      <w:pPr>
        <w:pStyle w:val="NoSpacing"/>
        <w:widowControl w:val="0"/>
        <w:jc w:val="center"/>
        <w:rPr>
          <w:rFonts w:ascii="Times New Roman" w:hAnsi="Times New Roman"/>
          <w:sz w:val="28"/>
          <w:szCs w:val="28"/>
          <w:lang w:val="en-US"/>
        </w:rPr>
      </w:pPr>
      <w:r>
        <w:rPr>
          <w:rFonts w:ascii="Times New Roman" w:hAnsi="Times New Roman"/>
          <w:noProof/>
          <w:sz w:val="28"/>
          <w:szCs w:val="28"/>
          <w:lang w:val="en-US"/>
        </w:rPr>
        <w:drawing>
          <wp:inline distT="0" distB="0" distL="0" distR="0" wp14:anchorId="3232D060" wp14:editId="3E0D656C">
            <wp:extent cx="6116320" cy="1190625"/>
            <wp:effectExtent l="19050" t="19050" r="17780" b="28575"/>
            <wp:docPr id="893458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320" cy="1190625"/>
                    </a:xfrm>
                    <a:prstGeom prst="rect">
                      <a:avLst/>
                    </a:prstGeom>
                    <a:noFill/>
                    <a:ln>
                      <a:solidFill>
                        <a:schemeClr val="bg1">
                          <a:lumMod val="75000"/>
                        </a:schemeClr>
                      </a:solidFill>
                    </a:ln>
                  </pic:spPr>
                </pic:pic>
              </a:graphicData>
            </a:graphic>
          </wp:inline>
        </w:drawing>
      </w:r>
    </w:p>
    <w:p w14:paraId="2AAC5CE6" w14:textId="77777777" w:rsidR="30968D80" w:rsidRDefault="30968D80" w:rsidP="6F214F91">
      <w:pPr>
        <w:pStyle w:val="NoSpacing"/>
        <w:widowControl w:val="0"/>
        <w:jc w:val="center"/>
        <w:rPr>
          <w:rFonts w:ascii="Times New Roman" w:hAnsi="Times New Roman"/>
          <w:sz w:val="28"/>
          <w:szCs w:val="28"/>
          <w:lang w:val="en-US"/>
        </w:rPr>
      </w:pPr>
      <w:r w:rsidRPr="008F39B8">
        <w:rPr>
          <w:rFonts w:ascii="Times New Roman" w:hAnsi="Times New Roman"/>
          <w:sz w:val="28"/>
          <w:szCs w:val="28"/>
          <w:lang w:val="en-US"/>
        </w:rPr>
        <w:t>Fig. 5.</w:t>
      </w:r>
      <w:r w:rsidRPr="6F214F91">
        <w:rPr>
          <w:rFonts w:ascii="Times New Roman" w:hAnsi="Times New Roman"/>
          <w:sz w:val="28"/>
          <w:szCs w:val="28"/>
          <w:lang w:val="en-US"/>
        </w:rPr>
        <w:t xml:space="preserve"> The program </w:t>
      </w:r>
      <w:r w:rsidR="00DD7EA0" w:rsidRPr="6F214F91">
        <w:rPr>
          <w:rFonts w:ascii="Times New Roman" w:hAnsi="Times New Roman"/>
          <w:sz w:val="28"/>
          <w:szCs w:val="28"/>
          <w:lang w:val="en-US"/>
        </w:rPr>
        <w:t>results</w:t>
      </w:r>
      <w:r w:rsidRPr="6F214F91">
        <w:rPr>
          <w:rFonts w:ascii="Times New Roman" w:hAnsi="Times New Roman"/>
          <w:sz w:val="28"/>
          <w:szCs w:val="28"/>
          <w:lang w:val="en-US"/>
        </w:rPr>
        <w:t xml:space="preserve"> for problem #2</w:t>
      </w:r>
    </w:p>
    <w:p w14:paraId="6A5FB9EE" w14:textId="77777777" w:rsidR="007A6046" w:rsidRDefault="007A6046" w:rsidP="6F214F91">
      <w:pPr>
        <w:pStyle w:val="NoSpacing"/>
        <w:widowControl w:val="0"/>
        <w:jc w:val="center"/>
        <w:rPr>
          <w:rFonts w:ascii="Times New Roman" w:hAnsi="Times New Roman"/>
          <w:sz w:val="28"/>
          <w:szCs w:val="28"/>
          <w:lang w:val="en-US"/>
        </w:rPr>
      </w:pPr>
    </w:p>
    <w:p w14:paraId="3174BE72" w14:textId="6EE9FD4D" w:rsidR="00FB2992" w:rsidRDefault="00FB2992" w:rsidP="00615D2D">
      <w:pPr>
        <w:pStyle w:val="NoSpacing"/>
        <w:widowControl w:val="0"/>
        <w:ind w:firstLine="709"/>
        <w:jc w:val="both"/>
        <w:rPr>
          <w:rFonts w:ascii="Times New Roman" w:hAnsi="Times New Roman"/>
          <w:sz w:val="28"/>
          <w:szCs w:val="28"/>
          <w:lang w:val="en-US"/>
        </w:rPr>
      </w:pPr>
      <w:r w:rsidRPr="6F214F91">
        <w:rPr>
          <w:rFonts w:ascii="Times New Roman" w:hAnsi="Times New Roman"/>
          <w:sz w:val="28"/>
          <w:szCs w:val="28"/>
          <w:lang w:val="en-US"/>
        </w:rPr>
        <w:t xml:space="preserve">Problem #2 is a comparison problem. It is not trivial to compare </w:t>
      </w:r>
      <m:oMath>
        <m:r>
          <w:rPr>
            <w:rFonts w:ascii="Cambria Math" w:hAnsi="Cambria Math"/>
            <w:sz w:val="28"/>
            <w:szCs w:val="28"/>
            <w:lang w:val="en-US"/>
          </w:rPr>
          <m:t>72</m:t>
        </m:r>
        <m:f>
          <m:fPr>
            <m:ctrlPr>
              <w:rPr>
                <w:rFonts w:ascii="Cambria Math" w:hAnsi="Cambria Math"/>
                <w:i/>
                <w:sz w:val="28"/>
                <w:szCs w:val="28"/>
                <w:lang w:val="en-US"/>
              </w:rPr>
            </m:ctrlPr>
          </m:fPr>
          <m:num>
            <m:r>
              <w:rPr>
                <w:rFonts w:ascii="Cambria Math" w:hAnsi="Cambria Math"/>
                <w:sz w:val="28"/>
                <w:szCs w:val="28"/>
                <w:lang w:val="en-US"/>
              </w:rPr>
              <m:t>km</m:t>
            </m:r>
          </m:num>
          <m:den>
            <m:r>
              <w:rPr>
                <w:rFonts w:ascii="Cambria Math" w:hAnsi="Cambria Math"/>
                <w:sz w:val="28"/>
                <w:szCs w:val="28"/>
                <w:lang w:val="en-US"/>
              </w:rPr>
              <m:t>h</m:t>
            </m:r>
          </m:den>
        </m:f>
      </m:oMath>
      <w:r w:rsidRPr="6F214F91">
        <w:rPr>
          <w:rFonts w:ascii="Times New Roman" w:hAnsi="Times New Roman"/>
          <w:sz w:val="28"/>
          <w:szCs w:val="28"/>
          <w:lang w:val="en-US"/>
        </w:rPr>
        <w:t xml:space="preserve"> and </w:t>
      </w:r>
      <m:oMath>
        <m:r>
          <w:rPr>
            <w:rFonts w:ascii="Cambria Math" w:hAnsi="Cambria Math"/>
            <w:sz w:val="28"/>
            <w:szCs w:val="28"/>
            <w:lang w:val="en-US"/>
          </w:rPr>
          <m:t>24</m:t>
        </m:r>
        <m:f>
          <m:fPr>
            <m:ctrlPr>
              <w:rPr>
                <w:rFonts w:ascii="Cambria Math" w:hAnsi="Cambria Math"/>
                <w:i/>
                <w:sz w:val="28"/>
                <w:szCs w:val="28"/>
                <w:lang w:val="en-US"/>
              </w:rPr>
            </m:ctrlPr>
          </m:fPr>
          <m:num>
            <m:r>
              <w:rPr>
                <w:rFonts w:ascii="Cambria Math" w:hAnsi="Cambria Math"/>
                <w:sz w:val="28"/>
                <w:szCs w:val="28"/>
                <w:lang w:val="en-US"/>
              </w:rPr>
              <m:t>m</m:t>
            </m:r>
          </m:num>
          <m:den>
            <m:r>
              <w:rPr>
                <w:rFonts w:ascii="Cambria Math" w:hAnsi="Cambria Math"/>
                <w:sz w:val="28"/>
                <w:szCs w:val="28"/>
                <w:lang w:val="en-US"/>
              </w:rPr>
              <m:t>s</m:t>
            </m:r>
          </m:den>
        </m:f>
      </m:oMath>
      <w:r w:rsidRPr="6F214F91">
        <w:rPr>
          <w:rFonts w:ascii="Times New Roman" w:hAnsi="Times New Roman"/>
          <w:sz w:val="28"/>
          <w:szCs w:val="28"/>
          <w:lang w:val="en-US"/>
        </w:rPr>
        <w:t xml:space="preserve">. The program correctly recognized two quantities and the type of the problem. </w:t>
      </w:r>
      <w:r w:rsidR="00CF7CAA">
        <w:rPr>
          <w:rFonts w:ascii="Times New Roman" w:hAnsi="Times New Roman"/>
          <w:sz w:val="28"/>
          <w:szCs w:val="28"/>
          <w:lang w:val="en-US"/>
        </w:rPr>
        <w:t>A</w:t>
      </w:r>
      <w:r>
        <w:rPr>
          <w:rFonts w:ascii="Times New Roman" w:hAnsi="Times New Roman"/>
          <w:sz w:val="28"/>
          <w:szCs w:val="28"/>
          <w:lang w:val="en-US"/>
        </w:rPr>
        <w:t>c</w:t>
      </w:r>
      <w:r w:rsidRPr="6F214F91">
        <w:rPr>
          <w:rFonts w:ascii="Times New Roman" w:hAnsi="Times New Roman"/>
          <w:sz w:val="28"/>
          <w:szCs w:val="28"/>
          <w:lang w:val="en-US"/>
        </w:rPr>
        <w:t xml:space="preserve">cording to our problem-solving strategy, the program converted the second value to the unit of the first value. </w:t>
      </w:r>
      <w:r>
        <w:rPr>
          <w:rFonts w:ascii="Times New Roman" w:hAnsi="Times New Roman"/>
          <w:sz w:val="28"/>
          <w:szCs w:val="28"/>
          <w:lang w:val="en-US"/>
        </w:rPr>
        <w:t>Also, our program generates answers based on the word that was asked. For example, if the question asks for greater value, the answer will show greater value, and in this example</w:t>
      </w:r>
      <w:r w:rsidR="00615D2D">
        <w:rPr>
          <w:rFonts w:ascii="Times New Roman" w:hAnsi="Times New Roman"/>
          <w:sz w:val="28"/>
          <w:szCs w:val="28"/>
          <w:lang w:val="en-US"/>
        </w:rPr>
        <w:t>,</w:t>
      </w:r>
      <w:r>
        <w:rPr>
          <w:rFonts w:ascii="Times New Roman" w:hAnsi="Times New Roman"/>
          <w:sz w:val="28"/>
          <w:szCs w:val="28"/>
          <w:lang w:val="en-US"/>
        </w:rPr>
        <w:t xml:space="preserve"> the program tells us about slower value.</w:t>
      </w:r>
    </w:p>
    <w:p w14:paraId="66BADB8D" w14:textId="77777777" w:rsidR="00FB2992" w:rsidRDefault="00FB2992" w:rsidP="00FB2992">
      <w:pPr>
        <w:pStyle w:val="NoSpacing"/>
        <w:widowControl w:val="0"/>
        <w:ind w:firstLine="709"/>
        <w:jc w:val="both"/>
        <w:rPr>
          <w:rFonts w:ascii="Times New Roman" w:hAnsi="Times New Roman"/>
          <w:sz w:val="28"/>
          <w:szCs w:val="28"/>
          <w:lang w:val="en-US"/>
        </w:rPr>
      </w:pPr>
      <w:r w:rsidRPr="6F214F91">
        <w:rPr>
          <w:rFonts w:ascii="Times New Roman" w:hAnsi="Times New Roman"/>
          <w:sz w:val="28"/>
          <w:szCs w:val="28"/>
          <w:lang w:val="en-US"/>
        </w:rPr>
        <w:t>Problem #</w:t>
      </w:r>
      <w:r>
        <w:rPr>
          <w:rFonts w:ascii="Times New Roman" w:hAnsi="Times New Roman"/>
          <w:sz w:val="28"/>
          <w:szCs w:val="28"/>
          <w:lang w:val="en-US"/>
        </w:rPr>
        <w:t>3</w:t>
      </w:r>
      <w:r w:rsidRPr="6F214F91">
        <w:rPr>
          <w:rFonts w:ascii="Times New Roman" w:hAnsi="Times New Roman"/>
          <w:sz w:val="28"/>
          <w:szCs w:val="28"/>
          <w:lang w:val="en-US"/>
        </w:rPr>
        <w:t>: “</w:t>
      </w:r>
      <w:r w:rsidRPr="6F214F91">
        <w:rPr>
          <w:rFonts w:ascii="Times New Roman" w:hAnsi="Times New Roman"/>
          <w:i/>
          <w:iCs/>
          <w:sz w:val="28"/>
          <w:szCs w:val="28"/>
          <w:lang w:val="en-US"/>
        </w:rPr>
        <w:t>To raise a marble column weighing 3.78 tons from the bottom of a lake, 95200 joules of work was done. Determine the depth of the lake</w:t>
      </w:r>
      <w:r w:rsidRPr="6F214F91">
        <w:rPr>
          <w:rFonts w:ascii="Times New Roman" w:hAnsi="Times New Roman"/>
          <w:sz w:val="28"/>
          <w:szCs w:val="28"/>
          <w:lang w:val="en-US"/>
        </w:rPr>
        <w:t>”.</w:t>
      </w:r>
    </w:p>
    <w:p w14:paraId="17E38B30" w14:textId="77777777" w:rsidR="00B41A02" w:rsidRDefault="00B41A02" w:rsidP="00FB2992">
      <w:pPr>
        <w:pStyle w:val="NoSpacing"/>
        <w:widowControl w:val="0"/>
        <w:ind w:firstLine="709"/>
        <w:jc w:val="both"/>
        <w:rPr>
          <w:rFonts w:ascii="Times New Roman" w:hAnsi="Times New Roman"/>
          <w:sz w:val="28"/>
          <w:szCs w:val="28"/>
          <w:lang w:val="en-US"/>
        </w:rPr>
      </w:pPr>
    </w:p>
    <w:p w14:paraId="29859CA5" w14:textId="5953CBCC" w:rsidR="00FB2992" w:rsidRDefault="00FB2992" w:rsidP="00FB2992">
      <w:pPr>
        <w:pStyle w:val="NoSpacing"/>
        <w:widowControl w:val="0"/>
        <w:jc w:val="center"/>
      </w:pPr>
      <w:r>
        <w:t xml:space="preserve">  </w:t>
      </w:r>
      <w:r w:rsidR="0046520F">
        <w:rPr>
          <w:noProof/>
        </w:rPr>
        <w:drawing>
          <wp:inline distT="0" distB="0" distL="0" distR="0" wp14:anchorId="4400B88C" wp14:editId="1FE5BA18">
            <wp:extent cx="5626676" cy="1209675"/>
            <wp:effectExtent l="19050" t="19050" r="12700" b="9525"/>
            <wp:docPr id="1439308678" name="Picture 1439308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b="7748"/>
                    <a:stretch/>
                  </pic:blipFill>
                  <pic:spPr bwMode="auto">
                    <a:xfrm>
                      <a:off x="0" y="0"/>
                      <a:ext cx="5648105" cy="1214282"/>
                    </a:xfrm>
                    <a:prstGeom prst="rect">
                      <a:avLst/>
                    </a:prstGeom>
                    <a:noFill/>
                    <a:ln w="9525" cap="flat" cmpd="sng" algn="ctr">
                      <a:solidFill>
                        <a:sysClr val="window" lastClr="FFFFFF">
                          <a:lumMod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5D7396A" w14:textId="77777777" w:rsidR="00FB2992" w:rsidRDefault="00FB2992" w:rsidP="00FB2992">
      <w:pPr>
        <w:pStyle w:val="NoSpacing"/>
        <w:widowControl w:val="0"/>
        <w:jc w:val="center"/>
        <w:rPr>
          <w:rFonts w:ascii="Times New Roman" w:hAnsi="Times New Roman"/>
          <w:sz w:val="28"/>
          <w:szCs w:val="28"/>
          <w:lang w:val="en-US"/>
        </w:rPr>
      </w:pPr>
      <w:r w:rsidRPr="6F214F91">
        <w:rPr>
          <w:rFonts w:ascii="Times New Roman" w:hAnsi="Times New Roman"/>
          <w:sz w:val="28"/>
          <w:szCs w:val="28"/>
          <w:lang w:val="en-US"/>
        </w:rPr>
        <w:t xml:space="preserve">Fig. </w:t>
      </w:r>
      <w:r>
        <w:rPr>
          <w:rFonts w:ascii="Times New Roman" w:hAnsi="Times New Roman"/>
          <w:sz w:val="28"/>
          <w:szCs w:val="28"/>
          <w:lang w:val="en-US"/>
        </w:rPr>
        <w:t>6</w:t>
      </w:r>
      <w:r w:rsidRPr="6F214F91">
        <w:rPr>
          <w:rFonts w:ascii="Times New Roman" w:hAnsi="Times New Roman"/>
          <w:sz w:val="28"/>
          <w:szCs w:val="28"/>
          <w:lang w:val="en-US"/>
        </w:rPr>
        <w:t>. The program result for problem #</w:t>
      </w:r>
      <w:r>
        <w:rPr>
          <w:rFonts w:ascii="Times New Roman" w:hAnsi="Times New Roman"/>
          <w:sz w:val="28"/>
          <w:szCs w:val="28"/>
          <w:lang w:val="en-US"/>
        </w:rPr>
        <w:t>3</w:t>
      </w:r>
    </w:p>
    <w:p w14:paraId="59BFE026" w14:textId="77777777" w:rsidR="007A6046" w:rsidRDefault="007A6046" w:rsidP="00FB2992">
      <w:pPr>
        <w:pStyle w:val="NoSpacing"/>
        <w:widowControl w:val="0"/>
        <w:jc w:val="center"/>
        <w:rPr>
          <w:rFonts w:ascii="Times New Roman" w:hAnsi="Times New Roman"/>
          <w:sz w:val="28"/>
          <w:szCs w:val="28"/>
          <w:lang w:val="en-US"/>
        </w:rPr>
      </w:pPr>
    </w:p>
    <w:p w14:paraId="2CC25853" w14:textId="0F9D1338" w:rsidR="00FB2992" w:rsidRDefault="00FB2992" w:rsidP="00FB2992">
      <w:pPr>
        <w:pStyle w:val="NoSpacing"/>
        <w:widowControl w:val="0"/>
        <w:ind w:firstLine="709"/>
        <w:jc w:val="both"/>
      </w:pPr>
      <w:r w:rsidRPr="6F214F91">
        <w:rPr>
          <w:rFonts w:ascii="Times New Roman" w:hAnsi="Times New Roman"/>
          <w:sz w:val="28"/>
          <w:szCs w:val="28"/>
          <w:lang w:val="en-US"/>
        </w:rPr>
        <w:t>Problem #</w:t>
      </w:r>
      <w:r>
        <w:rPr>
          <w:rFonts w:ascii="Times New Roman" w:hAnsi="Times New Roman"/>
          <w:sz w:val="28"/>
          <w:szCs w:val="28"/>
          <w:lang w:val="en-US"/>
        </w:rPr>
        <w:t>3</w:t>
      </w:r>
      <w:r w:rsidRPr="6F214F91">
        <w:rPr>
          <w:rFonts w:ascii="Times New Roman" w:hAnsi="Times New Roman"/>
          <w:sz w:val="28"/>
          <w:szCs w:val="28"/>
          <w:lang w:val="en-US"/>
        </w:rPr>
        <w:t xml:space="preserve"> is an unknown finding problem. We chose this problem because it is not so trivial to solve</w:t>
      </w:r>
      <w:r w:rsidR="00705D0C">
        <w:rPr>
          <w:rFonts w:ascii="Times New Roman" w:hAnsi="Times New Roman"/>
          <w:sz w:val="28"/>
          <w:szCs w:val="28"/>
          <w:lang w:val="en-US"/>
        </w:rPr>
        <w:t>; it includes several formulas for</w:t>
      </w:r>
      <w:r w:rsidRPr="6F214F91">
        <w:rPr>
          <w:rFonts w:ascii="Times New Roman" w:hAnsi="Times New Roman"/>
          <w:sz w:val="28"/>
          <w:szCs w:val="28"/>
          <w:lang w:val="en-US"/>
        </w:rPr>
        <w:t xml:space="preserve"> the solution. </w:t>
      </w:r>
      <w:r w:rsidR="00705D0C">
        <w:rPr>
          <w:rFonts w:ascii="Times New Roman" w:hAnsi="Times New Roman"/>
          <w:sz w:val="28"/>
          <w:szCs w:val="28"/>
          <w:lang w:val="en-US"/>
        </w:rPr>
        <w:t>Unfortunately, this example shows some peculiarities of SymPy and our implementation,</w:t>
      </w:r>
      <w:r>
        <w:rPr>
          <w:rFonts w:ascii="Times New Roman" w:hAnsi="Times New Roman"/>
          <w:sz w:val="28"/>
          <w:szCs w:val="28"/>
          <w:lang w:val="en-US"/>
        </w:rPr>
        <w:t xml:space="preserve"> which we will discuss in the </w:t>
      </w:r>
      <w:r w:rsidR="00705D0C">
        <w:rPr>
          <w:rFonts w:ascii="Times New Roman" w:hAnsi="Times New Roman"/>
          <w:sz w:val="28"/>
          <w:szCs w:val="28"/>
          <w:lang w:val="en-US"/>
        </w:rPr>
        <w:t>following</w:t>
      </w:r>
      <w:r>
        <w:rPr>
          <w:rFonts w:ascii="Times New Roman" w:hAnsi="Times New Roman"/>
          <w:sz w:val="28"/>
          <w:szCs w:val="28"/>
          <w:lang w:val="en-US"/>
        </w:rPr>
        <w:t xml:space="preserve"> subsection</w:t>
      </w:r>
      <w:r w:rsidRPr="6F214F91">
        <w:rPr>
          <w:rFonts w:ascii="Times New Roman" w:hAnsi="Times New Roman"/>
          <w:sz w:val="28"/>
          <w:szCs w:val="28"/>
          <w:lang w:val="en-US"/>
        </w:rPr>
        <w:t>.</w:t>
      </w:r>
    </w:p>
    <w:p w14:paraId="36C32033" w14:textId="7897DB99" w:rsidR="00FB2992" w:rsidRPr="00A60F95" w:rsidRDefault="00FB2992" w:rsidP="00FB2992">
      <w:pPr>
        <w:pStyle w:val="NoSpacing"/>
        <w:widowControl w:val="0"/>
        <w:ind w:firstLine="709"/>
        <w:jc w:val="both"/>
        <w:rPr>
          <w:rFonts w:ascii="Times New Roman" w:hAnsi="Times New Roman"/>
          <w:sz w:val="28"/>
          <w:szCs w:val="28"/>
          <w:lang w:val="en-US"/>
        </w:rPr>
      </w:pPr>
      <w:r w:rsidRPr="73F08848">
        <w:rPr>
          <w:rFonts w:ascii="Times New Roman" w:hAnsi="Times New Roman"/>
          <w:sz w:val="28"/>
          <w:szCs w:val="28"/>
          <w:lang w:val="en-US"/>
        </w:rPr>
        <w:t xml:space="preserve">The program correctly recognized </w:t>
      </w:r>
      <w:r>
        <w:rPr>
          <w:rFonts w:ascii="Times New Roman" w:hAnsi="Times New Roman"/>
          <w:sz w:val="28"/>
          <w:szCs w:val="28"/>
          <w:lang w:val="en-US"/>
        </w:rPr>
        <w:t xml:space="preserve">the </w:t>
      </w:r>
      <w:r w:rsidRPr="73F08848">
        <w:rPr>
          <w:rFonts w:ascii="Times New Roman" w:hAnsi="Times New Roman"/>
          <w:sz w:val="28"/>
          <w:szCs w:val="28"/>
          <w:lang w:val="en-US"/>
        </w:rPr>
        <w:t xml:space="preserve">given variables and the unknown variable. The program correctly found the solution, </w:t>
      </w:r>
      <w:r w:rsidR="00705D0C">
        <w:rPr>
          <w:rFonts w:ascii="Times New Roman" w:hAnsi="Times New Roman"/>
          <w:sz w:val="28"/>
          <w:szCs w:val="28"/>
          <w:lang w:val="en-US"/>
        </w:rPr>
        <w:t>including the gravitational force and work formulas</w:t>
      </w:r>
      <w:r w:rsidRPr="73F08848">
        <w:rPr>
          <w:rFonts w:ascii="Times New Roman" w:hAnsi="Times New Roman"/>
          <w:sz w:val="28"/>
          <w:szCs w:val="28"/>
          <w:lang w:val="en-US"/>
        </w:rPr>
        <w:t>. Additionally, the program derived the height from the work formula.</w:t>
      </w:r>
    </w:p>
    <w:p w14:paraId="36923CAE" w14:textId="543DB37D" w:rsidR="000B0171" w:rsidRDefault="00FB2992" w:rsidP="000B0171">
      <w:pPr>
        <w:pStyle w:val="NoSpacing"/>
        <w:widowControl w:val="0"/>
        <w:ind w:firstLine="709"/>
        <w:jc w:val="both"/>
        <w:rPr>
          <w:rFonts w:ascii="Times New Roman" w:hAnsi="Times New Roman"/>
          <w:sz w:val="28"/>
          <w:szCs w:val="28"/>
          <w:lang w:val="en-US"/>
        </w:rPr>
      </w:pPr>
      <w:r w:rsidRPr="6F214F91">
        <w:rPr>
          <w:rFonts w:ascii="Times New Roman" w:hAnsi="Times New Roman"/>
          <w:sz w:val="28"/>
          <w:szCs w:val="28"/>
          <w:lang w:val="en-US"/>
        </w:rPr>
        <w:t>Problem #</w:t>
      </w:r>
      <w:r>
        <w:rPr>
          <w:rFonts w:ascii="Times New Roman" w:hAnsi="Times New Roman"/>
          <w:sz w:val="28"/>
          <w:szCs w:val="28"/>
          <w:lang w:val="en-US"/>
        </w:rPr>
        <w:t>4</w:t>
      </w:r>
      <w:r w:rsidRPr="6F214F91">
        <w:rPr>
          <w:rFonts w:ascii="Times New Roman" w:hAnsi="Times New Roman"/>
          <w:sz w:val="28"/>
          <w:szCs w:val="28"/>
          <w:lang w:val="en-US"/>
        </w:rPr>
        <w:t>: “</w:t>
      </w:r>
      <w:r w:rsidRPr="6F214F91">
        <w:rPr>
          <w:rFonts w:ascii="Times New Roman" w:hAnsi="Times New Roman"/>
          <w:i/>
          <w:iCs/>
          <w:sz w:val="28"/>
          <w:szCs w:val="28"/>
          <w:lang w:val="en-US"/>
        </w:rPr>
        <w:t>How many times will the moment of a force change if the force is increased by a factor of 8 and the arm of the force is decreased by a factor of 4</w:t>
      </w:r>
      <w:r w:rsidR="00705D0C">
        <w:rPr>
          <w:rFonts w:ascii="Times New Roman" w:hAnsi="Times New Roman"/>
          <w:i/>
          <w:iCs/>
          <w:sz w:val="28"/>
          <w:szCs w:val="28"/>
          <w:lang w:val="en-US"/>
        </w:rPr>
        <w:t>?</w:t>
      </w:r>
      <w:r w:rsidRPr="6F214F91">
        <w:rPr>
          <w:rFonts w:ascii="Times New Roman" w:hAnsi="Times New Roman"/>
          <w:sz w:val="28"/>
          <w:szCs w:val="28"/>
          <w:lang w:val="en-US"/>
        </w:rPr>
        <w:t>”.</w:t>
      </w:r>
    </w:p>
    <w:p w14:paraId="6951569D" w14:textId="3A5DBA3D" w:rsidR="00FB2992" w:rsidRDefault="00FB2992" w:rsidP="00FB2992">
      <w:pPr>
        <w:pStyle w:val="NoSpacing"/>
        <w:widowControl w:val="0"/>
        <w:jc w:val="center"/>
      </w:pPr>
      <w:r>
        <w:lastRenderedPageBreak/>
        <w:t xml:space="preserve">  </w:t>
      </w:r>
      <w:r w:rsidR="0046520F">
        <w:rPr>
          <w:noProof/>
        </w:rPr>
        <w:drawing>
          <wp:inline distT="0" distB="0" distL="0" distR="0" wp14:anchorId="7D99FCD4" wp14:editId="1F6DA428">
            <wp:extent cx="4655362" cy="900352"/>
            <wp:effectExtent l="19050" t="19050" r="12065" b="14605"/>
            <wp:docPr id="1968930279" name="Picture 1968930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9788" cy="907010"/>
                    </a:xfrm>
                    <a:prstGeom prst="rect">
                      <a:avLst/>
                    </a:prstGeom>
                    <a:noFill/>
                    <a:ln>
                      <a:solidFill>
                        <a:schemeClr val="bg1">
                          <a:lumMod val="75000"/>
                        </a:schemeClr>
                      </a:solidFill>
                    </a:ln>
                  </pic:spPr>
                </pic:pic>
              </a:graphicData>
            </a:graphic>
          </wp:inline>
        </w:drawing>
      </w:r>
    </w:p>
    <w:p w14:paraId="3D46D644" w14:textId="2653CA32" w:rsidR="007A6046" w:rsidRDefault="00FB2992" w:rsidP="000B0171">
      <w:pPr>
        <w:pStyle w:val="NoSpacing"/>
        <w:widowControl w:val="0"/>
        <w:jc w:val="center"/>
        <w:rPr>
          <w:rFonts w:ascii="Times New Roman" w:hAnsi="Times New Roman"/>
          <w:sz w:val="28"/>
          <w:szCs w:val="28"/>
          <w:lang w:val="en-US"/>
        </w:rPr>
      </w:pPr>
      <w:r w:rsidRPr="6F214F91">
        <w:rPr>
          <w:rFonts w:ascii="Times New Roman" w:hAnsi="Times New Roman"/>
          <w:sz w:val="28"/>
          <w:szCs w:val="28"/>
          <w:lang w:val="en-US"/>
        </w:rPr>
        <w:t>Fig.</w:t>
      </w:r>
      <w:r>
        <w:rPr>
          <w:rFonts w:ascii="Times New Roman" w:hAnsi="Times New Roman"/>
          <w:sz w:val="28"/>
          <w:szCs w:val="28"/>
          <w:lang w:val="en-US"/>
        </w:rPr>
        <w:t xml:space="preserve"> 7</w:t>
      </w:r>
      <w:r w:rsidRPr="6F214F91">
        <w:rPr>
          <w:rFonts w:ascii="Times New Roman" w:hAnsi="Times New Roman"/>
          <w:sz w:val="28"/>
          <w:szCs w:val="28"/>
          <w:lang w:val="en-US"/>
        </w:rPr>
        <w:t>. The program results for problem #</w:t>
      </w:r>
      <w:r>
        <w:rPr>
          <w:rFonts w:ascii="Times New Roman" w:hAnsi="Times New Roman"/>
          <w:sz w:val="28"/>
          <w:szCs w:val="28"/>
          <w:lang w:val="en-US"/>
        </w:rPr>
        <w:t>4</w:t>
      </w:r>
    </w:p>
    <w:p w14:paraId="0E53CF5A" w14:textId="77777777" w:rsidR="00A631D8" w:rsidRDefault="00A631D8" w:rsidP="000B0171">
      <w:pPr>
        <w:pStyle w:val="NoSpacing"/>
        <w:widowControl w:val="0"/>
        <w:ind w:firstLine="709"/>
        <w:jc w:val="both"/>
        <w:rPr>
          <w:rFonts w:ascii="Times New Roman" w:hAnsi="Times New Roman"/>
          <w:sz w:val="28"/>
          <w:szCs w:val="28"/>
          <w:lang w:val="en-US"/>
        </w:rPr>
      </w:pPr>
    </w:p>
    <w:p w14:paraId="24CE9E07" w14:textId="34BB3E5A" w:rsidR="000B0171" w:rsidRDefault="000B0171" w:rsidP="000B0171">
      <w:pPr>
        <w:pStyle w:val="NoSpacing"/>
        <w:widowControl w:val="0"/>
        <w:ind w:firstLine="709"/>
        <w:jc w:val="both"/>
        <w:rPr>
          <w:rFonts w:ascii="Times New Roman" w:hAnsi="Times New Roman"/>
          <w:sz w:val="28"/>
          <w:szCs w:val="28"/>
          <w:lang w:val="en-US"/>
        </w:rPr>
      </w:pPr>
      <w:r w:rsidRPr="6F214F91">
        <w:rPr>
          <w:rFonts w:ascii="Times New Roman" w:hAnsi="Times New Roman"/>
          <w:sz w:val="28"/>
          <w:szCs w:val="28"/>
          <w:lang w:val="en-US"/>
        </w:rPr>
        <w:t>Problem #</w:t>
      </w:r>
      <w:r>
        <w:rPr>
          <w:rFonts w:ascii="Times New Roman" w:hAnsi="Times New Roman"/>
          <w:sz w:val="28"/>
          <w:szCs w:val="28"/>
          <w:lang w:val="en-US"/>
        </w:rPr>
        <w:t>4</w:t>
      </w:r>
      <w:r w:rsidRPr="6F214F91">
        <w:rPr>
          <w:rFonts w:ascii="Times New Roman" w:hAnsi="Times New Roman"/>
          <w:sz w:val="28"/>
          <w:szCs w:val="28"/>
          <w:lang w:val="en-US"/>
        </w:rPr>
        <w:t xml:space="preserve"> is a value change problem. A parser is needed </w:t>
      </w:r>
      <w:r>
        <w:rPr>
          <w:rFonts w:ascii="Times New Roman" w:hAnsi="Times New Roman"/>
          <w:sz w:val="28"/>
          <w:szCs w:val="28"/>
          <w:lang w:val="en-US"/>
        </w:rPr>
        <w:t>to convert the list of entities to the problem representation fully</w:t>
      </w:r>
      <w:r w:rsidRPr="6F214F91">
        <w:rPr>
          <w:rFonts w:ascii="Times New Roman" w:hAnsi="Times New Roman"/>
          <w:sz w:val="28"/>
          <w:szCs w:val="28"/>
          <w:lang w:val="en-US"/>
        </w:rPr>
        <w:t xml:space="preserve">. The program correctly recognized the given changes and </w:t>
      </w:r>
      <w:r>
        <w:rPr>
          <w:rFonts w:ascii="Times New Roman" w:hAnsi="Times New Roman"/>
          <w:sz w:val="28"/>
          <w:szCs w:val="28"/>
          <w:lang w:val="en-US"/>
        </w:rPr>
        <w:t xml:space="preserve">the </w:t>
      </w:r>
      <w:r w:rsidRPr="6F214F91">
        <w:rPr>
          <w:rFonts w:ascii="Times New Roman" w:hAnsi="Times New Roman"/>
          <w:sz w:val="28"/>
          <w:szCs w:val="28"/>
          <w:lang w:val="en-US"/>
        </w:rPr>
        <w:t>value under question. The program found the required formula and performed a substitution, which resulted in a number.</w:t>
      </w:r>
    </w:p>
    <w:p w14:paraId="1D9F8A48" w14:textId="5CA15F8E" w:rsidR="5F27FF87" w:rsidRDefault="5F27FF87" w:rsidP="6F214F91">
      <w:pPr>
        <w:pStyle w:val="NoSpacing"/>
        <w:widowControl w:val="0"/>
        <w:ind w:firstLine="709"/>
        <w:jc w:val="both"/>
      </w:pPr>
      <w:r w:rsidRPr="6F214F91">
        <w:rPr>
          <w:rFonts w:ascii="Times New Roman" w:hAnsi="Times New Roman"/>
          <w:sz w:val="28"/>
          <w:szCs w:val="28"/>
          <w:lang w:val="en-US"/>
        </w:rPr>
        <w:t>Special attention is required to the term entities. We included the preposition “</w:t>
      </w:r>
      <w:r w:rsidRPr="00FC5145">
        <w:rPr>
          <w:rFonts w:ascii="Times New Roman" w:hAnsi="Times New Roman"/>
          <w:i/>
          <w:iCs/>
          <w:sz w:val="28"/>
          <w:szCs w:val="28"/>
          <w:lang w:val="en-US"/>
        </w:rPr>
        <w:t>of</w:t>
      </w:r>
      <w:r w:rsidRPr="6F214F91">
        <w:rPr>
          <w:rFonts w:ascii="Times New Roman" w:hAnsi="Times New Roman"/>
          <w:sz w:val="28"/>
          <w:szCs w:val="28"/>
          <w:lang w:val="en-US"/>
        </w:rPr>
        <w:t xml:space="preserve">” in the term. </w:t>
      </w:r>
      <w:r w:rsidR="00FB2992" w:rsidRPr="6F214F91">
        <w:rPr>
          <w:rFonts w:ascii="Times New Roman" w:hAnsi="Times New Roman"/>
          <w:sz w:val="28"/>
          <w:szCs w:val="28"/>
          <w:lang w:val="en-US"/>
        </w:rPr>
        <w:t>Usually</w:t>
      </w:r>
      <w:r w:rsidR="00586640">
        <w:rPr>
          <w:rFonts w:ascii="Times New Roman" w:hAnsi="Times New Roman"/>
          <w:sz w:val="28"/>
          <w:szCs w:val="28"/>
          <w:lang w:val="en-US"/>
        </w:rPr>
        <w:t>, while recognizing noun phrases (NP),</w:t>
      </w:r>
      <w:r w:rsidR="00FB2992" w:rsidRPr="6F214F91">
        <w:rPr>
          <w:rFonts w:ascii="Times New Roman" w:hAnsi="Times New Roman"/>
          <w:sz w:val="28"/>
          <w:szCs w:val="28"/>
          <w:lang w:val="en-US"/>
        </w:rPr>
        <w:t xml:space="preserve"> different </w:t>
      </w:r>
      <w:r w:rsidR="00FB2992">
        <w:rPr>
          <w:rFonts w:ascii="Times New Roman" w:hAnsi="Times New Roman"/>
          <w:sz w:val="28"/>
          <w:szCs w:val="28"/>
          <w:lang w:val="en-US"/>
        </w:rPr>
        <w:t>NPs</w:t>
      </w:r>
      <w:r w:rsidR="00FB2992" w:rsidRPr="6F214F91">
        <w:rPr>
          <w:rFonts w:ascii="Times New Roman" w:hAnsi="Times New Roman"/>
          <w:sz w:val="28"/>
          <w:szCs w:val="28"/>
          <w:lang w:val="en-US"/>
        </w:rPr>
        <w:t xml:space="preserve"> stay away, but we </w:t>
      </w:r>
      <w:r w:rsidR="00586640">
        <w:rPr>
          <w:rFonts w:ascii="Times New Roman" w:hAnsi="Times New Roman"/>
          <w:sz w:val="28"/>
          <w:szCs w:val="28"/>
          <w:lang w:val="en-US"/>
        </w:rPr>
        <w:t>combined them and determined</w:t>
      </w:r>
      <w:r w:rsidR="00FB2992" w:rsidRPr="6F214F91">
        <w:rPr>
          <w:rFonts w:ascii="Times New Roman" w:hAnsi="Times New Roman"/>
          <w:sz w:val="28"/>
          <w:szCs w:val="28"/>
          <w:lang w:val="en-US"/>
        </w:rPr>
        <w:t xml:space="preserve"> the variable based on the first words. If we did not make this decision, an ambiguity would arise</w:t>
      </w:r>
      <w:r w:rsidR="00FB2992">
        <w:rPr>
          <w:rFonts w:ascii="Times New Roman" w:hAnsi="Times New Roman"/>
          <w:sz w:val="28"/>
          <w:szCs w:val="28"/>
          <w:lang w:val="en-US"/>
        </w:rPr>
        <w:t>:</w:t>
      </w:r>
      <w:r w:rsidR="00FB2992" w:rsidRPr="6F214F91">
        <w:rPr>
          <w:rFonts w:ascii="Times New Roman" w:hAnsi="Times New Roman"/>
          <w:sz w:val="28"/>
          <w:szCs w:val="28"/>
          <w:lang w:val="en-US"/>
        </w:rPr>
        <w:t xml:space="preserve"> </w:t>
      </w:r>
      <w:r w:rsidR="00FB2992">
        <w:rPr>
          <w:rFonts w:ascii="Times New Roman" w:hAnsi="Times New Roman"/>
          <w:sz w:val="28"/>
          <w:szCs w:val="28"/>
          <w:lang w:val="en-US"/>
        </w:rPr>
        <w:t>d</w:t>
      </w:r>
      <w:r w:rsidR="00FB2992" w:rsidRPr="6F214F91">
        <w:rPr>
          <w:rFonts w:ascii="Times New Roman" w:hAnsi="Times New Roman"/>
          <w:sz w:val="28"/>
          <w:szCs w:val="28"/>
          <w:lang w:val="en-US"/>
        </w:rPr>
        <w:t>o we need to find the change of the moment</w:t>
      </w:r>
      <w:r w:rsidRPr="6F214F91">
        <w:rPr>
          <w:rFonts w:ascii="Times New Roman" w:hAnsi="Times New Roman"/>
          <w:sz w:val="28"/>
          <w:szCs w:val="28"/>
          <w:lang w:val="en-US"/>
        </w:rPr>
        <w:t xml:space="preserve"> or the force?</w:t>
      </w:r>
    </w:p>
    <w:p w14:paraId="0C88B48A" w14:textId="77777777" w:rsidR="00FB2992" w:rsidRPr="00BF70F9" w:rsidRDefault="00FB2992" w:rsidP="00FB2992">
      <w:pPr>
        <w:pStyle w:val="NoSpacing"/>
        <w:widowControl w:val="0"/>
        <w:ind w:firstLine="709"/>
        <w:jc w:val="both"/>
      </w:pPr>
    </w:p>
    <w:p w14:paraId="7382D770" w14:textId="77777777" w:rsidR="00FB2992" w:rsidRDefault="00FB2992" w:rsidP="00FB2992">
      <w:pPr>
        <w:pStyle w:val="NoSpacing"/>
        <w:widowControl w:val="0"/>
        <w:ind w:firstLine="709"/>
        <w:jc w:val="both"/>
        <w:rPr>
          <w:rFonts w:ascii="Times New Roman" w:hAnsi="Times New Roman"/>
          <w:b/>
          <w:bCs/>
          <w:sz w:val="28"/>
          <w:szCs w:val="28"/>
          <w:lang w:val="en-US"/>
        </w:rPr>
      </w:pPr>
      <w:r w:rsidRPr="6F214F91">
        <w:rPr>
          <w:rFonts w:ascii="Times New Roman" w:hAnsi="Times New Roman"/>
          <w:b/>
          <w:bCs/>
          <w:sz w:val="28"/>
          <w:szCs w:val="28"/>
          <w:lang w:val="en-US"/>
        </w:rPr>
        <w:t>5.</w:t>
      </w:r>
      <w:r>
        <w:rPr>
          <w:rFonts w:ascii="Times New Roman" w:hAnsi="Times New Roman"/>
          <w:b/>
          <w:bCs/>
          <w:sz w:val="28"/>
          <w:szCs w:val="28"/>
          <w:lang w:val="en-US"/>
        </w:rPr>
        <w:t>2</w:t>
      </w:r>
      <w:r w:rsidRPr="6F214F91">
        <w:rPr>
          <w:rFonts w:ascii="Times New Roman" w:hAnsi="Times New Roman"/>
          <w:b/>
          <w:bCs/>
          <w:sz w:val="28"/>
          <w:szCs w:val="28"/>
          <w:lang w:val="en-US"/>
        </w:rPr>
        <w:t>. Analysis of limitations of the program</w:t>
      </w:r>
    </w:p>
    <w:p w14:paraId="7D8FE490" w14:textId="77777777" w:rsidR="00FB2992" w:rsidRDefault="00FB2992" w:rsidP="00FB2992">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t>We performed a thorough analysis of issues that our program has. We grouped the issues into several categories:</w:t>
      </w:r>
    </w:p>
    <w:p w14:paraId="14405257" w14:textId="77777777" w:rsidR="00FB2992" w:rsidRDefault="00FB2992" w:rsidP="00FB2992">
      <w:pPr>
        <w:pStyle w:val="NoSpacing"/>
        <w:widowControl w:val="0"/>
        <w:numPr>
          <w:ilvl w:val="0"/>
          <w:numId w:val="26"/>
        </w:numPr>
        <w:jc w:val="both"/>
        <w:rPr>
          <w:rFonts w:ascii="Times New Roman" w:hAnsi="Times New Roman"/>
          <w:sz w:val="28"/>
          <w:szCs w:val="28"/>
          <w:lang w:val="en-US"/>
        </w:rPr>
      </w:pPr>
      <w:r>
        <w:rPr>
          <w:rFonts w:ascii="Times New Roman" w:hAnsi="Times New Roman"/>
          <w:sz w:val="28"/>
          <w:szCs w:val="28"/>
          <w:lang w:val="en-US"/>
        </w:rPr>
        <w:t>Complex problem types.</w:t>
      </w:r>
    </w:p>
    <w:p w14:paraId="02A387FC" w14:textId="77777777" w:rsidR="00FB2992" w:rsidRPr="00D66B17" w:rsidRDefault="00FB2992" w:rsidP="00FB2992">
      <w:pPr>
        <w:pStyle w:val="NoSpacing"/>
        <w:widowControl w:val="0"/>
        <w:numPr>
          <w:ilvl w:val="0"/>
          <w:numId w:val="26"/>
        </w:numPr>
        <w:jc w:val="both"/>
        <w:rPr>
          <w:rFonts w:ascii="Times New Roman" w:hAnsi="Times New Roman"/>
          <w:sz w:val="28"/>
          <w:szCs w:val="28"/>
          <w:lang w:val="en-US"/>
        </w:rPr>
      </w:pPr>
      <w:r w:rsidRPr="00D66B17">
        <w:rPr>
          <w:rFonts w:ascii="Times New Roman" w:hAnsi="Times New Roman"/>
          <w:sz w:val="28"/>
          <w:szCs w:val="28"/>
          <w:lang w:val="en-US"/>
        </w:rPr>
        <w:t>Imperfect natural language processing.</w:t>
      </w:r>
    </w:p>
    <w:p w14:paraId="56A480BF" w14:textId="77777777" w:rsidR="00FB2992" w:rsidRDefault="00FB2992" w:rsidP="00FB2992">
      <w:pPr>
        <w:pStyle w:val="NoSpacing"/>
        <w:widowControl w:val="0"/>
        <w:numPr>
          <w:ilvl w:val="0"/>
          <w:numId w:val="26"/>
        </w:numPr>
        <w:jc w:val="both"/>
        <w:rPr>
          <w:rFonts w:ascii="Times New Roman" w:hAnsi="Times New Roman"/>
          <w:sz w:val="28"/>
          <w:szCs w:val="28"/>
          <w:lang w:val="en-US"/>
        </w:rPr>
      </w:pPr>
      <w:r>
        <w:rPr>
          <w:rFonts w:ascii="Times New Roman" w:hAnsi="Times New Roman"/>
          <w:sz w:val="28"/>
          <w:szCs w:val="28"/>
          <w:lang w:val="en-US"/>
        </w:rPr>
        <w:t>Inaccurate problem type recognition.</w:t>
      </w:r>
    </w:p>
    <w:p w14:paraId="7FEC140D" w14:textId="77777777" w:rsidR="00FB2992" w:rsidRDefault="00FB2992" w:rsidP="00FB2992">
      <w:pPr>
        <w:pStyle w:val="NoSpacing"/>
        <w:widowControl w:val="0"/>
        <w:numPr>
          <w:ilvl w:val="0"/>
          <w:numId w:val="26"/>
        </w:numPr>
        <w:jc w:val="both"/>
        <w:rPr>
          <w:rFonts w:ascii="Times New Roman" w:hAnsi="Times New Roman"/>
          <w:sz w:val="28"/>
          <w:szCs w:val="28"/>
          <w:lang w:val="en-US"/>
        </w:rPr>
      </w:pPr>
      <w:r>
        <w:rPr>
          <w:rFonts w:ascii="Times New Roman" w:hAnsi="Times New Roman"/>
          <w:sz w:val="28"/>
          <w:szCs w:val="28"/>
          <w:lang w:val="en-US"/>
        </w:rPr>
        <w:t>Incomplete problem representation.</w:t>
      </w:r>
    </w:p>
    <w:p w14:paraId="1ECA2073" w14:textId="77777777" w:rsidR="00FB2992" w:rsidRDefault="00FB2992" w:rsidP="00FB2992">
      <w:pPr>
        <w:pStyle w:val="NoSpacing"/>
        <w:widowControl w:val="0"/>
        <w:numPr>
          <w:ilvl w:val="0"/>
          <w:numId w:val="26"/>
        </w:numPr>
        <w:jc w:val="both"/>
        <w:rPr>
          <w:rFonts w:ascii="Times New Roman" w:hAnsi="Times New Roman"/>
          <w:sz w:val="28"/>
          <w:szCs w:val="28"/>
          <w:lang w:val="en-US"/>
        </w:rPr>
      </w:pPr>
      <w:r>
        <w:rPr>
          <w:rFonts w:ascii="Times New Roman" w:hAnsi="Times New Roman"/>
          <w:sz w:val="28"/>
          <w:szCs w:val="28"/>
          <w:lang w:val="en-US"/>
        </w:rPr>
        <w:t>Imperfect problem-solving techniques.</w:t>
      </w:r>
    </w:p>
    <w:p w14:paraId="4B4B9AA4" w14:textId="77777777" w:rsidR="00FB2992" w:rsidRDefault="00FB2992" w:rsidP="00FB2992">
      <w:pPr>
        <w:pStyle w:val="NoSpacing"/>
        <w:widowControl w:val="0"/>
        <w:numPr>
          <w:ilvl w:val="0"/>
          <w:numId w:val="26"/>
        </w:numPr>
        <w:jc w:val="both"/>
        <w:rPr>
          <w:rFonts w:ascii="Times New Roman" w:hAnsi="Times New Roman"/>
          <w:sz w:val="28"/>
          <w:szCs w:val="28"/>
          <w:lang w:val="en-US"/>
        </w:rPr>
      </w:pPr>
      <w:r>
        <w:rPr>
          <w:rFonts w:ascii="Times New Roman" w:hAnsi="Times New Roman"/>
          <w:sz w:val="28"/>
          <w:szCs w:val="28"/>
          <w:lang w:val="en-US"/>
        </w:rPr>
        <w:t>Symbol is semantically equal to terms and objects.</w:t>
      </w:r>
    </w:p>
    <w:p w14:paraId="2E786EA1" w14:textId="77777777" w:rsidR="00FB2992" w:rsidRPr="006D50D1" w:rsidRDefault="00FB2992" w:rsidP="00FB2992">
      <w:pPr>
        <w:pStyle w:val="NoSpacing"/>
        <w:widowControl w:val="0"/>
        <w:numPr>
          <w:ilvl w:val="0"/>
          <w:numId w:val="26"/>
        </w:numPr>
        <w:jc w:val="both"/>
        <w:rPr>
          <w:rFonts w:ascii="Times New Roman" w:hAnsi="Times New Roman"/>
          <w:sz w:val="28"/>
          <w:szCs w:val="28"/>
          <w:lang w:val="en-US"/>
        </w:rPr>
      </w:pPr>
      <w:r>
        <w:rPr>
          <w:rFonts w:ascii="Times New Roman" w:hAnsi="Times New Roman"/>
          <w:sz w:val="28"/>
          <w:szCs w:val="28"/>
          <w:lang w:val="en-US"/>
        </w:rPr>
        <w:t>Issues with libraries that we use.</w:t>
      </w:r>
    </w:p>
    <w:p w14:paraId="5D38E34A" w14:textId="0EFB77C7" w:rsidR="00FB2992" w:rsidRDefault="00FB2992" w:rsidP="00FB2992">
      <w:pPr>
        <w:pStyle w:val="NoSpacing"/>
        <w:widowControl w:val="0"/>
        <w:ind w:firstLine="709"/>
        <w:jc w:val="both"/>
        <w:rPr>
          <w:rFonts w:ascii="Times New Roman" w:hAnsi="Times New Roman"/>
          <w:sz w:val="28"/>
          <w:szCs w:val="28"/>
          <w:lang w:val="en-US"/>
        </w:rPr>
      </w:pPr>
      <w:r w:rsidRPr="73F08848">
        <w:rPr>
          <w:rFonts w:ascii="Times New Roman" w:hAnsi="Times New Roman"/>
          <w:sz w:val="28"/>
          <w:szCs w:val="28"/>
          <w:lang w:val="en-US"/>
        </w:rPr>
        <w:t xml:space="preserve">We want to begin the analysis of the limitations of our program by </w:t>
      </w:r>
      <w:r>
        <w:rPr>
          <w:rFonts w:ascii="Times New Roman" w:hAnsi="Times New Roman"/>
          <w:sz w:val="28"/>
          <w:szCs w:val="28"/>
          <w:lang w:val="en-US"/>
        </w:rPr>
        <w:t>analyzing our problem-type classification. We have found that our types can have new subtypes. C</w:t>
      </w:r>
      <w:r w:rsidRPr="73F08848">
        <w:rPr>
          <w:rFonts w:ascii="Times New Roman" w:hAnsi="Times New Roman"/>
          <w:sz w:val="28"/>
          <w:szCs w:val="28"/>
          <w:lang w:val="en-US"/>
        </w:rPr>
        <w:t>onsider the problem: “</w:t>
      </w:r>
      <w:r w:rsidRPr="73F08848">
        <w:rPr>
          <w:rFonts w:ascii="Times New Roman" w:hAnsi="Times New Roman"/>
          <w:i/>
          <w:iCs/>
          <w:sz w:val="28"/>
          <w:szCs w:val="28"/>
          <w:lang w:val="en-US"/>
        </w:rPr>
        <w:t>Can a wedding ring with a volume of 0.5 cubic centimeters and a mass of 8 grams really be gold?</w:t>
      </w:r>
      <w:r w:rsidRPr="73F08848">
        <w:rPr>
          <w:rFonts w:ascii="Times New Roman" w:hAnsi="Times New Roman"/>
          <w:sz w:val="28"/>
          <w:szCs w:val="28"/>
          <w:lang w:val="en-US"/>
        </w:rPr>
        <w:t xml:space="preserve">”. It is a new question type for which the answer is a </w:t>
      </w:r>
      <w:r>
        <w:rPr>
          <w:rFonts w:ascii="Times New Roman" w:hAnsi="Times New Roman"/>
          <w:sz w:val="28"/>
          <w:szCs w:val="28"/>
          <w:lang w:val="en-US"/>
        </w:rPr>
        <w:t>B</w:t>
      </w:r>
      <w:r w:rsidRPr="73F08848">
        <w:rPr>
          <w:rFonts w:ascii="Times New Roman" w:hAnsi="Times New Roman"/>
          <w:sz w:val="28"/>
          <w:szCs w:val="28"/>
          <w:lang w:val="en-US"/>
        </w:rPr>
        <w:t xml:space="preserve">oolean value. But it is easy to notice that this is a subtype of unknown finding problem. The program </w:t>
      </w:r>
      <w:r w:rsidR="00586640">
        <w:rPr>
          <w:rFonts w:ascii="Times New Roman" w:hAnsi="Times New Roman"/>
          <w:sz w:val="28"/>
          <w:szCs w:val="28"/>
          <w:lang w:val="en-US"/>
        </w:rPr>
        <w:t>must</w:t>
      </w:r>
      <w:r w:rsidRPr="73F08848">
        <w:rPr>
          <w:rFonts w:ascii="Times New Roman" w:hAnsi="Times New Roman"/>
          <w:sz w:val="28"/>
          <w:szCs w:val="28"/>
          <w:lang w:val="en-US"/>
        </w:rPr>
        <w:t xml:space="preserve"> compare the</w:t>
      </w:r>
      <w:r>
        <w:rPr>
          <w:rFonts w:ascii="Times New Roman" w:hAnsi="Times New Roman"/>
          <w:sz w:val="28"/>
          <w:szCs w:val="28"/>
          <w:lang w:val="en-US"/>
        </w:rPr>
        <w:t xml:space="preserve"> object’s</w:t>
      </w:r>
      <w:r w:rsidRPr="73F08848">
        <w:rPr>
          <w:rFonts w:ascii="Times New Roman" w:hAnsi="Times New Roman"/>
          <w:sz w:val="28"/>
          <w:szCs w:val="28"/>
          <w:lang w:val="en-US"/>
        </w:rPr>
        <w:t xml:space="preserve"> density to the </w:t>
      </w:r>
      <w:r w:rsidR="00586640">
        <w:rPr>
          <w:rFonts w:ascii="Times New Roman" w:hAnsi="Times New Roman"/>
          <w:sz w:val="28"/>
          <w:szCs w:val="28"/>
          <w:lang w:val="en-US"/>
        </w:rPr>
        <w:t>actual</w:t>
      </w:r>
      <w:r w:rsidRPr="73F08848">
        <w:rPr>
          <w:rFonts w:ascii="Times New Roman" w:hAnsi="Times New Roman"/>
          <w:sz w:val="28"/>
          <w:szCs w:val="28"/>
          <w:lang w:val="en-US"/>
        </w:rPr>
        <w:t xml:space="preserve"> gold density.</w:t>
      </w:r>
    </w:p>
    <w:p w14:paraId="6A746EB0" w14:textId="602ED599" w:rsidR="00FB2992" w:rsidRDefault="00FB2992" w:rsidP="007A6046">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t>There are lots of issues with natural language processing. We have found that the solution to the problem depends highly on the problem formulation. A possible reason is that we used a rule-based approach for NER.</w:t>
      </w:r>
      <w:r w:rsidRPr="003A247F">
        <w:rPr>
          <w:rFonts w:ascii="Times New Roman" w:hAnsi="Times New Roman"/>
          <w:sz w:val="28"/>
          <w:szCs w:val="28"/>
          <w:lang w:val="en-US"/>
        </w:rPr>
        <w:t xml:space="preserve"> </w:t>
      </w:r>
      <w:r w:rsidRPr="73F08848">
        <w:rPr>
          <w:rFonts w:ascii="Times New Roman" w:hAnsi="Times New Roman"/>
          <w:sz w:val="28"/>
          <w:szCs w:val="28"/>
          <w:lang w:val="en-US"/>
        </w:rPr>
        <w:t xml:space="preserve">Rule-based </w:t>
      </w:r>
      <w:r>
        <w:rPr>
          <w:rFonts w:ascii="Times New Roman" w:hAnsi="Times New Roman"/>
          <w:sz w:val="28"/>
          <w:szCs w:val="28"/>
          <w:lang w:val="en-US"/>
        </w:rPr>
        <w:t>techniques</w:t>
      </w:r>
      <w:r w:rsidRPr="73F08848">
        <w:rPr>
          <w:rFonts w:ascii="Times New Roman" w:hAnsi="Times New Roman"/>
          <w:sz w:val="28"/>
          <w:szCs w:val="28"/>
          <w:lang w:val="en-US"/>
        </w:rPr>
        <w:t xml:space="preserve"> are usually used on the first iteration of </w:t>
      </w:r>
      <w:r>
        <w:rPr>
          <w:rFonts w:ascii="Times New Roman" w:hAnsi="Times New Roman"/>
          <w:sz w:val="28"/>
          <w:szCs w:val="28"/>
          <w:lang w:val="en-US"/>
        </w:rPr>
        <w:t>NLP program</w:t>
      </w:r>
      <w:r w:rsidRPr="73F08848">
        <w:rPr>
          <w:rFonts w:ascii="Times New Roman" w:hAnsi="Times New Roman"/>
          <w:sz w:val="28"/>
          <w:szCs w:val="28"/>
          <w:lang w:val="en-US"/>
        </w:rPr>
        <w:t xml:space="preserve"> development, and then they are replaced by more powerful statistical or neural models [</w:t>
      </w:r>
      <w:r>
        <w:rPr>
          <w:rFonts w:ascii="Times New Roman" w:hAnsi="Times New Roman"/>
          <w:sz w:val="28"/>
          <w:szCs w:val="28"/>
          <w:lang w:val="en-US"/>
        </w:rPr>
        <w:t>16</w:t>
      </w:r>
      <w:r w:rsidRPr="73F08848">
        <w:rPr>
          <w:rFonts w:ascii="Times New Roman" w:hAnsi="Times New Roman"/>
          <w:sz w:val="28"/>
          <w:szCs w:val="28"/>
          <w:lang w:val="en-US"/>
        </w:rPr>
        <w:t>].</w:t>
      </w:r>
    </w:p>
    <w:p w14:paraId="0FC749DB" w14:textId="1BD09A3A" w:rsidR="00FB2992" w:rsidRDefault="00FB2992" w:rsidP="00FB2992">
      <w:pPr>
        <w:pStyle w:val="NoSpacing"/>
        <w:widowControl w:val="0"/>
        <w:ind w:firstLine="709"/>
        <w:jc w:val="both"/>
      </w:pPr>
      <w:r>
        <w:rPr>
          <w:rFonts w:ascii="Times New Roman" w:hAnsi="Times New Roman"/>
          <w:sz w:val="28"/>
          <w:szCs w:val="28"/>
          <w:lang w:val="en-US"/>
        </w:rPr>
        <w:t>P</w:t>
      </w:r>
      <w:r w:rsidRPr="73F08848">
        <w:rPr>
          <w:rFonts w:ascii="Times New Roman" w:hAnsi="Times New Roman"/>
          <w:sz w:val="28"/>
          <w:szCs w:val="28"/>
          <w:lang w:val="en-US"/>
        </w:rPr>
        <w:t>attern matching</w:t>
      </w:r>
      <w:r>
        <w:rPr>
          <w:rFonts w:ascii="Times New Roman" w:hAnsi="Times New Roman"/>
          <w:sz w:val="28"/>
          <w:szCs w:val="28"/>
          <w:lang w:val="en-US"/>
        </w:rPr>
        <w:t>, used for NER,</w:t>
      </w:r>
      <w:r w:rsidRPr="73F08848">
        <w:rPr>
          <w:rFonts w:ascii="Times New Roman" w:hAnsi="Times New Roman"/>
          <w:sz w:val="28"/>
          <w:szCs w:val="28"/>
          <w:lang w:val="en-US"/>
        </w:rPr>
        <w:t xml:space="preserve"> restrict</w:t>
      </w:r>
      <w:r>
        <w:rPr>
          <w:rFonts w:ascii="Times New Roman" w:hAnsi="Times New Roman"/>
          <w:sz w:val="28"/>
          <w:szCs w:val="28"/>
          <w:lang w:val="en-US"/>
        </w:rPr>
        <w:t>s</w:t>
      </w:r>
      <w:r w:rsidRPr="73F08848">
        <w:rPr>
          <w:rFonts w:ascii="Times New Roman" w:hAnsi="Times New Roman"/>
          <w:sz w:val="28"/>
          <w:szCs w:val="28"/>
          <w:lang w:val="en-US"/>
        </w:rPr>
        <w:t xml:space="preserve"> the input text to </w:t>
      </w:r>
      <w:r>
        <w:rPr>
          <w:rFonts w:ascii="Times New Roman" w:hAnsi="Times New Roman"/>
          <w:sz w:val="28"/>
          <w:szCs w:val="28"/>
          <w:lang w:val="en-US"/>
        </w:rPr>
        <w:t xml:space="preserve">a </w:t>
      </w:r>
      <w:r w:rsidRPr="73F08848">
        <w:rPr>
          <w:rFonts w:ascii="Times New Roman" w:hAnsi="Times New Roman"/>
          <w:sz w:val="28"/>
          <w:szCs w:val="28"/>
          <w:lang w:val="en-US"/>
        </w:rPr>
        <w:t xml:space="preserve">specific syntax. For example, we require that the units are written as proper English words instead of their </w:t>
      </w:r>
      <w:r>
        <w:rPr>
          <w:rFonts w:ascii="Times New Roman" w:hAnsi="Times New Roman"/>
          <w:sz w:val="28"/>
          <w:szCs w:val="28"/>
          <w:lang w:val="en-US"/>
        </w:rPr>
        <w:t>abbreviations</w:t>
      </w:r>
      <w:r w:rsidRPr="73F08848">
        <w:rPr>
          <w:rFonts w:ascii="Times New Roman" w:hAnsi="Times New Roman"/>
          <w:sz w:val="28"/>
          <w:szCs w:val="28"/>
          <w:lang w:val="en-US"/>
        </w:rPr>
        <w:t xml:space="preserve">. </w:t>
      </w:r>
      <w:r>
        <w:rPr>
          <w:rFonts w:ascii="Times New Roman" w:hAnsi="Times New Roman"/>
          <w:sz w:val="28"/>
          <w:szCs w:val="28"/>
          <w:lang w:val="en-US"/>
        </w:rPr>
        <w:t>The program cannot recognize numbers that are not written with decimal notation (e.g.</w:t>
      </w:r>
      <w:r w:rsidR="005B4853">
        <w:rPr>
          <w:rFonts w:ascii="Times New Roman" w:hAnsi="Times New Roman"/>
          <w:sz w:val="28"/>
          <w:szCs w:val="28"/>
          <w:lang w:val="en-US"/>
        </w:rPr>
        <w:t>,</w:t>
      </w:r>
      <w:r>
        <w:rPr>
          <w:rFonts w:ascii="Times New Roman" w:hAnsi="Times New Roman"/>
          <w:sz w:val="28"/>
          <w:szCs w:val="28"/>
          <w:lang w:val="en-US"/>
        </w:rPr>
        <w:t xml:space="preserve"> “</w:t>
      </w:r>
      <w:r w:rsidRPr="00754FC3">
        <w:rPr>
          <w:rFonts w:ascii="Times New Roman" w:hAnsi="Times New Roman"/>
          <w:i/>
          <w:iCs/>
          <w:sz w:val="28"/>
          <w:szCs w:val="28"/>
          <w:lang w:val="en-US"/>
        </w:rPr>
        <w:t>one second</w:t>
      </w:r>
      <w:r>
        <w:rPr>
          <w:rFonts w:ascii="Times New Roman" w:hAnsi="Times New Roman"/>
          <w:sz w:val="28"/>
          <w:szCs w:val="28"/>
          <w:lang w:val="en-US"/>
        </w:rPr>
        <w:t>”). The patterns</w:t>
      </w:r>
      <w:r w:rsidRPr="73F08848">
        <w:rPr>
          <w:rFonts w:ascii="Times New Roman" w:hAnsi="Times New Roman"/>
          <w:sz w:val="28"/>
          <w:szCs w:val="28"/>
          <w:lang w:val="en-US"/>
        </w:rPr>
        <w:t xml:space="preserve"> require that every quantity has a corresponding unit (the program cannot parse “</w:t>
      </w:r>
      <w:r w:rsidRPr="73F08848">
        <w:rPr>
          <w:rFonts w:ascii="Times New Roman" w:hAnsi="Times New Roman"/>
          <w:i/>
          <w:iCs/>
          <w:sz w:val="28"/>
          <w:szCs w:val="28"/>
          <w:lang w:val="en-US"/>
        </w:rPr>
        <w:t>1 and 4 kilograms</w:t>
      </w:r>
      <w:r w:rsidRPr="73F08848">
        <w:rPr>
          <w:rFonts w:ascii="Times New Roman" w:hAnsi="Times New Roman"/>
          <w:sz w:val="28"/>
          <w:szCs w:val="28"/>
          <w:lang w:val="en-US"/>
        </w:rPr>
        <w:t xml:space="preserve">” as two quantities). </w:t>
      </w:r>
      <w:r>
        <w:rPr>
          <w:rFonts w:ascii="Times New Roman" w:hAnsi="Times New Roman"/>
          <w:sz w:val="28"/>
          <w:szCs w:val="28"/>
          <w:lang w:val="en-US"/>
        </w:rPr>
        <w:t>C</w:t>
      </w:r>
      <w:r w:rsidRPr="73F08848">
        <w:rPr>
          <w:rFonts w:ascii="Times New Roman" w:hAnsi="Times New Roman"/>
          <w:sz w:val="28"/>
          <w:szCs w:val="28"/>
          <w:lang w:val="en-US"/>
        </w:rPr>
        <w:t xml:space="preserve">hange of a value </w:t>
      </w:r>
      <w:r>
        <w:rPr>
          <w:rFonts w:ascii="Times New Roman" w:hAnsi="Times New Roman"/>
          <w:sz w:val="28"/>
          <w:szCs w:val="28"/>
          <w:lang w:val="en-US"/>
        </w:rPr>
        <w:t xml:space="preserve">should be </w:t>
      </w:r>
      <w:r w:rsidRPr="73F08848">
        <w:rPr>
          <w:rFonts w:ascii="Times New Roman" w:hAnsi="Times New Roman"/>
          <w:sz w:val="28"/>
          <w:szCs w:val="28"/>
          <w:lang w:val="en-US"/>
        </w:rPr>
        <w:t>written as “</w:t>
      </w:r>
      <w:r w:rsidRPr="73F08848">
        <w:rPr>
          <w:rFonts w:ascii="Times New Roman" w:hAnsi="Times New Roman"/>
          <w:i/>
          <w:iCs/>
          <w:sz w:val="28"/>
          <w:szCs w:val="28"/>
          <w:lang w:val="en-US"/>
        </w:rPr>
        <w:t>increased by 9</w:t>
      </w:r>
      <w:r w:rsidRPr="73F08848">
        <w:rPr>
          <w:rFonts w:ascii="Times New Roman" w:hAnsi="Times New Roman"/>
          <w:sz w:val="28"/>
          <w:szCs w:val="28"/>
          <w:lang w:val="en-US"/>
        </w:rPr>
        <w:t>” or “</w:t>
      </w:r>
      <w:r w:rsidRPr="73F08848">
        <w:rPr>
          <w:rFonts w:ascii="Times New Roman" w:hAnsi="Times New Roman"/>
          <w:i/>
          <w:iCs/>
          <w:sz w:val="28"/>
          <w:szCs w:val="28"/>
          <w:lang w:val="en-US"/>
        </w:rPr>
        <w:t>reduced by a factor of 2</w:t>
      </w:r>
      <w:r w:rsidRPr="73F08848">
        <w:rPr>
          <w:rFonts w:ascii="Times New Roman" w:hAnsi="Times New Roman"/>
          <w:sz w:val="28"/>
          <w:szCs w:val="28"/>
          <w:lang w:val="en-US"/>
        </w:rPr>
        <w:t>” (but the program cannot parse “</w:t>
      </w:r>
      <w:r w:rsidRPr="73F08848">
        <w:rPr>
          <w:rFonts w:ascii="Times New Roman" w:hAnsi="Times New Roman"/>
          <w:i/>
          <w:iCs/>
          <w:sz w:val="28"/>
          <w:szCs w:val="28"/>
          <w:lang w:val="en-US"/>
        </w:rPr>
        <w:t>the value is halved</w:t>
      </w:r>
      <w:r w:rsidRPr="73F08848">
        <w:rPr>
          <w:rFonts w:ascii="Times New Roman" w:hAnsi="Times New Roman"/>
          <w:sz w:val="28"/>
          <w:szCs w:val="28"/>
          <w:lang w:val="en-US"/>
        </w:rPr>
        <w:t>” or “</w:t>
      </w:r>
      <w:r w:rsidRPr="73F08848">
        <w:rPr>
          <w:rFonts w:ascii="Times New Roman" w:hAnsi="Times New Roman"/>
          <w:i/>
          <w:iCs/>
          <w:sz w:val="28"/>
          <w:szCs w:val="28"/>
          <w:lang w:val="en-US"/>
        </w:rPr>
        <w:t>doubled</w:t>
      </w:r>
      <w:r w:rsidRPr="73F08848">
        <w:rPr>
          <w:rFonts w:ascii="Times New Roman" w:hAnsi="Times New Roman"/>
          <w:sz w:val="28"/>
          <w:szCs w:val="28"/>
          <w:lang w:val="en-US"/>
        </w:rPr>
        <w:t>”).</w:t>
      </w:r>
      <w:r>
        <w:rPr>
          <w:rFonts w:ascii="Times New Roman" w:hAnsi="Times New Roman"/>
          <w:sz w:val="28"/>
          <w:szCs w:val="28"/>
          <w:lang w:val="en-US"/>
        </w:rPr>
        <w:t xml:space="preserve"> </w:t>
      </w:r>
      <w:r w:rsidRPr="73F08848">
        <w:rPr>
          <w:rFonts w:ascii="Times New Roman" w:hAnsi="Times New Roman"/>
          <w:sz w:val="28"/>
          <w:szCs w:val="28"/>
          <w:lang w:val="en-US"/>
        </w:rPr>
        <w:t xml:space="preserve">There are </w:t>
      </w:r>
      <w:r w:rsidR="008D025D">
        <w:rPr>
          <w:rFonts w:ascii="Times New Roman" w:hAnsi="Times New Roman"/>
          <w:sz w:val="28"/>
          <w:szCs w:val="28"/>
          <w:lang w:val="en-US"/>
        </w:rPr>
        <w:t>many</w:t>
      </w:r>
      <w:r w:rsidRPr="73F08848">
        <w:rPr>
          <w:rFonts w:ascii="Times New Roman" w:hAnsi="Times New Roman"/>
          <w:sz w:val="28"/>
          <w:szCs w:val="28"/>
          <w:lang w:val="en-US"/>
        </w:rPr>
        <w:t xml:space="preserve"> </w:t>
      </w:r>
      <w:r w:rsidRPr="73F08848">
        <w:rPr>
          <w:rFonts w:ascii="Times New Roman" w:hAnsi="Times New Roman"/>
          <w:sz w:val="28"/>
          <w:szCs w:val="28"/>
          <w:lang w:val="en-US"/>
        </w:rPr>
        <w:lastRenderedPageBreak/>
        <w:t>ways to formulate the problem, so there could be lot</w:t>
      </w:r>
      <w:r>
        <w:rPr>
          <w:rFonts w:ascii="Times New Roman" w:hAnsi="Times New Roman"/>
          <w:sz w:val="28"/>
          <w:szCs w:val="28"/>
          <w:lang w:val="en-US"/>
        </w:rPr>
        <w:t>s</w:t>
      </w:r>
      <w:r w:rsidRPr="73F08848">
        <w:rPr>
          <w:rFonts w:ascii="Times New Roman" w:hAnsi="Times New Roman"/>
          <w:sz w:val="28"/>
          <w:szCs w:val="28"/>
          <w:lang w:val="en-US"/>
        </w:rPr>
        <w:t xml:space="preserve"> of patterns </w:t>
      </w:r>
      <w:r>
        <w:rPr>
          <w:rFonts w:ascii="Times New Roman" w:hAnsi="Times New Roman"/>
          <w:sz w:val="28"/>
          <w:szCs w:val="28"/>
          <w:lang w:val="en-US"/>
        </w:rPr>
        <w:t>in</w:t>
      </w:r>
      <w:r w:rsidRPr="73F08848">
        <w:rPr>
          <w:rFonts w:ascii="Times New Roman" w:hAnsi="Times New Roman"/>
          <w:sz w:val="28"/>
          <w:szCs w:val="28"/>
          <w:lang w:val="en-US"/>
        </w:rPr>
        <w:t xml:space="preserve"> the text that the programmer may miss.</w:t>
      </w:r>
    </w:p>
    <w:p w14:paraId="6B6909F5" w14:textId="7A0C2F7A" w:rsidR="00FB2992" w:rsidRDefault="00FB2992" w:rsidP="00FB2992">
      <w:pPr>
        <w:pStyle w:val="NoSpacing"/>
        <w:widowControl w:val="0"/>
        <w:ind w:firstLine="709"/>
        <w:jc w:val="both"/>
        <w:rPr>
          <w:rFonts w:ascii="Times New Roman" w:hAnsi="Times New Roman"/>
          <w:sz w:val="28"/>
          <w:szCs w:val="28"/>
          <w:lang w:val="en-US"/>
        </w:rPr>
      </w:pPr>
      <w:r w:rsidRPr="6F214F91">
        <w:rPr>
          <w:rFonts w:ascii="Times New Roman" w:hAnsi="Times New Roman"/>
          <w:sz w:val="28"/>
          <w:szCs w:val="28"/>
          <w:lang w:val="en-US"/>
        </w:rPr>
        <w:t>Another interesting problem that our application has is that it cannot support tasks with named constants. The program cannot infer that the “</w:t>
      </w:r>
      <w:r w:rsidRPr="00A729A7">
        <w:rPr>
          <w:rFonts w:ascii="Times New Roman" w:hAnsi="Times New Roman"/>
          <w:i/>
          <w:iCs/>
          <w:sz w:val="28"/>
          <w:szCs w:val="28"/>
          <w:lang w:val="en-US"/>
        </w:rPr>
        <w:t>length of the equator</w:t>
      </w:r>
      <w:r w:rsidRPr="6F214F91">
        <w:rPr>
          <w:rFonts w:ascii="Times New Roman" w:hAnsi="Times New Roman"/>
          <w:sz w:val="28"/>
          <w:szCs w:val="28"/>
          <w:lang w:val="en-US"/>
        </w:rPr>
        <w:t xml:space="preserve">” is about </w:t>
      </w:r>
      <m:oMath>
        <m:r>
          <w:rPr>
            <w:rFonts w:ascii="Cambria Math" w:hAnsi="Cambria Math"/>
          </w:rPr>
          <m:t>4⋅</m:t>
        </m:r>
        <m:sSup>
          <m:sSupPr>
            <m:ctrlPr>
              <w:rPr>
                <w:rFonts w:ascii="Cambria Math" w:hAnsi="Cambria Math"/>
              </w:rPr>
            </m:ctrlPr>
          </m:sSupPr>
          <m:e>
            <m:r>
              <w:rPr>
                <w:rFonts w:ascii="Cambria Math" w:hAnsi="Cambria Math"/>
              </w:rPr>
              <m:t>10</m:t>
            </m:r>
          </m:e>
          <m:sup>
            <m:r>
              <w:rPr>
                <w:rFonts w:ascii="Cambria Math" w:hAnsi="Cambria Math"/>
              </w:rPr>
              <m:t>4</m:t>
            </m:r>
          </m:sup>
        </m:sSup>
        <m:r>
          <w:rPr>
            <w:rFonts w:ascii="Cambria Math" w:hAnsi="Cambria Math"/>
          </w:rPr>
          <m:t> km</m:t>
        </m:r>
      </m:oMath>
      <w:r w:rsidRPr="6F214F91">
        <w:rPr>
          <w:rFonts w:ascii="Times New Roman" w:hAnsi="Times New Roman"/>
          <w:sz w:val="28"/>
          <w:szCs w:val="28"/>
          <w:lang w:val="en-US"/>
        </w:rPr>
        <w:t>. Also consider the problem: “</w:t>
      </w:r>
      <w:r w:rsidRPr="6F214F91">
        <w:rPr>
          <w:rFonts w:ascii="Times New Roman" w:hAnsi="Times New Roman"/>
          <w:i/>
          <w:iCs/>
          <w:sz w:val="28"/>
          <w:szCs w:val="28"/>
          <w:lang w:val="en-US"/>
        </w:rPr>
        <w:t>Find the volume of mercury weighing 2 kilograms</w:t>
      </w:r>
      <w:r w:rsidRPr="6F214F91">
        <w:rPr>
          <w:rFonts w:ascii="Times New Roman" w:hAnsi="Times New Roman"/>
          <w:sz w:val="28"/>
          <w:szCs w:val="28"/>
          <w:lang w:val="en-US"/>
        </w:rPr>
        <w:t>”. The program needs to refer to the table of densities and update the problem representation. Our implementation does not do it.</w:t>
      </w:r>
    </w:p>
    <w:p w14:paraId="37AFED12" w14:textId="617899A5" w:rsidR="00FB2992" w:rsidRDefault="00FB2992" w:rsidP="00FB2992">
      <w:pPr>
        <w:pStyle w:val="NoSpacing"/>
        <w:widowControl w:val="0"/>
        <w:spacing w:line="259" w:lineRule="auto"/>
        <w:ind w:firstLine="709"/>
        <w:jc w:val="both"/>
      </w:pPr>
      <w:r w:rsidRPr="73F08848">
        <w:rPr>
          <w:rFonts w:ascii="Times New Roman" w:hAnsi="Times New Roman"/>
          <w:sz w:val="28"/>
          <w:szCs w:val="28"/>
          <w:lang w:val="en-US"/>
        </w:rPr>
        <w:t>The most interesting issue with parsing English text is that it is easy to deceive the program. Consider the problem: “</w:t>
      </w:r>
      <w:r w:rsidRPr="73F08848">
        <w:rPr>
          <w:rFonts w:ascii="Times New Roman" w:hAnsi="Times New Roman"/>
          <w:i/>
          <w:iCs/>
          <w:sz w:val="28"/>
          <w:szCs w:val="28"/>
          <w:lang w:val="en-US"/>
        </w:rPr>
        <w:t>The airplane flew 1200 kilometers in 2 hours. At what speed did the airplane fly?</w:t>
      </w:r>
      <w:r w:rsidRPr="73F08848">
        <w:rPr>
          <w:rFonts w:ascii="Times New Roman" w:hAnsi="Times New Roman"/>
          <w:sz w:val="28"/>
          <w:szCs w:val="28"/>
          <w:lang w:val="en-US"/>
        </w:rPr>
        <w:t>”. The program can handle it. But if the user adds this sentence to the end of the text: “</w:t>
      </w:r>
      <w:r w:rsidRPr="73F08848">
        <w:rPr>
          <w:rFonts w:ascii="Times New Roman" w:hAnsi="Times New Roman"/>
          <w:i/>
          <w:iCs/>
          <w:sz w:val="28"/>
          <w:szCs w:val="28"/>
          <w:lang w:val="en-US"/>
        </w:rPr>
        <w:t xml:space="preserve">Represent the result in meters per </w:t>
      </w:r>
      <w:r>
        <w:rPr>
          <w:rFonts w:ascii="Times New Roman" w:hAnsi="Times New Roman"/>
          <w:i/>
          <w:iCs/>
          <w:sz w:val="28"/>
          <w:szCs w:val="28"/>
          <w:lang w:val="en-US"/>
        </w:rPr>
        <w:t>second</w:t>
      </w:r>
      <w:r w:rsidR="008D025D">
        <w:rPr>
          <w:rFonts w:ascii="Times New Roman" w:hAnsi="Times New Roman"/>
          <w:i/>
          <w:iCs/>
          <w:sz w:val="28"/>
          <w:szCs w:val="28"/>
          <w:lang w:val="en-US"/>
        </w:rPr>
        <w:t>,”</w:t>
      </w:r>
      <w:r w:rsidRPr="73F08848">
        <w:rPr>
          <w:rFonts w:ascii="Times New Roman" w:hAnsi="Times New Roman"/>
          <w:sz w:val="28"/>
          <w:szCs w:val="28"/>
          <w:lang w:val="en-US"/>
        </w:rPr>
        <w:t xml:space="preserve"> then our implementation will think that this problem is a value conversion problem. So, looking at keywords is not the best approach to determine the type of problem.</w:t>
      </w:r>
    </w:p>
    <w:p w14:paraId="7326A91F" w14:textId="457BB8FB" w:rsidR="00FB2992" w:rsidRDefault="00FB2992" w:rsidP="00FB2992">
      <w:pPr>
        <w:pStyle w:val="NoSpacing"/>
        <w:widowControl w:val="0"/>
        <w:ind w:firstLine="709"/>
        <w:jc w:val="both"/>
      </w:pPr>
      <w:r w:rsidRPr="6F214F91">
        <w:rPr>
          <w:rFonts w:ascii="Times New Roman" w:hAnsi="Times New Roman"/>
          <w:sz w:val="28"/>
          <w:szCs w:val="28"/>
          <w:lang w:val="en-US"/>
        </w:rPr>
        <w:t xml:space="preserve">Our problem representation is too basic. The physics problem is not a set of given variables and unknowns. An image or a diagram may be included, but the program cannot analyze them. An equation may be </w:t>
      </w:r>
      <w:r w:rsidR="008D025D">
        <w:rPr>
          <w:rFonts w:ascii="Times New Roman" w:hAnsi="Times New Roman"/>
          <w:sz w:val="28"/>
          <w:szCs w:val="28"/>
          <w:lang w:val="en-US"/>
        </w:rPr>
        <w:t>offered</w:t>
      </w:r>
      <w:r w:rsidRPr="6F214F91">
        <w:rPr>
          <w:rFonts w:ascii="Times New Roman" w:hAnsi="Times New Roman"/>
          <w:sz w:val="28"/>
          <w:szCs w:val="28"/>
          <w:lang w:val="en-US"/>
        </w:rPr>
        <w:t>.</w:t>
      </w:r>
    </w:p>
    <w:p w14:paraId="2D330572" w14:textId="74E1DFD1" w:rsidR="00FB2992" w:rsidRDefault="00FB2992" w:rsidP="00FB2992">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t>However,</w:t>
      </w:r>
      <w:r w:rsidRPr="6F214F91">
        <w:rPr>
          <w:rFonts w:ascii="Times New Roman" w:hAnsi="Times New Roman"/>
          <w:sz w:val="28"/>
          <w:szCs w:val="28"/>
          <w:lang w:val="en-US"/>
        </w:rPr>
        <w:t xml:space="preserve"> one of the biggest issues with problem representation is that we do not support several objects in the task. The program cannot recognize the two velocities of two bodies or two </w:t>
      </w:r>
      <w:r w:rsidR="008D025D">
        <w:rPr>
          <w:rFonts w:ascii="Times New Roman" w:hAnsi="Times New Roman"/>
          <w:sz w:val="28"/>
          <w:szCs w:val="28"/>
          <w:lang w:val="en-US"/>
        </w:rPr>
        <w:t>capacitors' capacitance values</w:t>
      </w:r>
      <w:r w:rsidRPr="6F214F91">
        <w:rPr>
          <w:rFonts w:ascii="Times New Roman" w:hAnsi="Times New Roman"/>
          <w:sz w:val="28"/>
          <w:szCs w:val="28"/>
          <w:lang w:val="en-US"/>
        </w:rPr>
        <w:t xml:space="preserve"> in an electric chain. The problem lies in the representation of variables</w:t>
      </w:r>
      <w:r w:rsidR="00946D56">
        <w:rPr>
          <w:rFonts w:ascii="Times New Roman" w:hAnsi="Times New Roman"/>
          <w:sz w:val="28"/>
          <w:szCs w:val="28"/>
          <w:lang w:val="en-US"/>
        </w:rPr>
        <w:t>; we use only one symbol for them, but an index could also be used in the real world</w:t>
      </w:r>
      <w:r w:rsidRPr="6F214F91">
        <w:rPr>
          <w:rFonts w:ascii="Times New Roman" w:hAnsi="Times New Roman"/>
          <w:sz w:val="28"/>
          <w:szCs w:val="28"/>
          <w:lang w:val="en-US"/>
        </w:rPr>
        <w:t>.</w:t>
      </w:r>
    </w:p>
    <w:p w14:paraId="1964B192" w14:textId="7392647E" w:rsidR="00FB2992" w:rsidRPr="00DA7D3C" w:rsidRDefault="00FB2992" w:rsidP="007A6046">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t>The solution to some problem types may be more complicated than we provide. This can be illustrated by this problem</w:t>
      </w:r>
      <w:r w:rsidRPr="00DA7D3C">
        <w:rPr>
          <w:rFonts w:ascii="Times New Roman" w:hAnsi="Times New Roman"/>
          <w:sz w:val="28"/>
          <w:szCs w:val="28"/>
          <w:lang w:val="en-US"/>
        </w:rPr>
        <w:t>: “</w:t>
      </w:r>
      <w:r w:rsidRPr="00DA7D3C">
        <w:rPr>
          <w:rFonts w:ascii="Times New Roman" w:hAnsi="Times New Roman"/>
          <w:i/>
          <w:iCs/>
          <w:sz w:val="28"/>
          <w:szCs w:val="28"/>
          <w:lang w:val="en-US"/>
        </w:rPr>
        <w:t>The masses of two steel balls are 1 kilogram and 4 kilograms. Which of the balls has the greater volume? By how many times?</w:t>
      </w:r>
      <w:r w:rsidRPr="00DA7D3C">
        <w:rPr>
          <w:rFonts w:ascii="Times New Roman" w:hAnsi="Times New Roman"/>
          <w:sz w:val="28"/>
          <w:szCs w:val="28"/>
          <w:lang w:val="en-US"/>
        </w:rPr>
        <w:t xml:space="preserve">”. Again, it is a simple problem for a human to solve, but not the computer. Our program would think </w:t>
      </w:r>
      <w:r w:rsidR="00946D56">
        <w:rPr>
          <w:rFonts w:ascii="Times New Roman" w:hAnsi="Times New Roman"/>
          <w:sz w:val="28"/>
          <w:szCs w:val="28"/>
          <w:lang w:val="en-US"/>
        </w:rPr>
        <w:t>this is a comparison problem and happily answer</w:t>
      </w:r>
      <w:r w:rsidRPr="00DA7D3C">
        <w:rPr>
          <w:rFonts w:ascii="Times New Roman" w:hAnsi="Times New Roman"/>
          <w:sz w:val="28"/>
          <w:szCs w:val="28"/>
          <w:lang w:val="en-US"/>
        </w:rPr>
        <w:t xml:space="preserve"> that 4 kilograms is bigger than 1.</w:t>
      </w:r>
      <w:r>
        <w:rPr>
          <w:rFonts w:ascii="Times New Roman" w:hAnsi="Times New Roman"/>
          <w:sz w:val="28"/>
          <w:szCs w:val="28"/>
          <w:lang w:val="en-US"/>
        </w:rPr>
        <w:t xml:space="preserve"> The program should use a formula for inferring the volume of objects, but our implementation handles only the given quantities.</w:t>
      </w:r>
    </w:p>
    <w:p w14:paraId="46FCE8A2" w14:textId="660B08FF" w:rsidR="00FB2992" w:rsidRDefault="00FB2992" w:rsidP="00FB2992">
      <w:pPr>
        <w:spacing w:after="0" w:line="240" w:lineRule="auto"/>
        <w:ind w:firstLine="706"/>
        <w:jc w:val="both"/>
        <w:rPr>
          <w:rFonts w:ascii="Times New Roman" w:hAnsi="Times New Roman" w:cs="Times New Roman"/>
          <w:sz w:val="28"/>
          <w:szCs w:val="28"/>
        </w:rPr>
      </w:pPr>
      <w:r>
        <w:rPr>
          <w:rFonts w:ascii="Times New Roman" w:hAnsi="Times New Roman"/>
          <w:sz w:val="28"/>
          <w:szCs w:val="28"/>
        </w:rPr>
        <w:t xml:space="preserve">Our problem-solving strategy for value change problems is imperfect. </w:t>
      </w:r>
      <w:r>
        <w:rPr>
          <w:rFonts w:ascii="Times New Roman" w:hAnsi="Times New Roman" w:cs="Times New Roman"/>
          <w:color w:val="000000" w:themeColor="text1"/>
          <w:sz w:val="28"/>
          <w:szCs w:val="28"/>
        </w:rPr>
        <w:t xml:space="preserve">We </w:t>
      </w:r>
      <w:r w:rsidRPr="73F08848">
        <w:rPr>
          <w:rFonts w:ascii="Times New Roman" w:hAnsi="Times New Roman" w:cs="Times New Roman"/>
          <w:color w:val="000000" w:themeColor="text1"/>
          <w:sz w:val="28"/>
          <w:szCs w:val="28"/>
        </w:rPr>
        <w:t>defined that the answer to</w:t>
      </w:r>
      <w:r>
        <w:rPr>
          <w:rFonts w:ascii="Times New Roman" w:hAnsi="Times New Roman" w:cs="Times New Roman"/>
          <w:color w:val="000000" w:themeColor="text1"/>
          <w:sz w:val="28"/>
          <w:szCs w:val="28"/>
        </w:rPr>
        <w:t xml:space="preserve"> a</w:t>
      </w:r>
      <w:r w:rsidRPr="73F0884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value change problem </w:t>
      </w:r>
      <w:r w:rsidR="00946D56">
        <w:rPr>
          <w:rFonts w:ascii="Times New Roman" w:hAnsi="Times New Roman" w:cs="Times New Roman"/>
          <w:color w:val="000000" w:themeColor="text1"/>
          <w:sz w:val="28"/>
          <w:szCs w:val="28"/>
        </w:rPr>
        <w:t>results from</w:t>
      </w:r>
      <w:r w:rsidRPr="73F08848">
        <w:rPr>
          <w:rFonts w:ascii="Times New Roman" w:hAnsi="Times New Roman" w:cs="Times New Roman"/>
          <w:color w:val="000000" w:themeColor="text1"/>
          <w:sz w:val="28"/>
          <w:szCs w:val="28"/>
        </w:rPr>
        <w:t xml:space="preserve"> division. But we can compare values not only with division but also with subtraction.</w:t>
      </w:r>
      <w:r w:rsidRPr="73F08848">
        <w:rPr>
          <w:rFonts w:ascii="Times New Roman" w:hAnsi="Times New Roman" w:cs="Times New Roman"/>
          <w:sz w:val="28"/>
          <w:szCs w:val="28"/>
        </w:rPr>
        <w:t xml:space="preserve"> Also, we implicitly assume that the physical formulas are created with multiplication and division of variables</w:t>
      </w:r>
      <w:r w:rsidR="00946D56">
        <w:rPr>
          <w:rFonts w:ascii="Times New Roman" w:hAnsi="Times New Roman" w:cs="Times New Roman"/>
          <w:sz w:val="28"/>
          <w:szCs w:val="28"/>
        </w:rPr>
        <w:t xml:space="preserve"> so that the variables will be reduced in</w:t>
      </w:r>
      <w:r w:rsidRPr="73F08848">
        <w:rPr>
          <w:rFonts w:ascii="Times New Roman" w:hAnsi="Times New Roman" w:cs="Times New Roman"/>
          <w:sz w:val="28"/>
          <w:szCs w:val="28"/>
        </w:rPr>
        <w:t xml:space="preserve"> the division step. But if the formula is formed with addition, then this strategy will not work.</w:t>
      </w:r>
    </w:p>
    <w:p w14:paraId="6F756A56" w14:textId="5065195E" w:rsidR="00FB2992" w:rsidRPr="00F26736" w:rsidRDefault="00FB2992" w:rsidP="00FB2992">
      <w:pPr>
        <w:pStyle w:val="NoSpacing"/>
        <w:widowControl w:val="0"/>
        <w:ind w:firstLine="709"/>
        <w:jc w:val="both"/>
        <w:rPr>
          <w:rFonts w:ascii="Times New Roman" w:hAnsi="Times New Roman"/>
          <w:sz w:val="28"/>
          <w:szCs w:val="28"/>
          <w:lang w:val="en-US"/>
        </w:rPr>
      </w:pPr>
      <w:r w:rsidRPr="007A6046">
        <w:rPr>
          <w:rFonts w:ascii="Times New Roman" w:hAnsi="Times New Roman"/>
          <w:sz w:val="28"/>
          <w:szCs w:val="28"/>
          <w:lang w:val="en-GB"/>
        </w:rPr>
        <w:t>C</w:t>
      </w:r>
      <w:r w:rsidRPr="007A6046">
        <w:rPr>
          <w:rFonts w:ascii="Times New Roman" w:hAnsi="Times New Roman"/>
          <w:color w:val="000000" w:themeColor="text1"/>
          <w:sz w:val="28"/>
          <w:szCs w:val="28"/>
          <w:lang w:val="en-GB"/>
        </w:rPr>
        <w:t>onsider the problem: “</w:t>
      </w:r>
      <w:r w:rsidRPr="007A6046">
        <w:rPr>
          <w:rFonts w:ascii="Times New Roman" w:hAnsi="Times New Roman"/>
          <w:i/>
          <w:sz w:val="28"/>
          <w:szCs w:val="28"/>
          <w:lang w:val="en-GB"/>
        </w:rPr>
        <w:t>How would the mass of an iron ball change if its radius is increased by a factor of two?</w:t>
      </w:r>
      <w:r w:rsidRPr="007A6046">
        <w:rPr>
          <w:rFonts w:ascii="Times New Roman" w:hAnsi="Times New Roman"/>
          <w:color w:val="000000" w:themeColor="text1"/>
          <w:sz w:val="28"/>
          <w:szCs w:val="28"/>
          <w:lang w:val="en-GB"/>
        </w:rPr>
        <w:t>”</w:t>
      </w:r>
      <w:r w:rsidRPr="00437AB7">
        <w:rPr>
          <w:rFonts w:ascii="Times New Roman" w:hAnsi="Times New Roman"/>
          <w:color w:val="000000" w:themeColor="text1"/>
          <w:sz w:val="28"/>
          <w:szCs w:val="28"/>
        </w:rPr>
        <w:t>.</w:t>
      </w:r>
      <w:r w:rsidRPr="00437AB7">
        <w:rPr>
          <w:rFonts w:ascii="Times New Roman" w:hAnsi="Times New Roman"/>
          <w:sz w:val="28"/>
          <w:szCs w:val="28"/>
        </w:rPr>
        <w:t xml:space="preserve"> This problem requires two formulas to find (one for the volume and one that involves the density of iron). It is easy to notice that we can reuse the </w:t>
      </w:r>
      <w:r>
        <w:rPr>
          <w:rFonts w:ascii="Times New Roman" w:hAnsi="Times New Roman"/>
          <w:sz w:val="28"/>
          <w:szCs w:val="28"/>
          <w:lang w:val="en-US"/>
        </w:rPr>
        <w:t>STRIPS</w:t>
      </w:r>
      <w:r w:rsidRPr="00437AB7">
        <w:rPr>
          <w:rFonts w:ascii="Times New Roman" w:hAnsi="Times New Roman"/>
          <w:sz w:val="28"/>
          <w:szCs w:val="28"/>
        </w:rPr>
        <w:t xml:space="preserve"> algorithm to find the unknowns of the first formula, but there lies a new degree of complexity. </w:t>
      </w:r>
    </w:p>
    <w:p w14:paraId="067D5D22" w14:textId="166C31E3" w:rsidR="00FB2992" w:rsidRPr="00617C78" w:rsidRDefault="00FB2992" w:rsidP="00FB2992">
      <w:pPr>
        <w:spacing w:after="0" w:line="240" w:lineRule="auto"/>
        <w:ind w:firstLine="70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w:t>
      </w:r>
      <w:r w:rsidRPr="73F08848">
        <w:rPr>
          <w:rFonts w:ascii="Times New Roman" w:hAnsi="Times New Roman" w:cs="Times New Roman"/>
          <w:color w:val="000000" w:themeColor="text1"/>
          <w:sz w:val="28"/>
          <w:szCs w:val="28"/>
        </w:rPr>
        <w:t xml:space="preserve">e propose a hypothesis that it is impossible to construct an efficient algorithm for solving </w:t>
      </w:r>
      <w:r>
        <w:rPr>
          <w:rFonts w:ascii="Times New Roman" w:hAnsi="Times New Roman" w:cs="Times New Roman"/>
          <w:color w:val="000000" w:themeColor="text1"/>
          <w:sz w:val="28"/>
          <w:szCs w:val="28"/>
        </w:rPr>
        <w:t>value change</w:t>
      </w:r>
      <w:r w:rsidRPr="73F08848">
        <w:rPr>
          <w:rFonts w:ascii="Times New Roman" w:hAnsi="Times New Roman" w:cs="Times New Roman"/>
          <w:color w:val="000000" w:themeColor="text1"/>
          <w:sz w:val="28"/>
          <w:szCs w:val="28"/>
        </w:rPr>
        <w:t xml:space="preserve"> problem</w:t>
      </w:r>
      <w:r>
        <w:rPr>
          <w:rFonts w:ascii="Times New Roman" w:hAnsi="Times New Roman" w:cs="Times New Roman"/>
          <w:color w:val="000000" w:themeColor="text1"/>
          <w:sz w:val="28"/>
          <w:szCs w:val="28"/>
        </w:rPr>
        <w:t>s</w:t>
      </w:r>
      <w:r w:rsidRPr="73F08848">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437AB7">
        <w:rPr>
          <w:rFonts w:ascii="Times New Roman" w:hAnsi="Times New Roman" w:cs="Times New Roman"/>
          <w:sz w:val="28"/>
          <w:szCs w:val="28"/>
        </w:rPr>
        <w:t>For every unknown variable in the formula</w:t>
      </w:r>
      <w:r>
        <w:rPr>
          <w:rFonts w:ascii="Times New Roman" w:hAnsi="Times New Roman" w:cs="Times New Roman"/>
          <w:sz w:val="28"/>
          <w:szCs w:val="28"/>
        </w:rPr>
        <w:t>,</w:t>
      </w:r>
      <w:r w:rsidRPr="00437AB7">
        <w:rPr>
          <w:rFonts w:ascii="Times New Roman" w:hAnsi="Times New Roman" w:cs="Times New Roman"/>
          <w:sz w:val="28"/>
          <w:szCs w:val="28"/>
        </w:rPr>
        <w:t xml:space="preserve"> the program should decide whether to leave it as is (hoping it will be reduced in the division) or to find another formula. But that second formula could also have unknown </w:t>
      </w:r>
      <w:r w:rsidRPr="00437AB7">
        <w:rPr>
          <w:rFonts w:ascii="Times New Roman" w:hAnsi="Times New Roman" w:cs="Times New Roman"/>
          <w:sz w:val="28"/>
          <w:szCs w:val="28"/>
        </w:rPr>
        <w:lastRenderedPageBreak/>
        <w:t xml:space="preserve">variables. Moreover, </w:t>
      </w:r>
      <w:r w:rsidR="00E376D2">
        <w:rPr>
          <w:rFonts w:ascii="Times New Roman" w:hAnsi="Times New Roman" w:cs="Times New Roman"/>
          <w:sz w:val="28"/>
          <w:szCs w:val="28"/>
        </w:rPr>
        <w:t>it may miss some changes if the program doesn’t use a formula for some unknowns</w:t>
      </w:r>
      <w:r w:rsidRPr="00437AB7">
        <w:rPr>
          <w:rFonts w:ascii="Times New Roman" w:hAnsi="Times New Roman" w:cs="Times New Roman"/>
          <w:sz w:val="28"/>
          <w:szCs w:val="28"/>
        </w:rPr>
        <w:t>.</w:t>
      </w:r>
    </w:p>
    <w:p w14:paraId="126A8672" w14:textId="76B0EEFF" w:rsidR="00FB2992" w:rsidRDefault="00FB2992" w:rsidP="00FB2992">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t xml:space="preserve">There is a theoretical </w:t>
      </w:r>
      <w:r w:rsidRPr="6F214F91">
        <w:rPr>
          <w:rFonts w:ascii="Times New Roman" w:hAnsi="Times New Roman"/>
          <w:sz w:val="28"/>
          <w:szCs w:val="28"/>
          <w:lang w:val="en-US"/>
        </w:rPr>
        <w:t>issue with our program</w:t>
      </w:r>
      <w:r>
        <w:rPr>
          <w:rFonts w:ascii="Times New Roman" w:hAnsi="Times New Roman"/>
          <w:sz w:val="28"/>
          <w:szCs w:val="28"/>
          <w:lang w:val="en-US"/>
        </w:rPr>
        <w:t>.</w:t>
      </w:r>
      <w:r w:rsidRPr="6F214F91">
        <w:rPr>
          <w:rFonts w:ascii="Times New Roman" w:hAnsi="Times New Roman"/>
          <w:sz w:val="28"/>
          <w:szCs w:val="28"/>
          <w:lang w:val="en-US"/>
        </w:rPr>
        <w:t xml:space="preserve"> </w:t>
      </w:r>
      <w:r>
        <w:rPr>
          <w:rFonts w:ascii="Times New Roman" w:hAnsi="Times New Roman"/>
          <w:sz w:val="28"/>
          <w:szCs w:val="28"/>
          <w:lang w:val="en-US"/>
        </w:rPr>
        <w:t>Our problem-solving algorithm</w:t>
      </w:r>
      <w:r w:rsidRPr="6F214F91">
        <w:rPr>
          <w:rFonts w:ascii="Times New Roman" w:hAnsi="Times New Roman"/>
          <w:sz w:val="28"/>
          <w:szCs w:val="28"/>
          <w:lang w:val="en-US"/>
        </w:rPr>
        <w:t xml:space="preserve"> treats physical terms </w:t>
      </w:r>
      <w:r>
        <w:rPr>
          <w:rFonts w:ascii="Times New Roman" w:hAnsi="Times New Roman"/>
          <w:sz w:val="28"/>
          <w:szCs w:val="28"/>
          <w:lang w:val="en-US"/>
        </w:rPr>
        <w:t xml:space="preserve">and objects </w:t>
      </w:r>
      <w:r w:rsidRPr="6F214F91">
        <w:rPr>
          <w:rFonts w:ascii="Times New Roman" w:hAnsi="Times New Roman"/>
          <w:sz w:val="28"/>
          <w:szCs w:val="28"/>
          <w:lang w:val="en-US"/>
        </w:rPr>
        <w:t xml:space="preserve">as variables. But, </w:t>
      </w:r>
      <w:r>
        <w:rPr>
          <w:rFonts w:ascii="Times New Roman" w:hAnsi="Times New Roman"/>
          <w:sz w:val="28"/>
          <w:szCs w:val="28"/>
          <w:lang w:val="en-US"/>
        </w:rPr>
        <w:t>in the real world</w:t>
      </w:r>
      <w:r w:rsidRPr="6F214F91">
        <w:rPr>
          <w:rFonts w:ascii="Times New Roman" w:hAnsi="Times New Roman"/>
          <w:sz w:val="28"/>
          <w:szCs w:val="28"/>
          <w:lang w:val="en-US"/>
        </w:rPr>
        <w:t xml:space="preserve">, variables resemble physical terms. </w:t>
      </w:r>
      <w:r>
        <w:rPr>
          <w:rFonts w:ascii="Times New Roman" w:hAnsi="Times New Roman"/>
          <w:sz w:val="28"/>
          <w:szCs w:val="28"/>
          <w:lang w:val="en-US"/>
        </w:rPr>
        <w:t xml:space="preserve">With this issue, an ambiguity arises: </w:t>
      </w:r>
      <m:oMath>
        <m:r>
          <w:rPr>
            <w:rFonts w:ascii="Cambria Math" w:hAnsi="Cambria Math"/>
          </w:rPr>
          <m:t>c </m:t>
        </m:r>
      </m:oMath>
      <w:r w:rsidRPr="6F214F91">
        <w:rPr>
          <w:rFonts w:ascii="Times New Roman" w:hAnsi="Times New Roman"/>
          <w:sz w:val="28"/>
          <w:szCs w:val="28"/>
          <w:lang w:val="en-US"/>
        </w:rPr>
        <w:t xml:space="preserve"> may mean either capacitance or speed of light, but the program </w:t>
      </w:r>
      <w:r>
        <w:rPr>
          <w:rFonts w:ascii="Times New Roman" w:hAnsi="Times New Roman"/>
          <w:sz w:val="28"/>
          <w:szCs w:val="28"/>
          <w:lang w:val="en-US"/>
        </w:rPr>
        <w:t xml:space="preserve">considers </w:t>
      </w:r>
      <w:r w:rsidRPr="6F214F91">
        <w:rPr>
          <w:rFonts w:ascii="Times New Roman" w:hAnsi="Times New Roman"/>
          <w:sz w:val="28"/>
          <w:szCs w:val="28"/>
          <w:lang w:val="en-US"/>
        </w:rPr>
        <w:t>these terms equal because they are written with the same symbol.</w:t>
      </w:r>
    </w:p>
    <w:p w14:paraId="1BB47385" w14:textId="077D5A9E" w:rsidR="00FB2992" w:rsidRDefault="00FB2992" w:rsidP="00FB2992">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t>We have used a special technique for treating a QUANTITY entity as a given value if there is no TERM entity. If the program encounters a “</w:t>
      </w:r>
      <w:r w:rsidRPr="004D28EA">
        <w:rPr>
          <w:rFonts w:ascii="Times New Roman" w:hAnsi="Times New Roman"/>
          <w:i/>
          <w:iCs/>
          <w:sz w:val="28"/>
          <w:szCs w:val="28"/>
          <w:lang w:val="en-US"/>
        </w:rPr>
        <w:t>2 meters</w:t>
      </w:r>
      <w:r>
        <w:rPr>
          <w:rFonts w:ascii="Times New Roman" w:hAnsi="Times New Roman"/>
          <w:sz w:val="28"/>
          <w:szCs w:val="28"/>
          <w:lang w:val="en-US"/>
        </w:rPr>
        <w:t xml:space="preserve">” entity, it </w:t>
      </w:r>
      <w:r w:rsidR="000F26B2">
        <w:rPr>
          <w:rFonts w:ascii="Times New Roman" w:hAnsi="Times New Roman"/>
          <w:sz w:val="28"/>
          <w:szCs w:val="28"/>
          <w:lang w:val="en-US"/>
        </w:rPr>
        <w:t>will</w:t>
      </w:r>
      <w:r>
        <w:rPr>
          <w:rFonts w:ascii="Times New Roman" w:hAnsi="Times New Roman"/>
          <w:sz w:val="28"/>
          <w:szCs w:val="28"/>
          <w:lang w:val="en-US"/>
        </w:rPr>
        <w:t xml:space="preserve"> treat it as </w:t>
      </w:r>
      <m:oMath>
        <m:r>
          <w:rPr>
            <w:rFonts w:ascii="Cambria Math" w:hAnsi="Cambria Math"/>
            <w:sz w:val="28"/>
            <w:szCs w:val="28"/>
            <w:lang w:val="en-US"/>
          </w:rPr>
          <m:t>S=2 m</m:t>
        </m:r>
      </m:oMath>
      <w:r>
        <w:rPr>
          <w:rFonts w:ascii="Times New Roman" w:hAnsi="Times New Roman"/>
          <w:sz w:val="28"/>
          <w:szCs w:val="28"/>
          <w:lang w:val="en-US"/>
        </w:rPr>
        <w:t xml:space="preserve">. We have found that this is another ambiguity in our implementation. This entity can be not only </w:t>
      </w:r>
      <m:oMath>
        <m:r>
          <w:rPr>
            <w:rFonts w:ascii="Cambria Math" w:hAnsi="Cambria Math"/>
            <w:sz w:val="28"/>
            <w:szCs w:val="28"/>
            <w:lang w:val="en-US"/>
          </w:rPr>
          <m:t>S</m:t>
        </m:r>
      </m:oMath>
      <w:r>
        <w:rPr>
          <w:rFonts w:ascii="Times New Roman" w:hAnsi="Times New Roman"/>
          <w:sz w:val="28"/>
          <w:szCs w:val="28"/>
          <w:lang w:val="en-US"/>
        </w:rPr>
        <w:t xml:space="preserve">, but also </w:t>
      </w:r>
      <m:oMath>
        <m:r>
          <w:rPr>
            <w:rFonts w:ascii="Cambria Math" w:hAnsi="Cambria Math"/>
            <w:sz w:val="28"/>
            <w:szCs w:val="28"/>
            <w:lang w:val="en-US"/>
          </w:rPr>
          <m:t>l</m:t>
        </m:r>
      </m:oMath>
      <w:r>
        <w:rPr>
          <w:rFonts w:ascii="Times New Roman" w:hAnsi="Times New Roman"/>
          <w:sz w:val="28"/>
          <w:szCs w:val="28"/>
          <w:lang w:val="en-US"/>
        </w:rPr>
        <w:t xml:space="preserve">, </w:t>
      </w:r>
      <m:oMath>
        <m:r>
          <w:rPr>
            <w:rFonts w:ascii="Cambria Math" w:hAnsi="Cambria Math"/>
            <w:sz w:val="28"/>
            <w:szCs w:val="28"/>
            <w:lang w:val="en-US"/>
          </w:rPr>
          <m:t>h</m:t>
        </m:r>
      </m:oMath>
      <w:r>
        <w:rPr>
          <w:rFonts w:ascii="Times New Roman" w:hAnsi="Times New Roman"/>
          <w:sz w:val="28"/>
          <w:szCs w:val="28"/>
          <w:lang w:val="en-US"/>
        </w:rPr>
        <w:t xml:space="preserve">, </w:t>
      </w:r>
      <m:oMath>
        <m:r>
          <w:rPr>
            <w:rFonts w:ascii="Cambria Math" w:hAnsi="Cambria Math"/>
            <w:sz w:val="28"/>
            <w:szCs w:val="28"/>
            <w:lang w:val="en-US"/>
          </w:rPr>
          <m:t>d</m:t>
        </m:r>
      </m:oMath>
      <w:r>
        <w:rPr>
          <w:rFonts w:ascii="Times New Roman" w:hAnsi="Times New Roman"/>
          <w:sz w:val="28"/>
          <w:szCs w:val="28"/>
          <w:lang w:val="en-US"/>
        </w:rPr>
        <w:t>, etc.</w:t>
      </w:r>
    </w:p>
    <w:p w14:paraId="74C08051" w14:textId="70CD63D7" w:rsidR="00FB2992" w:rsidRDefault="00FB2992" w:rsidP="00FB2992">
      <w:pPr>
        <w:pStyle w:val="NoSpacing"/>
        <w:widowControl w:val="0"/>
        <w:ind w:firstLine="709"/>
        <w:jc w:val="both"/>
        <w:rPr>
          <w:rFonts w:ascii="Times New Roman" w:hAnsi="Times New Roman"/>
          <w:sz w:val="28"/>
          <w:szCs w:val="28"/>
          <w:lang w:val="en-US"/>
        </w:rPr>
      </w:pPr>
      <w:r w:rsidRPr="6F214F91">
        <w:rPr>
          <w:rFonts w:ascii="Times New Roman" w:hAnsi="Times New Roman"/>
          <w:sz w:val="28"/>
          <w:szCs w:val="28"/>
          <w:lang w:val="en-US"/>
        </w:rPr>
        <w:t>There are also various issues with the libraries we use. The SymPy treats the unit of a physical value as a variable, so problems with printing may arise. Another problem is that SymPy does not know that Joule divided by Newton is a meter.</w:t>
      </w:r>
      <w:r>
        <w:rPr>
          <w:rFonts w:ascii="Times New Roman" w:hAnsi="Times New Roman"/>
          <w:sz w:val="28"/>
          <w:szCs w:val="28"/>
          <w:lang w:val="en-US"/>
        </w:rPr>
        <w:t xml:space="preserve"> N</w:t>
      </w:r>
      <w:r w:rsidRPr="6F214F91">
        <w:rPr>
          <w:rFonts w:ascii="Times New Roman" w:hAnsi="Times New Roman"/>
          <w:sz w:val="28"/>
          <w:szCs w:val="28"/>
          <w:lang w:val="en-US"/>
        </w:rPr>
        <w:t xml:space="preserve">ot enough units are provided in the SymPy library. The library documentation is too short, and we have not found a </w:t>
      </w:r>
      <w:r>
        <w:rPr>
          <w:rFonts w:ascii="Times New Roman" w:hAnsi="Times New Roman"/>
          <w:sz w:val="28"/>
          <w:szCs w:val="28"/>
          <w:lang w:val="en-US"/>
        </w:rPr>
        <w:t xml:space="preserve">simple </w:t>
      </w:r>
      <w:r w:rsidRPr="6F214F91">
        <w:rPr>
          <w:rFonts w:ascii="Times New Roman" w:hAnsi="Times New Roman"/>
          <w:sz w:val="28"/>
          <w:szCs w:val="28"/>
          <w:lang w:val="en-US"/>
        </w:rPr>
        <w:t>way to resolve these issues.</w:t>
      </w:r>
    </w:p>
    <w:p w14:paraId="18079CD0" w14:textId="77777777" w:rsidR="6F214F91" w:rsidRDefault="6F214F91" w:rsidP="00FB2992">
      <w:pPr>
        <w:pStyle w:val="NoSpacing"/>
        <w:widowControl w:val="0"/>
        <w:jc w:val="both"/>
        <w:rPr>
          <w:rFonts w:ascii="Times New Roman" w:hAnsi="Times New Roman"/>
          <w:sz w:val="28"/>
          <w:szCs w:val="28"/>
          <w:lang w:val="en-US"/>
        </w:rPr>
      </w:pPr>
    </w:p>
    <w:p w14:paraId="771794ED" w14:textId="77777777" w:rsidR="00DD6314" w:rsidRPr="00DD6314" w:rsidRDefault="7DEA1E06" w:rsidP="6F214F91">
      <w:pPr>
        <w:pStyle w:val="Heading1"/>
        <w:widowControl w:val="0"/>
        <w:spacing w:beforeAutospacing="0" w:after="0" w:afterAutospacing="0"/>
        <w:ind w:firstLine="709"/>
        <w:jc w:val="center"/>
        <w:rPr>
          <w:rFonts w:ascii="Times New Roman" w:hAnsi="Times New Roman" w:cs="Times New Roman"/>
          <w:sz w:val="28"/>
          <w:szCs w:val="28"/>
        </w:rPr>
      </w:pPr>
      <w:r w:rsidRPr="6F214F91">
        <w:rPr>
          <w:rFonts w:ascii="Times New Roman" w:hAnsi="Times New Roman" w:cs="Times New Roman"/>
          <w:sz w:val="28"/>
          <w:szCs w:val="28"/>
          <w:shd w:val="clear" w:color="auto" w:fill="FFFFFF"/>
        </w:rPr>
        <w:t>V</w:t>
      </w:r>
      <w:r w:rsidR="1D54600B" w:rsidRPr="6F214F91">
        <w:rPr>
          <w:rFonts w:ascii="Times New Roman" w:hAnsi="Times New Roman" w:cs="Times New Roman"/>
          <w:sz w:val="28"/>
          <w:szCs w:val="28"/>
          <w:shd w:val="clear" w:color="auto" w:fill="FFFFFF"/>
        </w:rPr>
        <w:t>I</w:t>
      </w:r>
      <w:r w:rsidRPr="6F214F91">
        <w:rPr>
          <w:rFonts w:ascii="Times New Roman" w:hAnsi="Times New Roman" w:cs="Times New Roman"/>
          <w:sz w:val="28"/>
          <w:szCs w:val="28"/>
          <w:shd w:val="clear" w:color="auto" w:fill="FFFFFF"/>
        </w:rPr>
        <w:t>.</w:t>
      </w:r>
      <w:r w:rsidRPr="6F214F91">
        <w:rPr>
          <w:rFonts w:ascii="Times New Roman" w:hAnsi="Times New Roman" w:cs="Times New Roman"/>
          <w:sz w:val="28"/>
          <w:szCs w:val="28"/>
        </w:rPr>
        <w:t xml:space="preserve"> CONCLUSIONS</w:t>
      </w:r>
    </w:p>
    <w:p w14:paraId="5EB93F3B" w14:textId="786ABF28" w:rsidR="00FB2992" w:rsidRDefault="00FB2992" w:rsidP="00FB2992">
      <w:pPr>
        <w:pStyle w:val="NoSpacing"/>
        <w:widowControl w:val="0"/>
        <w:ind w:firstLine="709"/>
        <w:jc w:val="both"/>
        <w:rPr>
          <w:rFonts w:ascii="Times New Roman" w:hAnsi="Times New Roman"/>
          <w:sz w:val="28"/>
          <w:szCs w:val="28"/>
          <w:lang w:val="en-US"/>
        </w:rPr>
      </w:pPr>
      <w:bookmarkStart w:id="1" w:name="_Hlk31107124"/>
      <w:r>
        <w:rPr>
          <w:rFonts w:ascii="Times New Roman" w:hAnsi="Times New Roman"/>
          <w:sz w:val="28"/>
          <w:szCs w:val="28"/>
          <w:lang w:val="en-US"/>
        </w:rPr>
        <w:t xml:space="preserve">In this paper, we have studied the automatic solving of physics word problems. PWP </w:t>
      </w:r>
      <w:r w:rsidRPr="73F08848">
        <w:rPr>
          <w:rFonts w:ascii="Times New Roman" w:hAnsi="Times New Roman"/>
          <w:sz w:val="28"/>
          <w:szCs w:val="28"/>
          <w:lang w:val="en-US"/>
        </w:rPr>
        <w:t xml:space="preserve">solving is a challenging </w:t>
      </w:r>
      <w:r>
        <w:rPr>
          <w:rFonts w:ascii="Times New Roman" w:hAnsi="Times New Roman"/>
          <w:sz w:val="28"/>
          <w:szCs w:val="28"/>
          <w:lang w:val="en-US"/>
        </w:rPr>
        <w:t>sub</w:t>
      </w:r>
      <w:r w:rsidRPr="73F08848">
        <w:rPr>
          <w:rFonts w:ascii="Times New Roman" w:hAnsi="Times New Roman"/>
          <w:sz w:val="28"/>
          <w:szCs w:val="28"/>
          <w:lang w:val="en-US"/>
        </w:rPr>
        <w:t>field of word problem solving that requires complex problem representation</w:t>
      </w:r>
      <w:r>
        <w:rPr>
          <w:rFonts w:ascii="Times New Roman" w:hAnsi="Times New Roman"/>
          <w:sz w:val="28"/>
          <w:szCs w:val="28"/>
          <w:lang w:val="en-US"/>
        </w:rPr>
        <w:t xml:space="preserve">. We have found that researched solutions for math word problems are </w:t>
      </w:r>
      <w:r w:rsidR="00E376D2">
        <w:rPr>
          <w:rFonts w:ascii="Times New Roman" w:hAnsi="Times New Roman"/>
          <w:sz w:val="28"/>
          <w:szCs w:val="28"/>
          <w:lang w:val="en-US"/>
        </w:rPr>
        <w:t>unsuitable</w:t>
      </w:r>
      <w:r>
        <w:rPr>
          <w:rFonts w:ascii="Times New Roman" w:hAnsi="Times New Roman"/>
          <w:sz w:val="28"/>
          <w:szCs w:val="28"/>
          <w:lang w:val="en-US"/>
        </w:rPr>
        <w:t xml:space="preserve"> for solving PWP. Current PWP solvers are focused on specific problem types, while we were interested in generic PWP solvers.</w:t>
      </w:r>
    </w:p>
    <w:p w14:paraId="03BBB372" w14:textId="73294E86" w:rsidR="00FB2992" w:rsidRDefault="00FB2992" w:rsidP="00FB2992">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t xml:space="preserve">To study </w:t>
      </w:r>
      <w:r w:rsidR="000F26B2">
        <w:rPr>
          <w:rFonts w:ascii="Times New Roman" w:hAnsi="Times New Roman"/>
          <w:sz w:val="28"/>
          <w:szCs w:val="28"/>
          <w:lang w:val="en-US"/>
        </w:rPr>
        <w:t>our paper's object and subject</w:t>
      </w:r>
      <w:r w:rsidR="00E376D2">
        <w:rPr>
          <w:rFonts w:ascii="Times New Roman" w:hAnsi="Times New Roman"/>
          <w:sz w:val="28"/>
          <w:szCs w:val="28"/>
          <w:lang w:val="en-US"/>
        </w:rPr>
        <w:t xml:space="preserve">, we </w:t>
      </w:r>
      <w:r>
        <w:rPr>
          <w:rFonts w:ascii="Times New Roman" w:hAnsi="Times New Roman"/>
          <w:sz w:val="28"/>
          <w:szCs w:val="28"/>
          <w:lang w:val="en-US"/>
        </w:rPr>
        <w:t xml:space="preserve">developed and described a program that could solve </w:t>
      </w:r>
      <w:r w:rsidR="00E376D2">
        <w:rPr>
          <w:rFonts w:ascii="Times New Roman" w:hAnsi="Times New Roman"/>
          <w:sz w:val="28"/>
          <w:szCs w:val="28"/>
          <w:lang w:val="en-US"/>
        </w:rPr>
        <w:t>simple</w:t>
      </w:r>
      <w:r>
        <w:rPr>
          <w:rFonts w:ascii="Times New Roman" w:hAnsi="Times New Roman"/>
          <w:sz w:val="28"/>
          <w:szCs w:val="28"/>
          <w:lang w:val="en-US"/>
        </w:rPr>
        <w:t xml:space="preserve"> physics problems. Our testing dataset was formed from Ukrainian physics textbooks. The development of word problem solvers focuses mainly on problem representation, natural language processing, and problem-solving strategies.</w:t>
      </w:r>
    </w:p>
    <w:p w14:paraId="52DFDD4D" w14:textId="19FC164F" w:rsidR="00FB2992" w:rsidRDefault="00FB2992" w:rsidP="00FB2992">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t xml:space="preserve">Our analysis shows that PWPs fall into </w:t>
      </w:r>
      <w:r w:rsidR="000F26B2">
        <w:rPr>
          <w:rFonts w:ascii="Times New Roman" w:hAnsi="Times New Roman"/>
          <w:sz w:val="28"/>
          <w:szCs w:val="28"/>
          <w:lang w:val="en-US"/>
        </w:rPr>
        <w:t>five</w:t>
      </w:r>
      <w:r>
        <w:rPr>
          <w:rFonts w:ascii="Times New Roman" w:hAnsi="Times New Roman"/>
          <w:sz w:val="28"/>
          <w:szCs w:val="28"/>
          <w:lang w:val="en-US"/>
        </w:rPr>
        <w:t xml:space="preserve"> categories: theoretical, value conversion, value comparison, unknowns finding, and value change problems. </w:t>
      </w:r>
    </w:p>
    <w:p w14:paraId="7139B859" w14:textId="19B63E50" w:rsidR="00FB2992" w:rsidRDefault="00FB2992" w:rsidP="00FB2992">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t>To convert problem text into the internal problem representation</w:t>
      </w:r>
      <w:r w:rsidR="000F26B2">
        <w:rPr>
          <w:rFonts w:ascii="Times New Roman" w:hAnsi="Times New Roman"/>
          <w:sz w:val="28"/>
          <w:szCs w:val="28"/>
          <w:lang w:val="en-US"/>
        </w:rPr>
        <w:t>,</w:t>
      </w:r>
      <w:r>
        <w:rPr>
          <w:rFonts w:ascii="Times New Roman" w:hAnsi="Times New Roman"/>
          <w:sz w:val="28"/>
          <w:szCs w:val="28"/>
          <w:lang w:val="en-US"/>
        </w:rPr>
        <w:t xml:space="preserve"> we chose named entity recognition based on pattern matching. </w:t>
      </w:r>
      <w:r w:rsidR="000F26B2">
        <w:rPr>
          <w:rFonts w:ascii="Times New Roman" w:hAnsi="Times New Roman"/>
          <w:sz w:val="28"/>
          <w:szCs w:val="28"/>
          <w:lang w:val="en-US"/>
        </w:rPr>
        <w:t xml:space="preserve">Other techniques for NER besides pattern matching on tokens </w:t>
      </w:r>
      <w:r w:rsidRPr="73F08848">
        <w:rPr>
          <w:rFonts w:ascii="Times New Roman" w:hAnsi="Times New Roman"/>
          <w:sz w:val="28"/>
          <w:szCs w:val="28"/>
          <w:lang w:val="en-US"/>
        </w:rPr>
        <w:t xml:space="preserve">can be </w:t>
      </w:r>
      <w:r>
        <w:rPr>
          <w:rFonts w:ascii="Times New Roman" w:hAnsi="Times New Roman"/>
          <w:sz w:val="28"/>
          <w:szCs w:val="28"/>
          <w:lang w:val="en-US"/>
        </w:rPr>
        <w:t>used to analyze problem text</w:t>
      </w:r>
      <w:r w:rsidR="000F26B2">
        <w:rPr>
          <w:rFonts w:ascii="Times New Roman" w:hAnsi="Times New Roman"/>
          <w:sz w:val="28"/>
          <w:szCs w:val="28"/>
          <w:lang w:val="en-US"/>
        </w:rPr>
        <w:t>, such as pattern matching on trees</w:t>
      </w:r>
      <w:r w:rsidRPr="73F08848">
        <w:rPr>
          <w:rFonts w:ascii="Times New Roman" w:hAnsi="Times New Roman"/>
          <w:sz w:val="28"/>
          <w:szCs w:val="28"/>
          <w:lang w:val="en-US"/>
        </w:rPr>
        <w:t xml:space="preserve"> </w:t>
      </w:r>
      <w:r>
        <w:rPr>
          <w:rFonts w:ascii="Times New Roman" w:hAnsi="Times New Roman"/>
          <w:sz w:val="28"/>
          <w:szCs w:val="28"/>
          <w:lang w:val="en-US"/>
        </w:rPr>
        <w:t xml:space="preserve">and </w:t>
      </w:r>
      <w:r w:rsidRPr="73F08848">
        <w:rPr>
          <w:rFonts w:ascii="Times New Roman" w:hAnsi="Times New Roman"/>
          <w:sz w:val="28"/>
          <w:szCs w:val="28"/>
          <w:lang w:val="en-US"/>
        </w:rPr>
        <w:t>statistical and neural models.</w:t>
      </w:r>
      <w:r>
        <w:rPr>
          <w:rFonts w:ascii="Times New Roman" w:hAnsi="Times New Roman"/>
          <w:sz w:val="28"/>
          <w:szCs w:val="28"/>
          <w:lang w:val="en-US"/>
        </w:rPr>
        <w:t xml:space="preserve"> Problem </w:t>
      </w:r>
      <w:r w:rsidR="00F45C6D">
        <w:rPr>
          <w:rFonts w:ascii="Times New Roman" w:hAnsi="Times New Roman"/>
          <w:sz w:val="28"/>
          <w:szCs w:val="28"/>
          <w:lang w:val="en-US"/>
        </w:rPr>
        <w:t>types are</w:t>
      </w:r>
      <w:r>
        <w:rPr>
          <w:rFonts w:ascii="Times New Roman" w:hAnsi="Times New Roman"/>
          <w:sz w:val="28"/>
          <w:szCs w:val="28"/>
          <w:lang w:val="en-US"/>
        </w:rPr>
        <w:t xml:space="preserve"> recognized based on the presence of </w:t>
      </w:r>
      <w:r w:rsidR="001329B5">
        <w:rPr>
          <w:rFonts w:ascii="Times New Roman" w:hAnsi="Times New Roman"/>
          <w:sz w:val="28"/>
          <w:szCs w:val="28"/>
          <w:lang w:val="en-US"/>
        </w:rPr>
        <w:t>particular</w:t>
      </w:r>
      <w:r>
        <w:rPr>
          <w:rFonts w:ascii="Times New Roman" w:hAnsi="Times New Roman"/>
          <w:sz w:val="28"/>
          <w:szCs w:val="28"/>
          <w:lang w:val="en-US"/>
        </w:rPr>
        <w:t xml:space="preserve"> entities. While this approach was sufficient on our small dataset, we have noticed that this solution could be easily broken. After NER</w:t>
      </w:r>
      <w:r w:rsidR="001329B5">
        <w:rPr>
          <w:rFonts w:ascii="Times New Roman" w:hAnsi="Times New Roman"/>
          <w:sz w:val="28"/>
          <w:szCs w:val="28"/>
          <w:lang w:val="en-US"/>
        </w:rPr>
        <w:t>,</w:t>
      </w:r>
      <w:r>
        <w:rPr>
          <w:rFonts w:ascii="Times New Roman" w:hAnsi="Times New Roman"/>
          <w:sz w:val="28"/>
          <w:szCs w:val="28"/>
          <w:lang w:val="en-US"/>
        </w:rPr>
        <w:t xml:space="preserve"> another step is required to convert a list of entities into the representation. </w:t>
      </w:r>
    </w:p>
    <w:p w14:paraId="4E622551" w14:textId="2AEF68A3" w:rsidR="00FB2992" w:rsidRDefault="00FB2992" w:rsidP="00FB2992">
      <w:pPr>
        <w:pStyle w:val="NoSpacing"/>
        <w:widowControl w:val="0"/>
        <w:ind w:firstLine="709"/>
        <w:jc w:val="both"/>
        <w:rPr>
          <w:rFonts w:ascii="Times New Roman" w:hAnsi="Times New Roman"/>
          <w:sz w:val="28"/>
          <w:szCs w:val="28"/>
          <w:lang w:val="en-US"/>
        </w:rPr>
      </w:pPr>
      <w:r w:rsidRPr="73F08848">
        <w:rPr>
          <w:rFonts w:ascii="Times New Roman" w:hAnsi="Times New Roman"/>
          <w:sz w:val="28"/>
          <w:szCs w:val="28"/>
          <w:lang w:val="en-US"/>
        </w:rPr>
        <w:t xml:space="preserve">We </w:t>
      </w:r>
      <w:r>
        <w:rPr>
          <w:rFonts w:ascii="Times New Roman" w:hAnsi="Times New Roman"/>
          <w:sz w:val="28"/>
          <w:szCs w:val="28"/>
          <w:lang w:val="en-US"/>
        </w:rPr>
        <w:t>have found</w:t>
      </w:r>
      <w:r w:rsidRPr="73F08848">
        <w:rPr>
          <w:rFonts w:ascii="Times New Roman" w:hAnsi="Times New Roman"/>
          <w:sz w:val="28"/>
          <w:szCs w:val="28"/>
          <w:lang w:val="en-US"/>
        </w:rPr>
        <w:t xml:space="preserve"> a new kind of ambiguity: “quantity without</w:t>
      </w:r>
      <w:r w:rsidR="0053728F">
        <w:rPr>
          <w:rFonts w:ascii="Times New Roman" w:hAnsi="Times New Roman"/>
          <w:sz w:val="28"/>
          <w:szCs w:val="28"/>
          <w:lang w:val="en-US"/>
        </w:rPr>
        <w:t xml:space="preserve"> a</w:t>
      </w:r>
      <w:r w:rsidRPr="73F08848">
        <w:rPr>
          <w:rFonts w:ascii="Times New Roman" w:hAnsi="Times New Roman"/>
          <w:sz w:val="28"/>
          <w:szCs w:val="28"/>
          <w:lang w:val="en-US"/>
        </w:rPr>
        <w:t xml:space="preserve"> term</w:t>
      </w:r>
      <w:r w:rsidR="001329B5">
        <w:rPr>
          <w:rFonts w:ascii="Times New Roman" w:hAnsi="Times New Roman"/>
          <w:sz w:val="28"/>
          <w:szCs w:val="28"/>
          <w:lang w:val="en-US"/>
        </w:rPr>
        <w:t>.”</w:t>
      </w:r>
      <w:r w:rsidRPr="73F08848">
        <w:rPr>
          <w:rFonts w:ascii="Times New Roman" w:hAnsi="Times New Roman"/>
          <w:sz w:val="28"/>
          <w:szCs w:val="28"/>
          <w:lang w:val="en-US"/>
        </w:rPr>
        <w:t xml:space="preserve"> This type of ambiguity occurs when the program finds a quantity entity </w:t>
      </w:r>
      <w:r>
        <w:rPr>
          <w:rFonts w:ascii="Times New Roman" w:hAnsi="Times New Roman"/>
          <w:sz w:val="28"/>
          <w:szCs w:val="28"/>
          <w:lang w:val="en-US"/>
        </w:rPr>
        <w:t xml:space="preserve">that is a given value, </w:t>
      </w:r>
      <w:r w:rsidRPr="73F08848">
        <w:rPr>
          <w:rFonts w:ascii="Times New Roman" w:hAnsi="Times New Roman"/>
          <w:sz w:val="28"/>
          <w:szCs w:val="28"/>
          <w:lang w:val="en-US"/>
        </w:rPr>
        <w:t>but</w:t>
      </w:r>
      <w:r>
        <w:rPr>
          <w:rFonts w:ascii="Times New Roman" w:hAnsi="Times New Roman"/>
          <w:sz w:val="28"/>
          <w:szCs w:val="28"/>
          <w:lang w:val="en-US"/>
        </w:rPr>
        <w:t xml:space="preserve"> the program</w:t>
      </w:r>
      <w:r w:rsidRPr="73F08848">
        <w:rPr>
          <w:rFonts w:ascii="Times New Roman" w:hAnsi="Times New Roman"/>
          <w:sz w:val="28"/>
          <w:szCs w:val="28"/>
          <w:lang w:val="en-US"/>
        </w:rPr>
        <w:t xml:space="preserve"> cannot infer the variable for this quantity. We partially solved this problem by inferring the variable by the unit of the quantity.</w:t>
      </w:r>
    </w:p>
    <w:p w14:paraId="263E7F5A" w14:textId="15468E6B" w:rsidR="00FB2992" w:rsidRDefault="00FB2992" w:rsidP="00FB2992">
      <w:pPr>
        <w:pStyle w:val="NoSpacing"/>
        <w:widowControl w:val="0"/>
        <w:ind w:firstLine="709"/>
        <w:jc w:val="both"/>
        <w:rPr>
          <w:rFonts w:ascii="Times New Roman" w:hAnsi="Times New Roman"/>
          <w:sz w:val="28"/>
          <w:szCs w:val="28"/>
          <w:lang w:val="en-US"/>
        </w:rPr>
      </w:pPr>
      <w:r w:rsidRPr="35E884A9">
        <w:rPr>
          <w:rFonts w:ascii="Times New Roman" w:hAnsi="Times New Roman"/>
          <w:sz w:val="28"/>
          <w:szCs w:val="28"/>
          <w:lang w:val="en-US"/>
        </w:rPr>
        <w:t>Our research shows that the algorithm for</w:t>
      </w:r>
      <w:r w:rsidR="0053728F">
        <w:rPr>
          <w:rFonts w:ascii="Times New Roman" w:hAnsi="Times New Roman"/>
          <w:sz w:val="28"/>
          <w:szCs w:val="28"/>
          <w:lang w:val="en-US"/>
        </w:rPr>
        <w:t xml:space="preserve"> solving</w:t>
      </w:r>
      <w:r w:rsidRPr="35E884A9">
        <w:rPr>
          <w:rFonts w:ascii="Times New Roman" w:hAnsi="Times New Roman"/>
          <w:sz w:val="28"/>
          <w:szCs w:val="28"/>
          <w:lang w:val="en-US"/>
        </w:rPr>
        <w:t xml:space="preserve"> problems </w:t>
      </w:r>
      <w:r w:rsidR="0053728F">
        <w:rPr>
          <w:rFonts w:ascii="Times New Roman" w:hAnsi="Times New Roman"/>
          <w:sz w:val="28"/>
          <w:szCs w:val="28"/>
          <w:lang w:val="en-US"/>
        </w:rPr>
        <w:t xml:space="preserve">with unknown values </w:t>
      </w:r>
      <w:r w:rsidRPr="35E884A9">
        <w:rPr>
          <w:rFonts w:ascii="Times New Roman" w:hAnsi="Times New Roman"/>
          <w:sz w:val="28"/>
          <w:szCs w:val="28"/>
          <w:lang w:val="en-US"/>
        </w:rPr>
        <w:t xml:space="preserve">is the STRIPS algorithm. Value change problems are </w:t>
      </w:r>
      <w:r w:rsidR="00A707FC">
        <w:rPr>
          <w:rFonts w:ascii="Times New Roman" w:hAnsi="Times New Roman"/>
          <w:sz w:val="28"/>
          <w:szCs w:val="28"/>
          <w:lang w:val="en-US"/>
        </w:rPr>
        <w:t>complex</w:t>
      </w:r>
      <w:r w:rsidRPr="35E884A9">
        <w:rPr>
          <w:rFonts w:ascii="Times New Roman" w:hAnsi="Times New Roman"/>
          <w:sz w:val="28"/>
          <w:szCs w:val="28"/>
          <w:lang w:val="en-US"/>
        </w:rPr>
        <w:t xml:space="preserve"> problems to solve because of many non-trivial parameters. We </w:t>
      </w:r>
      <w:r w:rsidR="00A707FC">
        <w:rPr>
          <w:rFonts w:ascii="Times New Roman" w:hAnsi="Times New Roman"/>
          <w:sz w:val="28"/>
          <w:szCs w:val="28"/>
          <w:lang w:val="en-US"/>
        </w:rPr>
        <w:t>hypothesize that these</w:t>
      </w:r>
      <w:r w:rsidRPr="35E884A9">
        <w:rPr>
          <w:rFonts w:ascii="Times New Roman" w:hAnsi="Times New Roman"/>
          <w:sz w:val="28"/>
          <w:szCs w:val="28"/>
          <w:lang w:val="en-US"/>
        </w:rPr>
        <w:t xml:space="preserve"> problems cannot be solved efficiently and belong to the class of “NP-hard” problems.</w:t>
      </w:r>
    </w:p>
    <w:p w14:paraId="46A85AE3" w14:textId="6962FBF4" w:rsidR="00FB2992" w:rsidRDefault="00FB2992" w:rsidP="00FB2992">
      <w:pPr>
        <w:pStyle w:val="NoSpacing"/>
        <w:widowControl w:val="0"/>
        <w:ind w:firstLine="709"/>
        <w:jc w:val="both"/>
        <w:rPr>
          <w:rFonts w:ascii="Times New Roman" w:hAnsi="Times New Roman"/>
          <w:sz w:val="28"/>
          <w:szCs w:val="28"/>
          <w:lang w:val="en-US"/>
        </w:rPr>
      </w:pPr>
      <w:r>
        <w:rPr>
          <w:rFonts w:ascii="Times New Roman" w:hAnsi="Times New Roman"/>
          <w:sz w:val="28"/>
          <w:szCs w:val="28"/>
          <w:lang w:val="en-US"/>
        </w:rPr>
        <w:lastRenderedPageBreak/>
        <w:t xml:space="preserve">While our program can solve static computational physics problems, it is obvious that there are many other types of physics problems. Our program can be improved by choosing different NLP methods and by developing a </w:t>
      </w:r>
      <w:r w:rsidR="007A40C6">
        <w:rPr>
          <w:rFonts w:ascii="Times New Roman" w:hAnsi="Times New Roman"/>
          <w:sz w:val="28"/>
          <w:szCs w:val="28"/>
          <w:lang w:val="en-US"/>
        </w:rPr>
        <w:t>more sophisticated</w:t>
      </w:r>
      <w:r w:rsidR="00527646">
        <w:rPr>
          <w:rFonts w:ascii="Times New Roman" w:hAnsi="Times New Roman"/>
          <w:sz w:val="28"/>
          <w:szCs w:val="28"/>
          <w:lang w:val="en-US"/>
        </w:rPr>
        <w:t xml:space="preserve"> </w:t>
      </w:r>
      <w:r>
        <w:rPr>
          <w:rFonts w:ascii="Times New Roman" w:hAnsi="Times New Roman"/>
          <w:sz w:val="28"/>
          <w:szCs w:val="28"/>
          <w:lang w:val="en-US"/>
        </w:rPr>
        <w:t>problem representation.</w:t>
      </w:r>
    </w:p>
    <w:p w14:paraId="43B3A356" w14:textId="77777777" w:rsidR="00DD6314" w:rsidRPr="00DD6314" w:rsidRDefault="00DD6314" w:rsidP="6F214F91">
      <w:pPr>
        <w:pStyle w:val="NoSpacing"/>
        <w:widowControl w:val="0"/>
        <w:ind w:firstLine="709"/>
        <w:jc w:val="center"/>
        <w:rPr>
          <w:rFonts w:ascii="Times New Roman" w:hAnsi="Times New Roman"/>
          <w:b/>
          <w:bCs/>
          <w:sz w:val="28"/>
          <w:szCs w:val="28"/>
          <w:shd w:val="clear" w:color="auto" w:fill="FFFFFF"/>
          <w:lang w:val="en-US"/>
        </w:rPr>
      </w:pPr>
    </w:p>
    <w:p w14:paraId="5D8DF128" w14:textId="77777777" w:rsidR="00DD6314" w:rsidRPr="00DD6314" w:rsidRDefault="00DD6314" w:rsidP="6F214F91">
      <w:pPr>
        <w:pStyle w:val="NoSpacing"/>
        <w:widowControl w:val="0"/>
        <w:ind w:firstLine="709"/>
        <w:jc w:val="center"/>
        <w:rPr>
          <w:rFonts w:ascii="Times New Roman" w:hAnsi="Times New Roman"/>
          <w:b/>
          <w:bCs/>
          <w:sz w:val="28"/>
          <w:szCs w:val="28"/>
          <w:lang w:val="en-US"/>
        </w:rPr>
      </w:pPr>
      <w:r w:rsidRPr="6F214F91">
        <w:rPr>
          <w:rFonts w:ascii="Times New Roman" w:hAnsi="Times New Roman"/>
          <w:b/>
          <w:bCs/>
          <w:sz w:val="28"/>
          <w:szCs w:val="28"/>
          <w:shd w:val="clear" w:color="auto" w:fill="FFFFFF"/>
          <w:lang w:val="en-US"/>
        </w:rPr>
        <w:t>V</w:t>
      </w:r>
      <w:r w:rsidR="37E62027" w:rsidRPr="6F214F91">
        <w:rPr>
          <w:rFonts w:ascii="Times New Roman" w:hAnsi="Times New Roman"/>
          <w:b/>
          <w:bCs/>
          <w:sz w:val="28"/>
          <w:szCs w:val="28"/>
          <w:shd w:val="clear" w:color="auto" w:fill="FFFFFF"/>
          <w:lang w:val="en-US"/>
        </w:rPr>
        <w:t>I</w:t>
      </w:r>
      <w:r w:rsidRPr="6F214F91">
        <w:rPr>
          <w:rFonts w:ascii="Times New Roman" w:hAnsi="Times New Roman"/>
          <w:b/>
          <w:bCs/>
          <w:sz w:val="28"/>
          <w:szCs w:val="28"/>
          <w:shd w:val="clear" w:color="auto" w:fill="FFFFFF"/>
          <w:lang w:val="en-US"/>
        </w:rPr>
        <w:t>І.</w:t>
      </w:r>
      <w:r w:rsidRPr="6F214F91">
        <w:rPr>
          <w:rFonts w:ascii="Times New Roman" w:hAnsi="Times New Roman"/>
          <w:b/>
          <w:bCs/>
          <w:sz w:val="28"/>
          <w:szCs w:val="28"/>
          <w:lang w:val="en-US"/>
        </w:rPr>
        <w:t xml:space="preserve"> REFERENCES</w:t>
      </w:r>
    </w:p>
    <w:bookmarkEnd w:id="1"/>
    <w:p w14:paraId="11D6CA39" w14:textId="0DA0AFA6" w:rsidR="009D1D52" w:rsidRPr="00571D6F" w:rsidRDefault="00FB2992" w:rsidP="00243918">
      <w:pPr>
        <w:pStyle w:val="ListParagraph"/>
        <w:numPr>
          <w:ilvl w:val="0"/>
          <w:numId w:val="6"/>
        </w:numPr>
        <w:spacing w:after="0" w:line="240" w:lineRule="auto"/>
        <w:jc w:val="both"/>
        <w:rPr>
          <w:rFonts w:ascii="Times New Roman" w:hAnsi="Times New Roman" w:cs="Times New Roman"/>
          <w:sz w:val="24"/>
          <w:szCs w:val="24"/>
        </w:rPr>
      </w:pPr>
      <w:r w:rsidRPr="00571D6F">
        <w:rPr>
          <w:rFonts w:ascii="Times New Roman" w:hAnsi="Times New Roman" w:cs="Times New Roman"/>
          <w:sz w:val="24"/>
          <w:szCs w:val="24"/>
        </w:rPr>
        <w:t xml:space="preserve">Gregorcic, B., &amp; Pendrill, A.-M. (2023). </w:t>
      </w:r>
      <w:r w:rsidRPr="00571D6F">
        <w:rPr>
          <w:rFonts w:ascii="Times New Roman" w:hAnsi="Times New Roman" w:cs="Times New Roman"/>
          <w:i/>
          <w:iCs/>
          <w:sz w:val="24"/>
          <w:szCs w:val="24"/>
        </w:rPr>
        <w:t>ChatGPT and the frustrated Socrates</w:t>
      </w:r>
      <w:r w:rsidRPr="00571D6F">
        <w:rPr>
          <w:rFonts w:ascii="Times New Roman" w:hAnsi="Times New Roman" w:cs="Times New Roman"/>
          <w:sz w:val="24"/>
          <w:szCs w:val="24"/>
        </w:rPr>
        <w:t xml:space="preserve">. Physics Education, 58(3), 035021. </w:t>
      </w:r>
      <w:hyperlink r:id="rId17" w:history="1">
        <w:r w:rsidR="009D1D52" w:rsidRPr="00571D6F">
          <w:rPr>
            <w:rStyle w:val="Hyperlink"/>
            <w:rFonts w:ascii="Times New Roman" w:hAnsi="Times New Roman" w:cs="Times New Roman"/>
            <w:sz w:val="24"/>
            <w:szCs w:val="24"/>
          </w:rPr>
          <w:t>https://doi.org/10.1088/1361-6552/acc299</w:t>
        </w:r>
      </w:hyperlink>
    </w:p>
    <w:p w14:paraId="75D04EDC" w14:textId="01C0178F" w:rsidR="008A4703" w:rsidRPr="008A4703" w:rsidRDefault="00FB2992" w:rsidP="00B34D15">
      <w:pPr>
        <w:pStyle w:val="ListParagraph"/>
        <w:numPr>
          <w:ilvl w:val="0"/>
          <w:numId w:val="6"/>
        </w:numPr>
        <w:spacing w:after="0" w:line="240" w:lineRule="auto"/>
        <w:jc w:val="both"/>
        <w:rPr>
          <w:rFonts w:ascii="Times New Roman" w:hAnsi="Times New Roman" w:cs="Times New Roman"/>
          <w:sz w:val="24"/>
          <w:szCs w:val="24"/>
        </w:rPr>
      </w:pPr>
      <w:r w:rsidRPr="008A4703">
        <w:rPr>
          <w:rFonts w:ascii="Times New Roman" w:hAnsi="Times New Roman" w:cs="Times New Roman"/>
          <w:sz w:val="24"/>
          <w:szCs w:val="24"/>
        </w:rPr>
        <w:t xml:space="preserve">Bobrow, D. G. (1964). </w:t>
      </w:r>
      <w:r w:rsidRPr="008A4703">
        <w:rPr>
          <w:rFonts w:ascii="Times New Roman" w:hAnsi="Times New Roman" w:cs="Times New Roman"/>
          <w:i/>
          <w:iCs/>
          <w:sz w:val="24"/>
          <w:szCs w:val="24"/>
        </w:rPr>
        <w:t>Natural Language Input for a Computer Problem Solving System</w:t>
      </w:r>
      <w:r w:rsidRPr="008A4703">
        <w:rPr>
          <w:rFonts w:ascii="Times New Roman" w:hAnsi="Times New Roman" w:cs="Times New Roman"/>
          <w:sz w:val="24"/>
          <w:szCs w:val="24"/>
        </w:rPr>
        <w:t>. USA: Massachusetts Institute of Technology.</w:t>
      </w:r>
      <w:r w:rsidR="008A4703" w:rsidRPr="008A4703">
        <w:rPr>
          <w:rFonts w:ascii="Times New Roman" w:hAnsi="Times New Roman" w:cs="Times New Roman"/>
          <w:sz w:val="24"/>
          <w:szCs w:val="24"/>
          <w:lang w:val="ru-RU"/>
        </w:rPr>
        <w:t xml:space="preserve"> </w:t>
      </w:r>
      <w:hyperlink r:id="rId18" w:history="1">
        <w:r w:rsidR="008A4703" w:rsidRPr="008A4703">
          <w:rPr>
            <w:rStyle w:val="Hyperlink"/>
            <w:rFonts w:ascii="Times New Roman" w:hAnsi="Times New Roman" w:cs="Times New Roman"/>
            <w:sz w:val="24"/>
            <w:szCs w:val="24"/>
            <w:lang w:val="ru-RU"/>
          </w:rPr>
          <w:t>http://hdl.handle.net/1721.1/5922</w:t>
        </w:r>
      </w:hyperlink>
    </w:p>
    <w:p w14:paraId="45B40F2F" w14:textId="6B34354B" w:rsidR="00DA579D" w:rsidRPr="00DA579D" w:rsidRDefault="00FB2992" w:rsidP="005D6ADE">
      <w:pPr>
        <w:pStyle w:val="ListParagraph"/>
        <w:numPr>
          <w:ilvl w:val="0"/>
          <w:numId w:val="6"/>
        </w:numPr>
        <w:spacing w:after="0" w:line="240" w:lineRule="auto"/>
        <w:jc w:val="both"/>
        <w:rPr>
          <w:rFonts w:ascii="Times New Roman" w:hAnsi="Times New Roman" w:cs="Times New Roman"/>
          <w:sz w:val="24"/>
          <w:szCs w:val="24"/>
        </w:rPr>
      </w:pPr>
      <w:r w:rsidRPr="00DA579D">
        <w:rPr>
          <w:rFonts w:ascii="Times New Roman" w:hAnsi="Times New Roman" w:cs="Times New Roman"/>
          <w:sz w:val="24"/>
          <w:szCs w:val="24"/>
        </w:rPr>
        <w:t xml:space="preserve">Norvig. (1991). </w:t>
      </w:r>
      <w:r w:rsidRPr="00DA579D">
        <w:rPr>
          <w:rFonts w:ascii="Times New Roman" w:hAnsi="Times New Roman" w:cs="Times New Roman"/>
          <w:i/>
          <w:iCs/>
          <w:sz w:val="24"/>
          <w:szCs w:val="24"/>
        </w:rPr>
        <w:t>Paradigms of Artificial Intelligence Programming: Case Studies in Common Lisp</w:t>
      </w:r>
      <w:r w:rsidRPr="00DA579D">
        <w:rPr>
          <w:rFonts w:ascii="Times New Roman" w:hAnsi="Times New Roman" w:cs="Times New Roman"/>
          <w:sz w:val="24"/>
          <w:szCs w:val="24"/>
        </w:rPr>
        <w:t xml:space="preserve"> (1st ed.). Morgan Kaufmann.</w:t>
      </w:r>
      <w:r w:rsidR="008A4703" w:rsidRPr="00DA579D">
        <w:rPr>
          <w:rFonts w:ascii="Times New Roman" w:hAnsi="Times New Roman" w:cs="Times New Roman"/>
          <w:sz w:val="24"/>
          <w:szCs w:val="24"/>
        </w:rPr>
        <w:t xml:space="preserve"> </w:t>
      </w:r>
      <w:hyperlink r:id="rId19" w:history="1">
        <w:r w:rsidR="00DA579D" w:rsidRPr="00DA579D">
          <w:rPr>
            <w:rStyle w:val="Hyperlink"/>
            <w:rFonts w:ascii="Times New Roman" w:hAnsi="Times New Roman" w:cs="Times New Roman"/>
            <w:sz w:val="24"/>
            <w:szCs w:val="24"/>
          </w:rPr>
          <w:t>https://unglueit-files.s3.amazonaws.com/ebf/59f74a93bbc1435c9ca1557b4bb6e9ba.pdf</w:t>
        </w:r>
      </w:hyperlink>
    </w:p>
    <w:p w14:paraId="357A0600" w14:textId="5E6CE937" w:rsidR="00A449E2" w:rsidRPr="00A449E2" w:rsidRDefault="00FB2992" w:rsidP="00A349FB">
      <w:pPr>
        <w:pStyle w:val="ListParagraph"/>
        <w:numPr>
          <w:ilvl w:val="0"/>
          <w:numId w:val="6"/>
        </w:numPr>
        <w:spacing w:after="0" w:line="240" w:lineRule="auto"/>
        <w:jc w:val="both"/>
        <w:rPr>
          <w:rFonts w:ascii="Times New Roman" w:hAnsi="Times New Roman" w:cs="Times New Roman"/>
          <w:sz w:val="24"/>
          <w:szCs w:val="24"/>
        </w:rPr>
      </w:pPr>
      <w:r w:rsidRPr="00A449E2">
        <w:rPr>
          <w:rFonts w:ascii="Times New Roman" w:hAnsi="Times New Roman" w:cs="Times New Roman"/>
          <w:sz w:val="24"/>
          <w:szCs w:val="24"/>
        </w:rPr>
        <w:t xml:space="preserve">Mandal, S., &amp; Naskar, S. K. (2019). </w:t>
      </w:r>
      <w:r w:rsidRPr="00A449E2">
        <w:rPr>
          <w:rFonts w:ascii="Times New Roman" w:hAnsi="Times New Roman" w:cs="Times New Roman"/>
          <w:i/>
          <w:iCs/>
          <w:sz w:val="24"/>
          <w:szCs w:val="24"/>
        </w:rPr>
        <w:t>Solving Arithmetic Mathematical Word Problems: A Review and Recent Advancements</w:t>
      </w:r>
      <w:r w:rsidRPr="00A449E2">
        <w:rPr>
          <w:rFonts w:ascii="Times New Roman" w:hAnsi="Times New Roman" w:cs="Times New Roman"/>
          <w:sz w:val="24"/>
          <w:szCs w:val="24"/>
        </w:rPr>
        <w:t xml:space="preserve">. In P. Chandra, D. Giri, F. Li, S. Kar, &amp; D. K. Jana (Eds.), </w:t>
      </w:r>
      <w:r w:rsidRPr="00A449E2">
        <w:rPr>
          <w:rFonts w:ascii="Times New Roman" w:hAnsi="Times New Roman" w:cs="Times New Roman"/>
          <w:i/>
          <w:iCs/>
          <w:sz w:val="24"/>
          <w:szCs w:val="24"/>
        </w:rPr>
        <w:t>Information Technology and Applied Mathematics</w:t>
      </w:r>
      <w:r w:rsidRPr="00A449E2">
        <w:rPr>
          <w:rFonts w:ascii="Times New Roman" w:hAnsi="Times New Roman" w:cs="Times New Roman"/>
          <w:sz w:val="24"/>
          <w:szCs w:val="24"/>
        </w:rPr>
        <w:t xml:space="preserve"> (pp. 95–114). Singapore: Springer Singapore.</w:t>
      </w:r>
      <w:r w:rsidR="00A449E2" w:rsidRPr="00A449E2">
        <w:rPr>
          <w:rFonts w:ascii="Times New Roman" w:hAnsi="Times New Roman" w:cs="Times New Roman"/>
          <w:sz w:val="24"/>
          <w:szCs w:val="24"/>
          <w:lang w:val="ru-RU"/>
        </w:rPr>
        <w:t xml:space="preserve"> </w:t>
      </w:r>
      <w:hyperlink r:id="rId20" w:history="1">
        <w:r w:rsidR="00A449E2" w:rsidRPr="00A449E2">
          <w:rPr>
            <w:rStyle w:val="Hyperlink"/>
            <w:rFonts w:ascii="Times New Roman" w:hAnsi="Times New Roman" w:cs="Times New Roman"/>
            <w:sz w:val="24"/>
            <w:szCs w:val="24"/>
            <w:lang w:val="ru-RU"/>
          </w:rPr>
          <w:t>https://doi.org/10.1007/978-981-10-7590-2_7</w:t>
        </w:r>
      </w:hyperlink>
    </w:p>
    <w:p w14:paraId="6CB82718" w14:textId="77777777" w:rsidR="00FB2992" w:rsidRPr="00553651" w:rsidRDefault="00FB2992" w:rsidP="00553651">
      <w:pPr>
        <w:pStyle w:val="ListParagraph"/>
        <w:numPr>
          <w:ilvl w:val="0"/>
          <w:numId w:val="6"/>
        </w:numPr>
        <w:spacing w:after="0" w:line="240" w:lineRule="auto"/>
        <w:jc w:val="both"/>
        <w:rPr>
          <w:rFonts w:ascii="Times New Roman" w:hAnsi="Times New Roman" w:cs="Times New Roman"/>
          <w:sz w:val="24"/>
          <w:szCs w:val="24"/>
        </w:rPr>
      </w:pPr>
      <w:r w:rsidRPr="00553651">
        <w:rPr>
          <w:rFonts w:ascii="Times New Roman" w:hAnsi="Times New Roman" w:cs="Times New Roman"/>
          <w:sz w:val="24"/>
          <w:szCs w:val="24"/>
        </w:rPr>
        <w:t xml:space="preserve">Zhang, D., Wang, L., Zhang, L., Dai, B. T., &amp; Shen, H. T. (2018). </w:t>
      </w:r>
      <w:r w:rsidRPr="00553651">
        <w:rPr>
          <w:rFonts w:ascii="Times New Roman" w:hAnsi="Times New Roman" w:cs="Times New Roman"/>
          <w:i/>
          <w:iCs/>
          <w:sz w:val="24"/>
          <w:szCs w:val="24"/>
        </w:rPr>
        <w:t>The gap of semantic parsing: A survey on automatic math word problem solvers</w:t>
      </w:r>
      <w:r w:rsidRPr="00553651">
        <w:rPr>
          <w:rFonts w:ascii="Times New Roman" w:hAnsi="Times New Roman" w:cs="Times New Roman"/>
          <w:sz w:val="24"/>
          <w:szCs w:val="24"/>
        </w:rPr>
        <w:t xml:space="preserve">. Retrieved from </w:t>
      </w:r>
      <w:hyperlink r:id="rId21" w:history="1">
        <w:r w:rsidRPr="00553651">
          <w:rPr>
            <w:rStyle w:val="Hyperlink"/>
            <w:rFonts w:ascii="Times New Roman" w:hAnsi="Times New Roman" w:cs="Times New Roman"/>
            <w:sz w:val="24"/>
            <w:szCs w:val="24"/>
          </w:rPr>
          <w:t>http://arxiv.org/abs/1808.07290</w:t>
        </w:r>
      </w:hyperlink>
      <w:r w:rsidRPr="00553651">
        <w:rPr>
          <w:rFonts w:ascii="Times New Roman" w:hAnsi="Times New Roman" w:cs="Times New Roman"/>
          <w:sz w:val="24"/>
          <w:szCs w:val="24"/>
        </w:rPr>
        <w:t>.</w:t>
      </w:r>
    </w:p>
    <w:p w14:paraId="212DB0F8" w14:textId="094B8A32" w:rsidR="005B0DE6" w:rsidRPr="005B0DE6" w:rsidRDefault="00FB2992" w:rsidP="003212D5">
      <w:pPr>
        <w:pStyle w:val="ListParagraph"/>
        <w:numPr>
          <w:ilvl w:val="0"/>
          <w:numId w:val="6"/>
        </w:numPr>
        <w:spacing w:after="0" w:line="240" w:lineRule="auto"/>
        <w:jc w:val="both"/>
        <w:rPr>
          <w:rFonts w:ascii="Times New Roman" w:hAnsi="Times New Roman" w:cs="Times New Roman"/>
          <w:sz w:val="24"/>
          <w:szCs w:val="24"/>
        </w:rPr>
      </w:pPr>
      <w:r w:rsidRPr="005B0DE6">
        <w:rPr>
          <w:rFonts w:ascii="Times New Roman" w:hAnsi="Times New Roman" w:cs="Times New Roman"/>
          <w:sz w:val="24"/>
          <w:szCs w:val="24"/>
        </w:rPr>
        <w:t xml:space="preserve">de Kleer, J. (1977). </w:t>
      </w:r>
      <w:r w:rsidRPr="005B0DE6">
        <w:rPr>
          <w:rFonts w:ascii="Times New Roman" w:hAnsi="Times New Roman" w:cs="Times New Roman"/>
          <w:i/>
          <w:iCs/>
          <w:sz w:val="24"/>
          <w:szCs w:val="24"/>
        </w:rPr>
        <w:t>Multiples Representations of Knowledge in a Mechanics Problem-Solver</w:t>
      </w:r>
      <w:r w:rsidRPr="005B0DE6">
        <w:rPr>
          <w:rFonts w:ascii="Times New Roman" w:hAnsi="Times New Roman" w:cs="Times New Roman"/>
          <w:sz w:val="24"/>
          <w:szCs w:val="24"/>
        </w:rPr>
        <w:t>. Proceedings of the 5th International Joint Conference on Artificial Intelligence - Volume 1, 299–304. Presented at the Cambridge, USA. San Francisco, CA, USA: Morgan Kaufmann Publishers Inc.</w:t>
      </w:r>
      <w:r w:rsidR="00355BF8" w:rsidRPr="005B0DE6">
        <w:rPr>
          <w:rFonts w:ascii="Times New Roman" w:hAnsi="Times New Roman" w:cs="Times New Roman"/>
          <w:sz w:val="24"/>
          <w:szCs w:val="24"/>
        </w:rPr>
        <w:t xml:space="preserve"> </w:t>
      </w:r>
      <w:hyperlink r:id="rId22" w:history="1">
        <w:r w:rsidR="005B0DE6" w:rsidRPr="005B0DE6">
          <w:rPr>
            <w:rStyle w:val="Hyperlink"/>
            <w:rFonts w:ascii="Times New Roman" w:hAnsi="Times New Roman" w:cs="Times New Roman"/>
            <w:sz w:val="24"/>
            <w:szCs w:val="24"/>
          </w:rPr>
          <w:t>https://doi.org/10.1016/B978-1-4832-1447-4.50009-2</w:t>
        </w:r>
      </w:hyperlink>
    </w:p>
    <w:p w14:paraId="4D045647" w14:textId="77777777" w:rsidR="00FB2992" w:rsidRPr="00553651" w:rsidRDefault="00FB2992" w:rsidP="00553651">
      <w:pPr>
        <w:pStyle w:val="ListParagraph"/>
        <w:numPr>
          <w:ilvl w:val="0"/>
          <w:numId w:val="6"/>
        </w:numPr>
        <w:spacing w:after="0" w:line="240" w:lineRule="auto"/>
        <w:jc w:val="both"/>
        <w:rPr>
          <w:rFonts w:ascii="Times New Roman" w:hAnsi="Times New Roman" w:cs="Times New Roman"/>
          <w:sz w:val="24"/>
          <w:szCs w:val="24"/>
        </w:rPr>
      </w:pPr>
      <w:r w:rsidRPr="00553651">
        <w:rPr>
          <w:rFonts w:ascii="Times New Roman" w:hAnsi="Times New Roman" w:cs="Times New Roman"/>
          <w:sz w:val="24"/>
          <w:szCs w:val="24"/>
        </w:rPr>
        <w:t xml:space="preserve">Novak, G. S., Jr. (1976). Computer Understanding of Physics Problems Stated in Natural Language. American Journal of Computational Linguistics. Retrieved from </w:t>
      </w:r>
      <w:hyperlink r:id="rId23" w:history="1">
        <w:r w:rsidRPr="00553651">
          <w:rPr>
            <w:rStyle w:val="Hyperlink"/>
            <w:rFonts w:ascii="Times New Roman" w:hAnsi="Times New Roman" w:cs="Times New Roman"/>
            <w:sz w:val="24"/>
            <w:szCs w:val="24"/>
          </w:rPr>
          <w:t>https://aclanthology.org/J76-3005</w:t>
        </w:r>
      </w:hyperlink>
      <w:r w:rsidRPr="00553651">
        <w:rPr>
          <w:rFonts w:ascii="Times New Roman" w:hAnsi="Times New Roman" w:cs="Times New Roman"/>
          <w:sz w:val="24"/>
          <w:szCs w:val="24"/>
        </w:rPr>
        <w:t>.</w:t>
      </w:r>
    </w:p>
    <w:p w14:paraId="3A6EBB55" w14:textId="77777777" w:rsidR="00FB2992" w:rsidRPr="00553651" w:rsidRDefault="00FB2992" w:rsidP="00553651">
      <w:pPr>
        <w:pStyle w:val="ListParagraph"/>
        <w:numPr>
          <w:ilvl w:val="0"/>
          <w:numId w:val="6"/>
        </w:numPr>
        <w:spacing w:after="0" w:line="240" w:lineRule="auto"/>
        <w:jc w:val="both"/>
        <w:rPr>
          <w:rFonts w:ascii="Times New Roman" w:hAnsi="Times New Roman" w:cs="Times New Roman"/>
          <w:sz w:val="24"/>
          <w:szCs w:val="24"/>
        </w:rPr>
      </w:pPr>
      <w:r w:rsidRPr="00553651">
        <w:rPr>
          <w:rFonts w:ascii="Times New Roman" w:hAnsi="Times New Roman" w:cs="Times New Roman"/>
          <w:sz w:val="24"/>
          <w:szCs w:val="24"/>
        </w:rPr>
        <w:t xml:space="preserve">Bundy, A., Byrd, L., Luger, G., Mellish, C., Milne, R., &amp; Palmer, M. (1979). </w:t>
      </w:r>
      <w:r w:rsidRPr="00553651">
        <w:rPr>
          <w:rFonts w:ascii="Times New Roman" w:hAnsi="Times New Roman" w:cs="Times New Roman"/>
          <w:i/>
          <w:iCs/>
          <w:sz w:val="24"/>
          <w:szCs w:val="24"/>
        </w:rPr>
        <w:t>MECHO: A program to solve mechanics problems</w:t>
      </w:r>
      <w:r w:rsidRPr="00553651">
        <w:rPr>
          <w:rFonts w:ascii="Times New Roman" w:hAnsi="Times New Roman" w:cs="Times New Roman"/>
          <w:sz w:val="24"/>
          <w:szCs w:val="24"/>
        </w:rPr>
        <w:t xml:space="preserve">. Department of Artificial Intelligence, University of Edinburgh. </w:t>
      </w:r>
      <w:hyperlink r:id="rId24" w:history="1">
        <w:r w:rsidRPr="00553651">
          <w:rPr>
            <w:rStyle w:val="Hyperlink"/>
            <w:rFonts w:ascii="Times New Roman" w:hAnsi="Times New Roman" w:cs="Times New Roman"/>
            <w:sz w:val="24"/>
            <w:szCs w:val="24"/>
          </w:rPr>
          <w:t>http://www.worldcat.org/title/mecho-a-program-to-solve-mechanics-problems/oclc/475999217</w:t>
        </w:r>
      </w:hyperlink>
      <w:r w:rsidRPr="00553651">
        <w:rPr>
          <w:rFonts w:ascii="Times New Roman" w:hAnsi="Times New Roman" w:cs="Times New Roman"/>
          <w:sz w:val="24"/>
          <w:szCs w:val="24"/>
        </w:rPr>
        <w:t>.</w:t>
      </w:r>
    </w:p>
    <w:p w14:paraId="2CFD72E9" w14:textId="3C3A4670" w:rsidR="00E232FF" w:rsidRPr="00E232FF" w:rsidRDefault="00FB2992" w:rsidP="006F1344">
      <w:pPr>
        <w:pStyle w:val="ListParagraph"/>
        <w:numPr>
          <w:ilvl w:val="0"/>
          <w:numId w:val="6"/>
        </w:numPr>
        <w:spacing w:after="0" w:line="240" w:lineRule="auto"/>
        <w:jc w:val="both"/>
        <w:rPr>
          <w:rFonts w:ascii="Times New Roman" w:hAnsi="Times New Roman" w:cs="Times New Roman"/>
          <w:sz w:val="24"/>
          <w:szCs w:val="24"/>
        </w:rPr>
      </w:pPr>
      <w:r w:rsidRPr="00E232FF">
        <w:rPr>
          <w:rFonts w:ascii="Times New Roman" w:hAnsi="Times New Roman" w:cs="Times New Roman"/>
          <w:sz w:val="24"/>
          <w:szCs w:val="24"/>
        </w:rPr>
        <w:t xml:space="preserve">Mukherjee, A., &amp; Garain, U. (2008). </w:t>
      </w:r>
      <w:r w:rsidRPr="00E232FF">
        <w:rPr>
          <w:rFonts w:ascii="Times New Roman" w:hAnsi="Times New Roman" w:cs="Times New Roman"/>
          <w:i/>
          <w:iCs/>
          <w:sz w:val="24"/>
          <w:szCs w:val="24"/>
        </w:rPr>
        <w:t>A review of methods for automatic understanding of natural language mathematical problems</w:t>
      </w:r>
      <w:r w:rsidRPr="00E232FF">
        <w:rPr>
          <w:rFonts w:ascii="Times New Roman" w:hAnsi="Times New Roman" w:cs="Times New Roman"/>
          <w:sz w:val="24"/>
          <w:szCs w:val="24"/>
        </w:rPr>
        <w:t xml:space="preserve">. Artificial Intelligence Review, 29(2), 93–122. </w:t>
      </w:r>
      <w:hyperlink r:id="rId25" w:history="1">
        <w:r w:rsidR="00E232FF" w:rsidRPr="00E232FF">
          <w:rPr>
            <w:rStyle w:val="Hyperlink"/>
            <w:rFonts w:ascii="Times New Roman" w:hAnsi="Times New Roman" w:cs="Times New Roman"/>
            <w:sz w:val="24"/>
            <w:szCs w:val="24"/>
          </w:rPr>
          <w:t>https://doi.org/10.1007/s10462-009-9110-0</w:t>
        </w:r>
      </w:hyperlink>
    </w:p>
    <w:p w14:paraId="6610D181" w14:textId="77777777" w:rsidR="00FB2992" w:rsidRPr="00553651" w:rsidRDefault="00FB2992" w:rsidP="00553651">
      <w:pPr>
        <w:pStyle w:val="ListParagraph"/>
        <w:numPr>
          <w:ilvl w:val="0"/>
          <w:numId w:val="6"/>
        </w:numPr>
        <w:spacing w:after="0" w:line="240" w:lineRule="auto"/>
        <w:jc w:val="both"/>
        <w:rPr>
          <w:rFonts w:ascii="Times New Roman" w:hAnsi="Times New Roman" w:cs="Times New Roman"/>
          <w:sz w:val="24"/>
          <w:szCs w:val="24"/>
        </w:rPr>
      </w:pPr>
      <w:r w:rsidRPr="00553651">
        <w:rPr>
          <w:rFonts w:ascii="Times New Roman" w:hAnsi="Times New Roman" w:cs="Times New Roman"/>
          <w:sz w:val="24"/>
          <w:szCs w:val="24"/>
        </w:rPr>
        <w:t xml:space="preserve">Leszczynski, M., &amp; Moreira, J. E. (2017). </w:t>
      </w:r>
      <w:r w:rsidRPr="00553651">
        <w:rPr>
          <w:rFonts w:ascii="Times New Roman" w:hAnsi="Times New Roman" w:cs="Times New Roman"/>
          <w:i/>
          <w:iCs/>
          <w:sz w:val="24"/>
          <w:szCs w:val="24"/>
        </w:rPr>
        <w:t>Machine Solver for Physics Word Problems</w:t>
      </w:r>
      <w:r w:rsidRPr="00553651">
        <w:rPr>
          <w:rFonts w:ascii="Times New Roman" w:hAnsi="Times New Roman" w:cs="Times New Roman"/>
          <w:sz w:val="24"/>
          <w:szCs w:val="24"/>
        </w:rPr>
        <w:t xml:space="preserve">. Retrieved from </w:t>
      </w:r>
      <w:hyperlink r:id="rId26" w:history="1">
        <w:r w:rsidRPr="00553651">
          <w:rPr>
            <w:rStyle w:val="Hyperlink"/>
            <w:rFonts w:ascii="Times New Roman" w:hAnsi="Times New Roman" w:cs="Times New Roman"/>
            <w:sz w:val="24"/>
            <w:szCs w:val="24"/>
          </w:rPr>
          <w:t>https://api.semanticscholar.org/CorpusID:58605280</w:t>
        </w:r>
      </w:hyperlink>
      <w:r w:rsidRPr="00553651">
        <w:rPr>
          <w:rFonts w:ascii="Times New Roman" w:hAnsi="Times New Roman" w:cs="Times New Roman"/>
          <w:sz w:val="24"/>
          <w:szCs w:val="24"/>
        </w:rPr>
        <w:t>.</w:t>
      </w:r>
    </w:p>
    <w:p w14:paraId="2E4234F4" w14:textId="629ABD94" w:rsidR="00FB2992" w:rsidRPr="00553651" w:rsidRDefault="00FB2992" w:rsidP="00553651">
      <w:pPr>
        <w:pStyle w:val="ListParagraph"/>
        <w:numPr>
          <w:ilvl w:val="0"/>
          <w:numId w:val="6"/>
        </w:numPr>
        <w:spacing w:after="0" w:line="240" w:lineRule="auto"/>
        <w:jc w:val="both"/>
        <w:rPr>
          <w:rFonts w:ascii="Times New Roman" w:hAnsi="Times New Roman" w:cs="Times New Roman"/>
          <w:sz w:val="24"/>
          <w:szCs w:val="24"/>
        </w:rPr>
      </w:pPr>
      <w:r w:rsidRPr="00553651">
        <w:rPr>
          <w:rFonts w:ascii="Times New Roman" w:hAnsi="Times New Roman" w:cs="Times New Roman"/>
          <w:i/>
          <w:iCs/>
          <w:sz w:val="24"/>
          <w:szCs w:val="24"/>
        </w:rPr>
        <w:t>Rule-based matching Spacy Usage Documentation</w:t>
      </w:r>
      <w:r w:rsidRPr="00553651">
        <w:rPr>
          <w:rFonts w:ascii="Times New Roman" w:hAnsi="Times New Roman" w:cs="Times New Roman"/>
          <w:sz w:val="24"/>
          <w:szCs w:val="24"/>
        </w:rPr>
        <w:t xml:space="preserve">. Rule-based matching. (n.d.). </w:t>
      </w:r>
      <w:hyperlink r:id="rId27">
        <w:r w:rsidRPr="00553651">
          <w:rPr>
            <w:rStyle w:val="Hyperlink"/>
            <w:rFonts w:ascii="Times New Roman" w:hAnsi="Times New Roman" w:cs="Times New Roman"/>
            <w:sz w:val="24"/>
            <w:szCs w:val="24"/>
          </w:rPr>
          <w:t>https://spacy.io/usage/rule-based-matching</w:t>
        </w:r>
      </w:hyperlink>
    </w:p>
    <w:p w14:paraId="5B186ED3" w14:textId="47B43C5D" w:rsidR="007C6B4B" w:rsidRPr="007C6B4B" w:rsidRDefault="29504DC1" w:rsidP="00BD7717">
      <w:pPr>
        <w:pStyle w:val="ListParagraph"/>
        <w:numPr>
          <w:ilvl w:val="0"/>
          <w:numId w:val="6"/>
        </w:numPr>
        <w:spacing w:after="0" w:line="240" w:lineRule="auto"/>
        <w:jc w:val="both"/>
        <w:rPr>
          <w:rStyle w:val="Hyperlink"/>
          <w:rFonts w:ascii="Times New Roman" w:hAnsi="Times New Roman" w:cs="Times New Roman"/>
          <w:color w:val="auto"/>
          <w:sz w:val="24"/>
          <w:szCs w:val="24"/>
        </w:rPr>
      </w:pPr>
      <w:r w:rsidRPr="007C6B4B">
        <w:rPr>
          <w:rFonts w:ascii="Times New Roman" w:hAnsi="Times New Roman" w:cs="Times New Roman"/>
          <w:sz w:val="24"/>
          <w:szCs w:val="24"/>
        </w:rPr>
        <w:t xml:space="preserve">Russell, S., &amp; Norvig, P. (2009). </w:t>
      </w:r>
      <w:r w:rsidRPr="007C6B4B">
        <w:rPr>
          <w:rFonts w:ascii="Times New Roman" w:hAnsi="Times New Roman" w:cs="Times New Roman"/>
          <w:i/>
          <w:sz w:val="24"/>
          <w:szCs w:val="24"/>
        </w:rPr>
        <w:t>Artificial Intelligence: A Modern Approach</w:t>
      </w:r>
      <w:r w:rsidRPr="007C6B4B">
        <w:rPr>
          <w:rFonts w:ascii="Times New Roman" w:hAnsi="Times New Roman" w:cs="Times New Roman"/>
          <w:sz w:val="24"/>
          <w:szCs w:val="24"/>
        </w:rPr>
        <w:t xml:space="preserve"> (3rd ed.). USA: Prentice Hall Press.</w:t>
      </w:r>
      <w:r w:rsidR="007C6B4B" w:rsidRPr="007C6B4B">
        <w:rPr>
          <w:rFonts w:ascii="Times New Roman" w:hAnsi="Times New Roman" w:cs="Times New Roman"/>
          <w:sz w:val="24"/>
          <w:szCs w:val="24"/>
        </w:rPr>
        <w:t xml:space="preserve"> </w:t>
      </w:r>
      <w:hyperlink r:id="rId28" w:history="1">
        <w:r w:rsidR="007C6B4B" w:rsidRPr="007C6B4B">
          <w:rPr>
            <w:rStyle w:val="Hyperlink"/>
            <w:rFonts w:ascii="Times New Roman" w:hAnsi="Times New Roman" w:cs="Times New Roman"/>
            <w:sz w:val="24"/>
            <w:szCs w:val="24"/>
          </w:rPr>
          <w:t>https://people.engr.tamu.edu/guni/csce421/files/AI_Russell_Norvig.pdf</w:t>
        </w:r>
      </w:hyperlink>
    </w:p>
    <w:p w14:paraId="502D965B" w14:textId="77777777" w:rsidR="29504DC1" w:rsidRPr="000E76A8" w:rsidRDefault="29504DC1" w:rsidP="00553651">
      <w:pPr>
        <w:pStyle w:val="ListParagraph"/>
        <w:numPr>
          <w:ilvl w:val="0"/>
          <w:numId w:val="6"/>
        </w:numPr>
        <w:spacing w:after="0" w:line="240" w:lineRule="auto"/>
        <w:jc w:val="both"/>
        <w:rPr>
          <w:rStyle w:val="Hyperlink"/>
          <w:rFonts w:ascii="Times New Roman" w:hAnsi="Times New Roman" w:cs="Times New Roman"/>
          <w:color w:val="auto"/>
          <w:sz w:val="24"/>
          <w:szCs w:val="24"/>
        </w:rPr>
      </w:pPr>
      <w:r w:rsidRPr="00553651">
        <w:rPr>
          <w:rFonts w:ascii="Times New Roman" w:hAnsi="Times New Roman" w:cs="Times New Roman"/>
          <w:sz w:val="24"/>
          <w:szCs w:val="24"/>
          <w:lang w:val="ru-RU"/>
        </w:rPr>
        <w:t xml:space="preserve">Гельфгат, І. (2009). </w:t>
      </w:r>
      <w:r w:rsidRPr="00553651">
        <w:rPr>
          <w:rFonts w:ascii="Times New Roman" w:hAnsi="Times New Roman" w:cs="Times New Roman"/>
          <w:i/>
          <w:sz w:val="24"/>
          <w:szCs w:val="24"/>
          <w:lang w:val="ru-RU"/>
        </w:rPr>
        <w:t>Фізика. 7 клас: Збірник задач</w:t>
      </w:r>
      <w:r w:rsidRPr="00553651">
        <w:rPr>
          <w:rFonts w:ascii="Times New Roman" w:hAnsi="Times New Roman" w:cs="Times New Roman"/>
          <w:sz w:val="24"/>
          <w:szCs w:val="24"/>
          <w:lang w:val="ru-RU"/>
        </w:rPr>
        <w:t xml:space="preserve"> (4</w:t>
      </w:r>
      <w:r w:rsidRPr="00553651">
        <w:rPr>
          <w:rFonts w:ascii="Times New Roman" w:hAnsi="Times New Roman" w:cs="Times New Roman"/>
          <w:sz w:val="24"/>
          <w:szCs w:val="24"/>
        </w:rPr>
        <w:t>th</w:t>
      </w:r>
      <w:r w:rsidRPr="00553651">
        <w:rPr>
          <w:rFonts w:ascii="Times New Roman" w:hAnsi="Times New Roman" w:cs="Times New Roman"/>
          <w:sz w:val="24"/>
          <w:szCs w:val="24"/>
          <w:lang w:val="ru-RU"/>
        </w:rPr>
        <w:t xml:space="preserve"> </w:t>
      </w:r>
      <w:r w:rsidRPr="00553651">
        <w:rPr>
          <w:rFonts w:ascii="Times New Roman" w:hAnsi="Times New Roman" w:cs="Times New Roman"/>
          <w:sz w:val="24"/>
          <w:szCs w:val="24"/>
        </w:rPr>
        <w:t>ed</w:t>
      </w:r>
      <w:r w:rsidRPr="00553651">
        <w:rPr>
          <w:rFonts w:ascii="Times New Roman" w:hAnsi="Times New Roman" w:cs="Times New Roman"/>
          <w:sz w:val="24"/>
          <w:szCs w:val="24"/>
          <w:lang w:val="ru-RU"/>
        </w:rPr>
        <w:t xml:space="preserve">.). </w:t>
      </w:r>
      <w:r w:rsidRPr="00553651">
        <w:rPr>
          <w:rFonts w:ascii="Times New Roman" w:hAnsi="Times New Roman" w:cs="Times New Roman"/>
          <w:sz w:val="24"/>
          <w:szCs w:val="24"/>
        </w:rPr>
        <w:t>Веста.</w:t>
      </w:r>
    </w:p>
    <w:p w14:paraId="7FEDFA72" w14:textId="77777777" w:rsidR="29504DC1" w:rsidRPr="00553651" w:rsidRDefault="29504DC1" w:rsidP="00553651">
      <w:pPr>
        <w:pStyle w:val="ListParagraph"/>
        <w:numPr>
          <w:ilvl w:val="0"/>
          <w:numId w:val="6"/>
        </w:numPr>
        <w:spacing w:after="0" w:line="240" w:lineRule="auto"/>
        <w:jc w:val="both"/>
        <w:rPr>
          <w:rFonts w:ascii="Times New Roman" w:hAnsi="Times New Roman" w:cs="Times New Roman"/>
          <w:sz w:val="24"/>
          <w:szCs w:val="24"/>
        </w:rPr>
      </w:pPr>
      <w:r w:rsidRPr="00553651">
        <w:rPr>
          <w:rFonts w:ascii="Times New Roman" w:hAnsi="Times New Roman" w:cs="Times New Roman"/>
          <w:sz w:val="24"/>
          <w:szCs w:val="24"/>
          <w:lang w:val="ru-RU"/>
        </w:rPr>
        <w:t xml:space="preserve">3. Ненашев, І. (2011). </w:t>
      </w:r>
      <w:r w:rsidRPr="00553651">
        <w:rPr>
          <w:rFonts w:ascii="Times New Roman" w:hAnsi="Times New Roman" w:cs="Times New Roman"/>
          <w:i/>
          <w:sz w:val="24"/>
          <w:szCs w:val="24"/>
          <w:lang w:val="ru-RU"/>
        </w:rPr>
        <w:t>Фізика. 8 клас: Збірник задач</w:t>
      </w:r>
      <w:r w:rsidRPr="00553651">
        <w:rPr>
          <w:rFonts w:ascii="Times New Roman" w:hAnsi="Times New Roman" w:cs="Times New Roman"/>
          <w:sz w:val="24"/>
          <w:szCs w:val="24"/>
          <w:lang w:val="ru-RU"/>
        </w:rPr>
        <w:t xml:space="preserve"> (5</w:t>
      </w:r>
      <w:r w:rsidRPr="00553651">
        <w:rPr>
          <w:rFonts w:ascii="Times New Roman" w:hAnsi="Times New Roman" w:cs="Times New Roman"/>
          <w:sz w:val="24"/>
          <w:szCs w:val="24"/>
        </w:rPr>
        <w:t>th</w:t>
      </w:r>
      <w:r w:rsidRPr="00553651">
        <w:rPr>
          <w:rFonts w:ascii="Times New Roman" w:hAnsi="Times New Roman" w:cs="Times New Roman"/>
          <w:sz w:val="24"/>
          <w:szCs w:val="24"/>
          <w:lang w:val="ru-RU"/>
        </w:rPr>
        <w:t xml:space="preserve"> </w:t>
      </w:r>
      <w:r w:rsidRPr="00553651">
        <w:rPr>
          <w:rFonts w:ascii="Times New Roman" w:hAnsi="Times New Roman" w:cs="Times New Roman"/>
          <w:sz w:val="24"/>
          <w:szCs w:val="24"/>
        </w:rPr>
        <w:t>ed</w:t>
      </w:r>
      <w:r w:rsidRPr="00553651">
        <w:rPr>
          <w:rFonts w:ascii="Times New Roman" w:hAnsi="Times New Roman" w:cs="Times New Roman"/>
          <w:sz w:val="24"/>
          <w:szCs w:val="24"/>
          <w:lang w:val="ru-RU"/>
        </w:rPr>
        <w:t xml:space="preserve">.). </w:t>
      </w:r>
      <w:r w:rsidRPr="00553651">
        <w:rPr>
          <w:rFonts w:ascii="Times New Roman" w:hAnsi="Times New Roman" w:cs="Times New Roman"/>
          <w:sz w:val="24"/>
          <w:szCs w:val="24"/>
        </w:rPr>
        <w:t>Веста.</w:t>
      </w:r>
    </w:p>
    <w:p w14:paraId="3BF4823C" w14:textId="0416103B" w:rsidR="00C5332E" w:rsidRPr="00C5332E" w:rsidRDefault="00FB2992" w:rsidP="00AF49D0">
      <w:pPr>
        <w:pStyle w:val="ListParagraph"/>
        <w:numPr>
          <w:ilvl w:val="0"/>
          <w:numId w:val="6"/>
        </w:numPr>
        <w:spacing w:after="0" w:line="240" w:lineRule="auto"/>
        <w:jc w:val="both"/>
        <w:rPr>
          <w:rFonts w:ascii="Times New Roman" w:hAnsi="Times New Roman" w:cs="Times New Roman"/>
          <w:sz w:val="24"/>
          <w:szCs w:val="24"/>
        </w:rPr>
      </w:pPr>
      <w:r w:rsidRPr="00C5332E">
        <w:rPr>
          <w:rFonts w:ascii="Times New Roman" w:hAnsi="Times New Roman" w:cs="Times New Roman"/>
          <w:sz w:val="24"/>
          <w:szCs w:val="24"/>
        </w:rPr>
        <w:t>Fikes, R. E., &amp; Nilsson, N. J. (1971).</w:t>
      </w:r>
      <w:r w:rsidRPr="00C5332E">
        <w:rPr>
          <w:rFonts w:ascii="Times New Roman" w:hAnsi="Times New Roman" w:cs="Times New Roman"/>
          <w:i/>
          <w:iCs/>
          <w:sz w:val="24"/>
          <w:szCs w:val="24"/>
        </w:rPr>
        <w:t xml:space="preserve"> Strips: A new approach to the application of theorem proving to problem solving</w:t>
      </w:r>
      <w:r w:rsidRPr="00C5332E">
        <w:rPr>
          <w:rFonts w:ascii="Times New Roman" w:hAnsi="Times New Roman" w:cs="Times New Roman"/>
          <w:sz w:val="24"/>
          <w:szCs w:val="24"/>
        </w:rPr>
        <w:t xml:space="preserve">. Artificial Intelligence, 2(3), 189–208. </w:t>
      </w:r>
      <w:hyperlink r:id="rId29" w:history="1">
        <w:r w:rsidR="00C5332E" w:rsidRPr="00C5332E">
          <w:rPr>
            <w:rStyle w:val="Hyperlink"/>
            <w:rFonts w:ascii="Times New Roman" w:hAnsi="Times New Roman" w:cs="Times New Roman"/>
            <w:sz w:val="24"/>
            <w:szCs w:val="24"/>
          </w:rPr>
          <w:t>https://doi.org/10.1016/0004-3702(71)90010-5</w:t>
        </w:r>
      </w:hyperlink>
    </w:p>
    <w:p w14:paraId="049F31CB" w14:textId="4517C75B" w:rsidR="007A3009" w:rsidRPr="00FB2992" w:rsidRDefault="00FB2992" w:rsidP="00682BCB">
      <w:pPr>
        <w:pStyle w:val="ListParagraph"/>
        <w:numPr>
          <w:ilvl w:val="0"/>
          <w:numId w:val="6"/>
        </w:numPr>
        <w:spacing w:after="0" w:line="240" w:lineRule="auto"/>
        <w:jc w:val="both"/>
      </w:pPr>
      <w:r w:rsidRPr="00553651">
        <w:rPr>
          <w:rFonts w:ascii="Times New Roman" w:hAnsi="Times New Roman" w:cs="Times New Roman"/>
          <w:sz w:val="24"/>
          <w:szCs w:val="24"/>
        </w:rPr>
        <w:t xml:space="preserve">B., S. V., Majumder, B., Gupta, A., &amp; Surana, H. (2020). </w:t>
      </w:r>
      <w:r w:rsidRPr="00553651">
        <w:rPr>
          <w:rFonts w:ascii="Times New Roman" w:hAnsi="Times New Roman" w:cs="Times New Roman"/>
          <w:i/>
          <w:iCs/>
          <w:sz w:val="24"/>
          <w:szCs w:val="24"/>
        </w:rPr>
        <w:t>Practical natural language processing: A comprehensive guide to building real-world NLP systems</w:t>
      </w:r>
      <w:r w:rsidRPr="00553651">
        <w:rPr>
          <w:rFonts w:ascii="Times New Roman" w:hAnsi="Times New Roman" w:cs="Times New Roman"/>
          <w:sz w:val="24"/>
          <w:szCs w:val="24"/>
        </w:rPr>
        <w:t>. O’Reilly Media.</w:t>
      </w:r>
    </w:p>
    <w:sectPr w:rsidR="007A3009" w:rsidRPr="00FB2992" w:rsidSect="00D640E1">
      <w:pgSz w:w="11906" w:h="16838"/>
      <w:pgMar w:top="1134" w:right="1134" w:bottom="1134" w:left="1134" w:header="45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FBAAA" w14:textId="77777777" w:rsidR="00D640E1" w:rsidRDefault="00D640E1" w:rsidP="00656A7C">
      <w:pPr>
        <w:spacing w:after="0" w:line="240" w:lineRule="auto"/>
      </w:pPr>
      <w:r>
        <w:separator/>
      </w:r>
    </w:p>
  </w:endnote>
  <w:endnote w:type="continuationSeparator" w:id="0">
    <w:p w14:paraId="6D338DCB" w14:textId="77777777" w:rsidR="00D640E1" w:rsidRDefault="00D640E1" w:rsidP="00656A7C">
      <w:pPr>
        <w:spacing w:after="0" w:line="240" w:lineRule="auto"/>
      </w:pPr>
      <w:r>
        <w:continuationSeparator/>
      </w:r>
    </w:p>
  </w:endnote>
  <w:endnote w:type="continuationNotice" w:id="1">
    <w:p w14:paraId="6B1E3370" w14:textId="77777777" w:rsidR="00D640E1" w:rsidRDefault="00D640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ISOCPEUR">
    <w:charset w:val="CC"/>
    <w:family w:val="swiss"/>
    <w:pitch w:val="variable"/>
    <w:sig w:usb0="00000287" w:usb1="00000000" w:usb2="00000000" w:usb3="00000000" w:csb0="0000009F" w:csb1="00000000"/>
  </w:font>
  <w:font w:name="OpenSymbol">
    <w:altName w:val="Arial Unicode MS"/>
    <w:charset w:val="00"/>
    <w:family w:val="auto"/>
    <w:pitch w:val="variable"/>
    <w:sig w:usb0="800000AF" w:usb1="1001ECEA" w:usb2="00000000" w:usb3="00000000" w:csb0="00000001" w:csb1="00000000"/>
  </w:font>
  <w:font w:name="Liberation Sans">
    <w:altName w:val="Arial"/>
    <w:charset w:val="01"/>
    <w:family w:val="swiss"/>
    <w:pitch w:val="variable"/>
    <w:sig w:usb0="E0000AFF" w:usb1="500078FF" w:usb2="00000021" w:usb3="00000000" w:csb0="000001BF" w:csb1="00000000"/>
  </w:font>
  <w:font w:name="Noto Sans CJK SC">
    <w:charset w:val="01"/>
    <w:family w:val="auto"/>
    <w:pitch w:val="variable"/>
  </w:font>
  <w:font w:name="Lohit Devanagari">
    <w:altName w:val="Times New Roman"/>
    <w:charset w:val="01"/>
    <w:family w:val="auto"/>
    <w:pitch w:val="variable"/>
  </w:font>
  <w:font w:name="Arial">
    <w:panose1 w:val="020B0604020202020204"/>
    <w:charset w:val="CC"/>
    <w:family w:val="swiss"/>
    <w:pitch w:val="variable"/>
    <w:sig w:usb0="E0002EFF" w:usb1="C000785B" w:usb2="00000009" w:usb3="00000000" w:csb0="000001FF" w:csb1="00000000"/>
  </w:font>
  <w:font w:name="PEW Report">
    <w:altName w:val="Times New Roman"/>
    <w:panose1 w:val="00000000000000000000"/>
    <w:charset w:val="00"/>
    <w:family w:val="auto"/>
    <w:notTrueType/>
    <w:pitch w:val="variable"/>
    <w:sig w:usb0="00000003" w:usb1="00000000" w:usb2="00000000" w:usb3="00000000" w:csb0="00000001" w:csb1="00000000"/>
  </w:font>
  <w:font w:name="SchoolBookCTT">
    <w:charset w:val="CC"/>
    <w:family w:val="auto"/>
    <w:pitch w:val="variable"/>
    <w:sig w:usb0="00000203" w:usb1="00000000" w:usb2="00000000" w:usb3="00000000" w:csb0="00000005" w:csb1="00000000"/>
  </w:font>
  <w:font w:name="AGPresquire">
    <w:altName w:val="Times New Roman"/>
    <w:panose1 w:val="00000000000000000000"/>
    <w:charset w:val="00"/>
    <w:family w:val="auto"/>
    <w:notTrueType/>
    <w:pitch w:val="variable"/>
    <w:sig w:usb0="00000003" w:usb1="00000000" w:usb2="00000000" w:usb3="00000000" w:csb0="00000001" w:csb1="00000000"/>
  </w:font>
  <w:font w:name="JBBGDE+TimesNewRoman">
    <w:altName w:val="Times New Roman"/>
    <w:panose1 w:val="00000000000000000000"/>
    <w:charset w:val="CC"/>
    <w:family w:val="roman"/>
    <w:notTrueType/>
    <w:pitch w:val="default"/>
    <w:sig w:usb0="00000201" w:usb1="00000000" w:usb2="00000000" w:usb3="00000000" w:csb0="00000004"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SymbolMT">
    <w:altName w:val="Times New Roman"/>
    <w:panose1 w:val="00000000000000000000"/>
    <w:charset w:val="00"/>
    <w:family w:val="roman"/>
    <w:notTrueType/>
    <w:pitch w:val="default"/>
  </w:font>
  <w:font w:name="Candara">
    <w:panose1 w:val="020E0502030303020204"/>
    <w:charset w:val="CC"/>
    <w:family w:val="swiss"/>
    <w:pitch w:val="variable"/>
    <w:sig w:usb0="A00002EF" w:usb1="4000A44B" w:usb2="00000000"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7E1E7" w14:textId="77777777" w:rsidR="00D640E1" w:rsidRDefault="00D640E1" w:rsidP="00656A7C">
      <w:pPr>
        <w:spacing w:after="0" w:line="240" w:lineRule="auto"/>
      </w:pPr>
      <w:r>
        <w:separator/>
      </w:r>
    </w:p>
  </w:footnote>
  <w:footnote w:type="continuationSeparator" w:id="0">
    <w:p w14:paraId="54C523A0" w14:textId="77777777" w:rsidR="00D640E1" w:rsidRDefault="00D640E1" w:rsidP="00656A7C">
      <w:pPr>
        <w:spacing w:after="0" w:line="240" w:lineRule="auto"/>
      </w:pPr>
      <w:r>
        <w:continuationSeparator/>
      </w:r>
    </w:p>
  </w:footnote>
  <w:footnote w:type="continuationNotice" w:id="1">
    <w:p w14:paraId="274D02D7" w14:textId="77777777" w:rsidR="00D640E1" w:rsidRDefault="00D640E1">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name w:val="WWNum4"/>
    <w:lvl w:ilvl="0">
      <w:start w:val="1"/>
      <w:numFmt w:val="bullet"/>
      <w:lvlText w:val=""/>
      <w:lvlJc w:val="left"/>
      <w:pPr>
        <w:tabs>
          <w:tab w:val="num" w:pos="0"/>
        </w:tabs>
        <w:ind w:left="1425" w:hanging="360"/>
      </w:pPr>
      <w:rPr>
        <w:rFonts w:ascii="Symbol" w:hAnsi="Symbol" w:cs="Symbol"/>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5"/>
    <w:multiLevelType w:val="multilevel"/>
    <w:tmpl w:val="00000005"/>
    <w:name w:val="WWNum5"/>
    <w:lvl w:ilvl="0">
      <w:start w:val="1"/>
      <w:numFmt w:val="decimal"/>
      <w:lvlText w:val="%1."/>
      <w:lvlJc w:val="left"/>
      <w:pPr>
        <w:tabs>
          <w:tab w:val="num" w:pos="0"/>
        </w:tabs>
        <w:ind w:left="720" w:hanging="360"/>
      </w:pPr>
      <w:rPr>
        <w:sz w:val="28"/>
        <w:lang w:val="uk-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6"/>
    <w:multiLevelType w:val="multilevel"/>
    <w:tmpl w:val="00000006"/>
    <w:name w:val="WWNum6"/>
    <w:lvl w:ilvl="0">
      <w:start w:val="1"/>
      <w:numFmt w:val="bullet"/>
      <w:lvlText w:val=""/>
      <w:lvlJc w:val="left"/>
      <w:pPr>
        <w:tabs>
          <w:tab w:val="num" w:pos="0"/>
        </w:tabs>
        <w:ind w:left="1425" w:hanging="360"/>
      </w:pPr>
      <w:rPr>
        <w:rFonts w:ascii="Symbol" w:hAnsi="Symbol" w:cs="Symbol"/>
        <w:sz w:val="28"/>
        <w:lang w:val="uk-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63D574"/>
    <w:multiLevelType w:val="hybridMultilevel"/>
    <w:tmpl w:val="8F30CE20"/>
    <w:lvl w:ilvl="0" w:tplc="2BAE04F8">
      <w:start w:val="1"/>
      <w:numFmt w:val="decimal"/>
      <w:lvlText w:val="%1."/>
      <w:lvlJc w:val="left"/>
      <w:pPr>
        <w:ind w:left="720" w:hanging="360"/>
      </w:pPr>
    </w:lvl>
    <w:lvl w:ilvl="1" w:tplc="11600242">
      <w:start w:val="1"/>
      <w:numFmt w:val="lowerLetter"/>
      <w:lvlText w:val="%2."/>
      <w:lvlJc w:val="left"/>
      <w:pPr>
        <w:ind w:left="1440" w:hanging="360"/>
      </w:pPr>
    </w:lvl>
    <w:lvl w:ilvl="2" w:tplc="DCB46694">
      <w:start w:val="1"/>
      <w:numFmt w:val="lowerRoman"/>
      <w:lvlText w:val="%3."/>
      <w:lvlJc w:val="right"/>
      <w:pPr>
        <w:ind w:left="2160" w:hanging="180"/>
      </w:pPr>
    </w:lvl>
    <w:lvl w:ilvl="3" w:tplc="9D401722">
      <w:start w:val="1"/>
      <w:numFmt w:val="decimal"/>
      <w:lvlText w:val="%4."/>
      <w:lvlJc w:val="left"/>
      <w:pPr>
        <w:ind w:left="2880" w:hanging="360"/>
      </w:pPr>
    </w:lvl>
    <w:lvl w:ilvl="4" w:tplc="DF6CBA76">
      <w:start w:val="1"/>
      <w:numFmt w:val="lowerLetter"/>
      <w:lvlText w:val="%5."/>
      <w:lvlJc w:val="left"/>
      <w:pPr>
        <w:ind w:left="3600" w:hanging="360"/>
      </w:pPr>
    </w:lvl>
    <w:lvl w:ilvl="5" w:tplc="DDBE45D8">
      <w:start w:val="1"/>
      <w:numFmt w:val="lowerRoman"/>
      <w:lvlText w:val="%6."/>
      <w:lvlJc w:val="right"/>
      <w:pPr>
        <w:ind w:left="4320" w:hanging="180"/>
      </w:pPr>
    </w:lvl>
    <w:lvl w:ilvl="6" w:tplc="EA508128">
      <w:start w:val="1"/>
      <w:numFmt w:val="decimal"/>
      <w:lvlText w:val="%7."/>
      <w:lvlJc w:val="left"/>
      <w:pPr>
        <w:ind w:left="5040" w:hanging="360"/>
      </w:pPr>
    </w:lvl>
    <w:lvl w:ilvl="7" w:tplc="546AE7C2">
      <w:start w:val="1"/>
      <w:numFmt w:val="lowerLetter"/>
      <w:lvlText w:val="%8."/>
      <w:lvlJc w:val="left"/>
      <w:pPr>
        <w:ind w:left="5760" w:hanging="360"/>
      </w:pPr>
    </w:lvl>
    <w:lvl w:ilvl="8" w:tplc="AF6A2698">
      <w:start w:val="1"/>
      <w:numFmt w:val="lowerRoman"/>
      <w:lvlText w:val="%9."/>
      <w:lvlJc w:val="right"/>
      <w:pPr>
        <w:ind w:left="6480" w:hanging="180"/>
      </w:pPr>
    </w:lvl>
  </w:abstractNum>
  <w:abstractNum w:abstractNumId="4" w15:restartNumberingAfterBreak="0">
    <w:nsid w:val="01FE4DB3"/>
    <w:multiLevelType w:val="hybridMultilevel"/>
    <w:tmpl w:val="912002E6"/>
    <w:lvl w:ilvl="0" w:tplc="A0E6469A">
      <w:start w:val="1"/>
      <w:numFmt w:val="bullet"/>
      <w:lvlText w:val=""/>
      <w:lvlJc w:val="left"/>
      <w:pPr>
        <w:ind w:left="720" w:hanging="360"/>
      </w:pPr>
      <w:rPr>
        <w:rFonts w:ascii="Symbol" w:hAnsi="Symbol" w:hint="default"/>
      </w:rPr>
    </w:lvl>
    <w:lvl w:ilvl="1" w:tplc="F37430C4">
      <w:start w:val="1"/>
      <w:numFmt w:val="bullet"/>
      <w:lvlText w:val="o"/>
      <w:lvlJc w:val="left"/>
      <w:pPr>
        <w:ind w:left="1440" w:hanging="360"/>
      </w:pPr>
      <w:rPr>
        <w:rFonts w:ascii="Courier New" w:hAnsi="Courier New" w:hint="default"/>
      </w:rPr>
    </w:lvl>
    <w:lvl w:ilvl="2" w:tplc="6040EB30">
      <w:start w:val="1"/>
      <w:numFmt w:val="bullet"/>
      <w:lvlText w:val=""/>
      <w:lvlJc w:val="left"/>
      <w:pPr>
        <w:ind w:left="2160" w:hanging="360"/>
      </w:pPr>
      <w:rPr>
        <w:rFonts w:ascii="Wingdings" w:hAnsi="Wingdings" w:hint="default"/>
      </w:rPr>
    </w:lvl>
    <w:lvl w:ilvl="3" w:tplc="32BA904E">
      <w:start w:val="1"/>
      <w:numFmt w:val="bullet"/>
      <w:lvlText w:val=""/>
      <w:lvlJc w:val="left"/>
      <w:pPr>
        <w:ind w:left="2880" w:hanging="360"/>
      </w:pPr>
      <w:rPr>
        <w:rFonts w:ascii="Symbol" w:hAnsi="Symbol" w:hint="default"/>
      </w:rPr>
    </w:lvl>
    <w:lvl w:ilvl="4" w:tplc="A6E88872">
      <w:start w:val="1"/>
      <w:numFmt w:val="bullet"/>
      <w:lvlText w:val="o"/>
      <w:lvlJc w:val="left"/>
      <w:pPr>
        <w:ind w:left="3600" w:hanging="360"/>
      </w:pPr>
      <w:rPr>
        <w:rFonts w:ascii="Courier New" w:hAnsi="Courier New" w:hint="default"/>
      </w:rPr>
    </w:lvl>
    <w:lvl w:ilvl="5" w:tplc="094AE05C">
      <w:start w:val="1"/>
      <w:numFmt w:val="bullet"/>
      <w:lvlText w:val=""/>
      <w:lvlJc w:val="left"/>
      <w:pPr>
        <w:ind w:left="4320" w:hanging="360"/>
      </w:pPr>
      <w:rPr>
        <w:rFonts w:ascii="Wingdings" w:hAnsi="Wingdings" w:hint="default"/>
      </w:rPr>
    </w:lvl>
    <w:lvl w:ilvl="6" w:tplc="C11CF700">
      <w:start w:val="1"/>
      <w:numFmt w:val="bullet"/>
      <w:lvlText w:val=""/>
      <w:lvlJc w:val="left"/>
      <w:pPr>
        <w:ind w:left="5040" w:hanging="360"/>
      </w:pPr>
      <w:rPr>
        <w:rFonts w:ascii="Symbol" w:hAnsi="Symbol" w:hint="default"/>
      </w:rPr>
    </w:lvl>
    <w:lvl w:ilvl="7" w:tplc="65DC129E">
      <w:start w:val="1"/>
      <w:numFmt w:val="bullet"/>
      <w:lvlText w:val="o"/>
      <w:lvlJc w:val="left"/>
      <w:pPr>
        <w:ind w:left="5760" w:hanging="360"/>
      </w:pPr>
      <w:rPr>
        <w:rFonts w:ascii="Courier New" w:hAnsi="Courier New" w:hint="default"/>
      </w:rPr>
    </w:lvl>
    <w:lvl w:ilvl="8" w:tplc="73781F7A">
      <w:start w:val="1"/>
      <w:numFmt w:val="bullet"/>
      <w:lvlText w:val=""/>
      <w:lvlJc w:val="left"/>
      <w:pPr>
        <w:ind w:left="6480" w:hanging="360"/>
      </w:pPr>
      <w:rPr>
        <w:rFonts w:ascii="Wingdings" w:hAnsi="Wingdings" w:hint="default"/>
      </w:rPr>
    </w:lvl>
  </w:abstractNum>
  <w:abstractNum w:abstractNumId="5" w15:restartNumberingAfterBreak="0">
    <w:nsid w:val="05483847"/>
    <w:multiLevelType w:val="hybridMultilevel"/>
    <w:tmpl w:val="647C7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E5A5A"/>
    <w:multiLevelType w:val="hybridMultilevel"/>
    <w:tmpl w:val="364A40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ADABB"/>
    <w:multiLevelType w:val="hybridMultilevel"/>
    <w:tmpl w:val="BFA4A3D4"/>
    <w:lvl w:ilvl="0" w:tplc="9B50E918">
      <w:start w:val="1"/>
      <w:numFmt w:val="decimal"/>
      <w:lvlText w:val="%1."/>
      <w:lvlJc w:val="left"/>
      <w:pPr>
        <w:ind w:left="720" w:hanging="360"/>
      </w:pPr>
      <w:rPr>
        <w:rFonts w:ascii="Times New Roman" w:hAnsi="Times New Roman" w:cs="Times New Roman" w:hint="default"/>
        <w:sz w:val="24"/>
        <w:szCs w:val="24"/>
      </w:rPr>
    </w:lvl>
    <w:lvl w:ilvl="1" w:tplc="82103DDA">
      <w:start w:val="1"/>
      <w:numFmt w:val="lowerLetter"/>
      <w:lvlText w:val="%2."/>
      <w:lvlJc w:val="left"/>
      <w:pPr>
        <w:ind w:left="1440" w:hanging="360"/>
      </w:pPr>
    </w:lvl>
    <w:lvl w:ilvl="2" w:tplc="48823520">
      <w:start w:val="1"/>
      <w:numFmt w:val="lowerRoman"/>
      <w:lvlText w:val="%3."/>
      <w:lvlJc w:val="right"/>
      <w:pPr>
        <w:ind w:left="2160" w:hanging="180"/>
      </w:pPr>
    </w:lvl>
    <w:lvl w:ilvl="3" w:tplc="9E8E5500">
      <w:start w:val="1"/>
      <w:numFmt w:val="decimal"/>
      <w:lvlText w:val="%4."/>
      <w:lvlJc w:val="left"/>
      <w:pPr>
        <w:ind w:left="2880" w:hanging="360"/>
      </w:pPr>
    </w:lvl>
    <w:lvl w:ilvl="4" w:tplc="744CFB7C">
      <w:start w:val="1"/>
      <w:numFmt w:val="lowerLetter"/>
      <w:lvlText w:val="%5."/>
      <w:lvlJc w:val="left"/>
      <w:pPr>
        <w:ind w:left="3600" w:hanging="360"/>
      </w:pPr>
    </w:lvl>
    <w:lvl w:ilvl="5" w:tplc="4C9EDA9C">
      <w:start w:val="1"/>
      <w:numFmt w:val="lowerRoman"/>
      <w:lvlText w:val="%6."/>
      <w:lvlJc w:val="right"/>
      <w:pPr>
        <w:ind w:left="4320" w:hanging="180"/>
      </w:pPr>
    </w:lvl>
    <w:lvl w:ilvl="6" w:tplc="123036E2">
      <w:start w:val="1"/>
      <w:numFmt w:val="decimal"/>
      <w:lvlText w:val="%7."/>
      <w:lvlJc w:val="left"/>
      <w:pPr>
        <w:ind w:left="5040" w:hanging="360"/>
      </w:pPr>
    </w:lvl>
    <w:lvl w:ilvl="7" w:tplc="FEF255C4">
      <w:start w:val="1"/>
      <w:numFmt w:val="lowerLetter"/>
      <w:lvlText w:val="%8."/>
      <w:lvlJc w:val="left"/>
      <w:pPr>
        <w:ind w:left="5760" w:hanging="360"/>
      </w:pPr>
    </w:lvl>
    <w:lvl w:ilvl="8" w:tplc="964E9F20">
      <w:start w:val="1"/>
      <w:numFmt w:val="lowerRoman"/>
      <w:lvlText w:val="%9."/>
      <w:lvlJc w:val="right"/>
      <w:pPr>
        <w:ind w:left="6480" w:hanging="180"/>
      </w:pPr>
    </w:lvl>
  </w:abstractNum>
  <w:abstractNum w:abstractNumId="8" w15:restartNumberingAfterBreak="0">
    <w:nsid w:val="11EB13A9"/>
    <w:multiLevelType w:val="hybridMultilevel"/>
    <w:tmpl w:val="6166D9F6"/>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27A41AE"/>
    <w:multiLevelType w:val="hybridMultilevel"/>
    <w:tmpl w:val="FB963188"/>
    <w:lvl w:ilvl="0" w:tplc="ACA26C28">
      <w:start w:val="1"/>
      <w:numFmt w:val="bullet"/>
      <w:lvlText w:val=""/>
      <w:lvlJc w:val="left"/>
      <w:pPr>
        <w:ind w:left="720" w:hanging="360"/>
      </w:pPr>
      <w:rPr>
        <w:rFonts w:ascii="Symbol" w:hAnsi="Symbol" w:hint="default"/>
      </w:rPr>
    </w:lvl>
    <w:lvl w:ilvl="1" w:tplc="B4549EEE">
      <w:start w:val="1"/>
      <w:numFmt w:val="bullet"/>
      <w:lvlText w:val="o"/>
      <w:lvlJc w:val="left"/>
      <w:pPr>
        <w:ind w:left="1440" w:hanging="360"/>
      </w:pPr>
      <w:rPr>
        <w:rFonts w:ascii="Courier New" w:hAnsi="Courier New" w:hint="default"/>
      </w:rPr>
    </w:lvl>
    <w:lvl w:ilvl="2" w:tplc="B0924474">
      <w:start w:val="1"/>
      <w:numFmt w:val="bullet"/>
      <w:lvlText w:val=""/>
      <w:lvlJc w:val="left"/>
      <w:pPr>
        <w:ind w:left="2160" w:hanging="360"/>
      </w:pPr>
      <w:rPr>
        <w:rFonts w:ascii="Wingdings" w:hAnsi="Wingdings" w:hint="default"/>
      </w:rPr>
    </w:lvl>
    <w:lvl w:ilvl="3" w:tplc="955C58A8">
      <w:start w:val="1"/>
      <w:numFmt w:val="bullet"/>
      <w:lvlText w:val=""/>
      <w:lvlJc w:val="left"/>
      <w:pPr>
        <w:ind w:left="2880" w:hanging="360"/>
      </w:pPr>
      <w:rPr>
        <w:rFonts w:ascii="Symbol" w:hAnsi="Symbol" w:hint="default"/>
      </w:rPr>
    </w:lvl>
    <w:lvl w:ilvl="4" w:tplc="BBC88082">
      <w:start w:val="1"/>
      <w:numFmt w:val="bullet"/>
      <w:lvlText w:val="o"/>
      <w:lvlJc w:val="left"/>
      <w:pPr>
        <w:ind w:left="3600" w:hanging="360"/>
      </w:pPr>
      <w:rPr>
        <w:rFonts w:ascii="Courier New" w:hAnsi="Courier New" w:hint="default"/>
      </w:rPr>
    </w:lvl>
    <w:lvl w:ilvl="5" w:tplc="9924A8C0">
      <w:start w:val="1"/>
      <w:numFmt w:val="bullet"/>
      <w:lvlText w:val=""/>
      <w:lvlJc w:val="left"/>
      <w:pPr>
        <w:ind w:left="4320" w:hanging="360"/>
      </w:pPr>
      <w:rPr>
        <w:rFonts w:ascii="Wingdings" w:hAnsi="Wingdings" w:hint="default"/>
      </w:rPr>
    </w:lvl>
    <w:lvl w:ilvl="6" w:tplc="46F6A368">
      <w:start w:val="1"/>
      <w:numFmt w:val="bullet"/>
      <w:lvlText w:val=""/>
      <w:lvlJc w:val="left"/>
      <w:pPr>
        <w:ind w:left="5040" w:hanging="360"/>
      </w:pPr>
      <w:rPr>
        <w:rFonts w:ascii="Symbol" w:hAnsi="Symbol" w:hint="default"/>
      </w:rPr>
    </w:lvl>
    <w:lvl w:ilvl="7" w:tplc="6694C03A">
      <w:start w:val="1"/>
      <w:numFmt w:val="bullet"/>
      <w:lvlText w:val="o"/>
      <w:lvlJc w:val="left"/>
      <w:pPr>
        <w:ind w:left="5760" w:hanging="360"/>
      </w:pPr>
      <w:rPr>
        <w:rFonts w:ascii="Courier New" w:hAnsi="Courier New" w:hint="default"/>
      </w:rPr>
    </w:lvl>
    <w:lvl w:ilvl="8" w:tplc="EE0A97F2">
      <w:start w:val="1"/>
      <w:numFmt w:val="bullet"/>
      <w:lvlText w:val=""/>
      <w:lvlJc w:val="left"/>
      <w:pPr>
        <w:ind w:left="6480" w:hanging="360"/>
      </w:pPr>
      <w:rPr>
        <w:rFonts w:ascii="Wingdings" w:hAnsi="Wingdings" w:hint="default"/>
      </w:rPr>
    </w:lvl>
  </w:abstractNum>
  <w:abstractNum w:abstractNumId="10" w15:restartNumberingAfterBreak="0">
    <w:nsid w:val="1AEB664A"/>
    <w:multiLevelType w:val="hybridMultilevel"/>
    <w:tmpl w:val="F8B6087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219DF1B0"/>
    <w:multiLevelType w:val="multilevel"/>
    <w:tmpl w:val="71B460B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22990A3B"/>
    <w:multiLevelType w:val="hybridMultilevel"/>
    <w:tmpl w:val="90628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583533"/>
    <w:multiLevelType w:val="hybridMultilevel"/>
    <w:tmpl w:val="64EC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3122E6"/>
    <w:multiLevelType w:val="hybridMultilevel"/>
    <w:tmpl w:val="1980B85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DD3169B"/>
    <w:multiLevelType w:val="hybridMultilevel"/>
    <w:tmpl w:val="E9060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4A64E0"/>
    <w:multiLevelType w:val="hybridMultilevel"/>
    <w:tmpl w:val="79E611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45E053C"/>
    <w:multiLevelType w:val="hybridMultilevel"/>
    <w:tmpl w:val="04A2F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1B6986"/>
    <w:multiLevelType w:val="hybridMultilevel"/>
    <w:tmpl w:val="FF120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8E2C64"/>
    <w:multiLevelType w:val="hybridMultilevel"/>
    <w:tmpl w:val="E800C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C92833"/>
    <w:multiLevelType w:val="hybridMultilevel"/>
    <w:tmpl w:val="D21E6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DD6939"/>
    <w:multiLevelType w:val="hybridMultilevel"/>
    <w:tmpl w:val="7D8AA420"/>
    <w:lvl w:ilvl="0" w:tplc="3A424828">
      <w:start w:val="1"/>
      <w:numFmt w:val="decimal"/>
      <w:pStyle w:val="Vis"/>
      <w:lvlText w:val="%1."/>
      <w:lvlJc w:val="left"/>
      <w:pPr>
        <w:tabs>
          <w:tab w:val="num" w:pos="634"/>
        </w:tabs>
        <w:ind w:left="634" w:hanging="454"/>
      </w:pPr>
      <w:rPr>
        <w:rFonts w:hint="default"/>
        <w:sz w:val="2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B6B8493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000000"/>
        <w:sz w:val="28"/>
        <w:szCs w:val="28"/>
      </w:rPr>
    </w:lvl>
  </w:abstractNum>
  <w:abstractNum w:abstractNumId="23" w15:restartNumberingAfterBreak="0">
    <w:nsid w:val="5F197D88"/>
    <w:multiLevelType w:val="hybridMultilevel"/>
    <w:tmpl w:val="4008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636F82"/>
    <w:multiLevelType w:val="hybridMultilevel"/>
    <w:tmpl w:val="3FB2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402C58"/>
    <w:multiLevelType w:val="hybridMultilevel"/>
    <w:tmpl w:val="76A8A3BA"/>
    <w:lvl w:ilvl="0" w:tplc="A4E2E6E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28"/>
        <w:szCs w:val="28"/>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A3825808"/>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28"/>
        <w:szCs w:val="28"/>
      </w:rPr>
    </w:lvl>
  </w:abstractNum>
  <w:abstractNum w:abstractNumId="27" w15:restartNumberingAfterBreak="0">
    <w:nsid w:val="7107E81C"/>
    <w:multiLevelType w:val="hybridMultilevel"/>
    <w:tmpl w:val="ABE87082"/>
    <w:lvl w:ilvl="0" w:tplc="BDF277C0">
      <w:start w:val="1"/>
      <w:numFmt w:val="bullet"/>
      <w:lvlText w:val=""/>
      <w:lvlJc w:val="left"/>
      <w:pPr>
        <w:ind w:left="720" w:hanging="360"/>
      </w:pPr>
      <w:rPr>
        <w:rFonts w:ascii="Symbol" w:hAnsi="Symbol" w:hint="default"/>
      </w:rPr>
    </w:lvl>
    <w:lvl w:ilvl="1" w:tplc="86087B9C">
      <w:start w:val="1"/>
      <w:numFmt w:val="bullet"/>
      <w:lvlText w:val="o"/>
      <w:lvlJc w:val="left"/>
      <w:pPr>
        <w:ind w:left="1440" w:hanging="360"/>
      </w:pPr>
      <w:rPr>
        <w:rFonts w:ascii="Courier New" w:hAnsi="Courier New" w:hint="default"/>
      </w:rPr>
    </w:lvl>
    <w:lvl w:ilvl="2" w:tplc="9D02F5FA">
      <w:start w:val="1"/>
      <w:numFmt w:val="bullet"/>
      <w:lvlText w:val=""/>
      <w:lvlJc w:val="left"/>
      <w:pPr>
        <w:ind w:left="2160" w:hanging="360"/>
      </w:pPr>
      <w:rPr>
        <w:rFonts w:ascii="Wingdings" w:hAnsi="Wingdings" w:hint="default"/>
      </w:rPr>
    </w:lvl>
    <w:lvl w:ilvl="3" w:tplc="0EAE82D2">
      <w:start w:val="1"/>
      <w:numFmt w:val="bullet"/>
      <w:lvlText w:val=""/>
      <w:lvlJc w:val="left"/>
      <w:pPr>
        <w:ind w:left="2880" w:hanging="360"/>
      </w:pPr>
      <w:rPr>
        <w:rFonts w:ascii="Symbol" w:hAnsi="Symbol" w:hint="default"/>
      </w:rPr>
    </w:lvl>
    <w:lvl w:ilvl="4" w:tplc="175ED9AC">
      <w:start w:val="1"/>
      <w:numFmt w:val="bullet"/>
      <w:lvlText w:val="o"/>
      <w:lvlJc w:val="left"/>
      <w:pPr>
        <w:ind w:left="3600" w:hanging="360"/>
      </w:pPr>
      <w:rPr>
        <w:rFonts w:ascii="Courier New" w:hAnsi="Courier New" w:hint="default"/>
      </w:rPr>
    </w:lvl>
    <w:lvl w:ilvl="5" w:tplc="4056A9B6">
      <w:start w:val="1"/>
      <w:numFmt w:val="bullet"/>
      <w:lvlText w:val=""/>
      <w:lvlJc w:val="left"/>
      <w:pPr>
        <w:ind w:left="4320" w:hanging="360"/>
      </w:pPr>
      <w:rPr>
        <w:rFonts w:ascii="Wingdings" w:hAnsi="Wingdings" w:hint="default"/>
      </w:rPr>
    </w:lvl>
    <w:lvl w:ilvl="6" w:tplc="3EE0A8EE">
      <w:start w:val="1"/>
      <w:numFmt w:val="bullet"/>
      <w:lvlText w:val=""/>
      <w:lvlJc w:val="left"/>
      <w:pPr>
        <w:ind w:left="5040" w:hanging="360"/>
      </w:pPr>
      <w:rPr>
        <w:rFonts w:ascii="Symbol" w:hAnsi="Symbol" w:hint="default"/>
      </w:rPr>
    </w:lvl>
    <w:lvl w:ilvl="7" w:tplc="31584448">
      <w:start w:val="1"/>
      <w:numFmt w:val="bullet"/>
      <w:lvlText w:val="o"/>
      <w:lvlJc w:val="left"/>
      <w:pPr>
        <w:ind w:left="5760" w:hanging="360"/>
      </w:pPr>
      <w:rPr>
        <w:rFonts w:ascii="Courier New" w:hAnsi="Courier New" w:hint="default"/>
      </w:rPr>
    </w:lvl>
    <w:lvl w:ilvl="8" w:tplc="127C8520">
      <w:start w:val="1"/>
      <w:numFmt w:val="bullet"/>
      <w:lvlText w:val=""/>
      <w:lvlJc w:val="left"/>
      <w:pPr>
        <w:ind w:left="6480" w:hanging="360"/>
      </w:pPr>
      <w:rPr>
        <w:rFonts w:ascii="Wingdings" w:hAnsi="Wingdings" w:hint="default"/>
      </w:rPr>
    </w:lvl>
  </w:abstractNum>
  <w:abstractNum w:abstractNumId="28" w15:restartNumberingAfterBreak="0">
    <w:nsid w:val="75E35679"/>
    <w:multiLevelType w:val="hybridMultilevel"/>
    <w:tmpl w:val="572E0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3B0030"/>
    <w:multiLevelType w:val="multilevel"/>
    <w:tmpl w:val="AB8C8F28"/>
    <w:lvl w:ilvl="0">
      <w:start w:val="1"/>
      <w:numFmt w:val="decimal"/>
      <w:lvlText w:val="%1."/>
      <w:lvlJc w:val="left"/>
      <w:pPr>
        <w:ind w:left="720" w:hanging="360"/>
      </w:pPr>
    </w:lvl>
    <w:lvl w:ilvl="1">
      <w:start w:val="5"/>
      <w:numFmt w:val="decimal"/>
      <w:isLgl/>
      <w:lvlText w:val="%1.%2."/>
      <w:lvlJc w:val="left"/>
      <w:pPr>
        <w:ind w:left="1426" w:hanging="720"/>
      </w:pPr>
      <w:rPr>
        <w:rFonts w:hint="default"/>
      </w:rPr>
    </w:lvl>
    <w:lvl w:ilvl="2">
      <w:start w:val="1"/>
      <w:numFmt w:val="decimal"/>
      <w:isLgl/>
      <w:lvlText w:val="%1.%2.%3."/>
      <w:lvlJc w:val="left"/>
      <w:pPr>
        <w:ind w:left="1772" w:hanging="720"/>
      </w:pPr>
      <w:rPr>
        <w:rFonts w:hint="default"/>
      </w:rPr>
    </w:lvl>
    <w:lvl w:ilvl="3">
      <w:start w:val="1"/>
      <w:numFmt w:val="decimal"/>
      <w:isLgl/>
      <w:lvlText w:val="%1.%2.%3.%4."/>
      <w:lvlJc w:val="left"/>
      <w:pPr>
        <w:ind w:left="2478" w:hanging="1080"/>
      </w:pPr>
      <w:rPr>
        <w:rFonts w:hint="default"/>
      </w:rPr>
    </w:lvl>
    <w:lvl w:ilvl="4">
      <w:start w:val="1"/>
      <w:numFmt w:val="decimal"/>
      <w:isLgl/>
      <w:lvlText w:val="%1.%2.%3.%4.%5."/>
      <w:lvlJc w:val="left"/>
      <w:pPr>
        <w:ind w:left="2824" w:hanging="1080"/>
      </w:pPr>
      <w:rPr>
        <w:rFonts w:hint="default"/>
      </w:rPr>
    </w:lvl>
    <w:lvl w:ilvl="5">
      <w:start w:val="1"/>
      <w:numFmt w:val="decimal"/>
      <w:isLgl/>
      <w:lvlText w:val="%1.%2.%3.%4.%5.%6."/>
      <w:lvlJc w:val="left"/>
      <w:pPr>
        <w:ind w:left="3530" w:hanging="1440"/>
      </w:pPr>
      <w:rPr>
        <w:rFonts w:hint="default"/>
      </w:rPr>
    </w:lvl>
    <w:lvl w:ilvl="6">
      <w:start w:val="1"/>
      <w:numFmt w:val="decimal"/>
      <w:isLgl/>
      <w:lvlText w:val="%1.%2.%3.%4.%5.%6.%7."/>
      <w:lvlJc w:val="left"/>
      <w:pPr>
        <w:ind w:left="4236" w:hanging="1800"/>
      </w:pPr>
      <w:rPr>
        <w:rFonts w:hint="default"/>
      </w:rPr>
    </w:lvl>
    <w:lvl w:ilvl="7">
      <w:start w:val="1"/>
      <w:numFmt w:val="decimal"/>
      <w:isLgl/>
      <w:lvlText w:val="%1.%2.%3.%4.%5.%6.%7.%8."/>
      <w:lvlJc w:val="left"/>
      <w:pPr>
        <w:ind w:left="4582" w:hanging="1800"/>
      </w:pPr>
      <w:rPr>
        <w:rFonts w:hint="default"/>
      </w:rPr>
    </w:lvl>
    <w:lvl w:ilvl="8">
      <w:start w:val="1"/>
      <w:numFmt w:val="decimal"/>
      <w:isLgl/>
      <w:lvlText w:val="%1.%2.%3.%4.%5.%6.%7.%8.%9."/>
      <w:lvlJc w:val="left"/>
      <w:pPr>
        <w:ind w:left="5288" w:hanging="2160"/>
      </w:pPr>
      <w:rPr>
        <w:rFonts w:hint="default"/>
      </w:rPr>
    </w:lvl>
  </w:abstractNum>
  <w:abstractNum w:abstractNumId="30" w15:restartNumberingAfterBreak="0">
    <w:nsid w:val="7CE106A8"/>
    <w:multiLevelType w:val="hybridMultilevel"/>
    <w:tmpl w:val="3C527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3714901">
    <w:abstractNumId w:val="27"/>
  </w:num>
  <w:num w:numId="2" w16cid:durableId="399837445">
    <w:abstractNumId w:val="3"/>
  </w:num>
  <w:num w:numId="3" w16cid:durableId="1115323776">
    <w:abstractNumId w:val="11"/>
  </w:num>
  <w:num w:numId="4" w16cid:durableId="1427846726">
    <w:abstractNumId w:val="4"/>
  </w:num>
  <w:num w:numId="5" w16cid:durableId="1898583968">
    <w:abstractNumId w:val="9"/>
  </w:num>
  <w:num w:numId="6" w16cid:durableId="1060245852">
    <w:abstractNumId w:val="7"/>
  </w:num>
  <w:num w:numId="7" w16cid:durableId="1992562772">
    <w:abstractNumId w:val="21"/>
  </w:num>
  <w:num w:numId="8" w16cid:durableId="1139035937">
    <w:abstractNumId w:val="25"/>
  </w:num>
  <w:num w:numId="9" w16cid:durableId="2021152795">
    <w:abstractNumId w:val="22"/>
  </w:num>
  <w:num w:numId="10" w16cid:durableId="1840729513">
    <w:abstractNumId w:val="26"/>
  </w:num>
  <w:num w:numId="11" w16cid:durableId="1600286696">
    <w:abstractNumId w:val="24"/>
  </w:num>
  <w:num w:numId="12" w16cid:durableId="1491871495">
    <w:abstractNumId w:val="30"/>
  </w:num>
  <w:num w:numId="13" w16cid:durableId="2089570615">
    <w:abstractNumId w:val="28"/>
  </w:num>
  <w:num w:numId="14" w16cid:durableId="1578784154">
    <w:abstractNumId w:val="12"/>
  </w:num>
  <w:num w:numId="15" w16cid:durableId="394473396">
    <w:abstractNumId w:val="20"/>
  </w:num>
  <w:num w:numId="16" w16cid:durableId="2081053028">
    <w:abstractNumId w:val="13"/>
  </w:num>
  <w:num w:numId="17" w16cid:durableId="798886499">
    <w:abstractNumId w:val="14"/>
  </w:num>
  <w:num w:numId="18" w16cid:durableId="398289189">
    <w:abstractNumId w:val="6"/>
  </w:num>
  <w:num w:numId="19" w16cid:durableId="1359888193">
    <w:abstractNumId w:val="23"/>
  </w:num>
  <w:num w:numId="20" w16cid:durableId="937833473">
    <w:abstractNumId w:val="19"/>
  </w:num>
  <w:num w:numId="21" w16cid:durableId="136804715">
    <w:abstractNumId w:val="18"/>
  </w:num>
  <w:num w:numId="22" w16cid:durableId="1654410513">
    <w:abstractNumId w:val="17"/>
  </w:num>
  <w:num w:numId="23" w16cid:durableId="1267151470">
    <w:abstractNumId w:val="29"/>
  </w:num>
  <w:num w:numId="24" w16cid:durableId="536239787">
    <w:abstractNumId w:val="10"/>
  </w:num>
  <w:num w:numId="25" w16cid:durableId="1050616703">
    <w:abstractNumId w:val="5"/>
  </w:num>
  <w:num w:numId="26" w16cid:durableId="1794442370">
    <w:abstractNumId w:val="8"/>
  </w:num>
  <w:num w:numId="27" w16cid:durableId="1921715922">
    <w:abstractNumId w:val="16"/>
  </w:num>
  <w:num w:numId="28" w16cid:durableId="1778671099">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09"/>
  <w:hyphenationZone w:val="425"/>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E66"/>
    <w:rsid w:val="00013402"/>
    <w:rsid w:val="00023F46"/>
    <w:rsid w:val="000331AB"/>
    <w:rsid w:val="00034CC5"/>
    <w:rsid w:val="000534F4"/>
    <w:rsid w:val="000535EE"/>
    <w:rsid w:val="00053BF9"/>
    <w:rsid w:val="000548F3"/>
    <w:rsid w:val="000576C0"/>
    <w:rsid w:val="00061CDE"/>
    <w:rsid w:val="00063777"/>
    <w:rsid w:val="00064E64"/>
    <w:rsid w:val="00070B8A"/>
    <w:rsid w:val="000715EF"/>
    <w:rsid w:val="00074C3B"/>
    <w:rsid w:val="00076494"/>
    <w:rsid w:val="000775E1"/>
    <w:rsid w:val="000862E4"/>
    <w:rsid w:val="0009380D"/>
    <w:rsid w:val="000949A7"/>
    <w:rsid w:val="00096DF9"/>
    <w:rsid w:val="00097E66"/>
    <w:rsid w:val="000A1EEF"/>
    <w:rsid w:val="000A7C5B"/>
    <w:rsid w:val="000B0171"/>
    <w:rsid w:val="000B2FD6"/>
    <w:rsid w:val="000B66C5"/>
    <w:rsid w:val="000C1E0C"/>
    <w:rsid w:val="000C4DD4"/>
    <w:rsid w:val="000C77FD"/>
    <w:rsid w:val="000D13C9"/>
    <w:rsid w:val="000D152F"/>
    <w:rsid w:val="000D1700"/>
    <w:rsid w:val="000D5FD1"/>
    <w:rsid w:val="000E1032"/>
    <w:rsid w:val="000E766F"/>
    <w:rsid w:val="000E76A8"/>
    <w:rsid w:val="000F1AD0"/>
    <w:rsid w:val="000F2516"/>
    <w:rsid w:val="000F26B2"/>
    <w:rsid w:val="000F4295"/>
    <w:rsid w:val="000F74E1"/>
    <w:rsid w:val="00101E66"/>
    <w:rsid w:val="001039ED"/>
    <w:rsid w:val="00107A5F"/>
    <w:rsid w:val="00110385"/>
    <w:rsid w:val="00116438"/>
    <w:rsid w:val="0011726B"/>
    <w:rsid w:val="001213A0"/>
    <w:rsid w:val="00130E3C"/>
    <w:rsid w:val="00132104"/>
    <w:rsid w:val="001329B5"/>
    <w:rsid w:val="001372C8"/>
    <w:rsid w:val="00144EF1"/>
    <w:rsid w:val="00147D2D"/>
    <w:rsid w:val="00154590"/>
    <w:rsid w:val="00154E3A"/>
    <w:rsid w:val="00165DEE"/>
    <w:rsid w:val="00173A59"/>
    <w:rsid w:val="00177115"/>
    <w:rsid w:val="0018404E"/>
    <w:rsid w:val="00185B72"/>
    <w:rsid w:val="00186C1D"/>
    <w:rsid w:val="00191BD7"/>
    <w:rsid w:val="001A61DA"/>
    <w:rsid w:val="001A7DAE"/>
    <w:rsid w:val="001B39C0"/>
    <w:rsid w:val="001B46D5"/>
    <w:rsid w:val="001B6154"/>
    <w:rsid w:val="001C0841"/>
    <w:rsid w:val="001E0AF2"/>
    <w:rsid w:val="001E5EC0"/>
    <w:rsid w:val="001F4CA3"/>
    <w:rsid w:val="001F5699"/>
    <w:rsid w:val="0022063C"/>
    <w:rsid w:val="00227634"/>
    <w:rsid w:val="00232C02"/>
    <w:rsid w:val="00233304"/>
    <w:rsid w:val="002433F7"/>
    <w:rsid w:val="00245AE7"/>
    <w:rsid w:val="00265713"/>
    <w:rsid w:val="00266B3A"/>
    <w:rsid w:val="00267382"/>
    <w:rsid w:val="00275FFE"/>
    <w:rsid w:val="00283394"/>
    <w:rsid w:val="002864F4"/>
    <w:rsid w:val="002A147F"/>
    <w:rsid w:val="002A2654"/>
    <w:rsid w:val="002A51EF"/>
    <w:rsid w:val="002A74AD"/>
    <w:rsid w:val="002B1BFD"/>
    <w:rsid w:val="002B21B0"/>
    <w:rsid w:val="002B3324"/>
    <w:rsid w:val="002B5D28"/>
    <w:rsid w:val="002B6A7B"/>
    <w:rsid w:val="002B7FCB"/>
    <w:rsid w:val="002D16E6"/>
    <w:rsid w:val="002D1790"/>
    <w:rsid w:val="002D27DD"/>
    <w:rsid w:val="002D33F7"/>
    <w:rsid w:val="002D4F06"/>
    <w:rsid w:val="002E5DAD"/>
    <w:rsid w:val="0030242A"/>
    <w:rsid w:val="003168B5"/>
    <w:rsid w:val="00316B46"/>
    <w:rsid w:val="00325C8F"/>
    <w:rsid w:val="00330E85"/>
    <w:rsid w:val="0034035D"/>
    <w:rsid w:val="00345775"/>
    <w:rsid w:val="00351125"/>
    <w:rsid w:val="00352A90"/>
    <w:rsid w:val="00355BF8"/>
    <w:rsid w:val="00355C3C"/>
    <w:rsid w:val="00357D3E"/>
    <w:rsid w:val="003604B3"/>
    <w:rsid w:val="003620A6"/>
    <w:rsid w:val="00363A6A"/>
    <w:rsid w:val="0036616F"/>
    <w:rsid w:val="00370F76"/>
    <w:rsid w:val="00380492"/>
    <w:rsid w:val="0038644B"/>
    <w:rsid w:val="00387688"/>
    <w:rsid w:val="0039110E"/>
    <w:rsid w:val="003A2ECB"/>
    <w:rsid w:val="003A32C1"/>
    <w:rsid w:val="003B4257"/>
    <w:rsid w:val="003B504E"/>
    <w:rsid w:val="003C7669"/>
    <w:rsid w:val="003D5E3A"/>
    <w:rsid w:val="003E35E7"/>
    <w:rsid w:val="003E7A33"/>
    <w:rsid w:val="003F2530"/>
    <w:rsid w:val="003F36EA"/>
    <w:rsid w:val="003F3832"/>
    <w:rsid w:val="003F6D8E"/>
    <w:rsid w:val="004018D0"/>
    <w:rsid w:val="004019F7"/>
    <w:rsid w:val="00403D22"/>
    <w:rsid w:val="00406529"/>
    <w:rsid w:val="0040780E"/>
    <w:rsid w:val="004106FB"/>
    <w:rsid w:val="00411DC6"/>
    <w:rsid w:val="00421CA8"/>
    <w:rsid w:val="004229E8"/>
    <w:rsid w:val="0042A44F"/>
    <w:rsid w:val="004312FE"/>
    <w:rsid w:val="00434262"/>
    <w:rsid w:val="00434F45"/>
    <w:rsid w:val="004503C9"/>
    <w:rsid w:val="00457D63"/>
    <w:rsid w:val="00461986"/>
    <w:rsid w:val="0046520F"/>
    <w:rsid w:val="00470A61"/>
    <w:rsid w:val="00472B18"/>
    <w:rsid w:val="00476552"/>
    <w:rsid w:val="00483F68"/>
    <w:rsid w:val="0049003E"/>
    <w:rsid w:val="004918D8"/>
    <w:rsid w:val="004A5D29"/>
    <w:rsid w:val="004A7F46"/>
    <w:rsid w:val="004B2B26"/>
    <w:rsid w:val="004B7A2C"/>
    <w:rsid w:val="004C0F22"/>
    <w:rsid w:val="004C1567"/>
    <w:rsid w:val="004C4BA0"/>
    <w:rsid w:val="004C7270"/>
    <w:rsid w:val="004C7854"/>
    <w:rsid w:val="004D57E1"/>
    <w:rsid w:val="004D67AD"/>
    <w:rsid w:val="004F03B3"/>
    <w:rsid w:val="004F3CF0"/>
    <w:rsid w:val="004F6D25"/>
    <w:rsid w:val="00500EE0"/>
    <w:rsid w:val="00502621"/>
    <w:rsid w:val="005112A3"/>
    <w:rsid w:val="00523AF7"/>
    <w:rsid w:val="00527646"/>
    <w:rsid w:val="00531068"/>
    <w:rsid w:val="00532E2A"/>
    <w:rsid w:val="005338C7"/>
    <w:rsid w:val="00534C8B"/>
    <w:rsid w:val="00535153"/>
    <w:rsid w:val="0053728F"/>
    <w:rsid w:val="00540358"/>
    <w:rsid w:val="00546A54"/>
    <w:rsid w:val="00553651"/>
    <w:rsid w:val="00555C6D"/>
    <w:rsid w:val="00561247"/>
    <w:rsid w:val="00562D1C"/>
    <w:rsid w:val="0056675B"/>
    <w:rsid w:val="00571D6F"/>
    <w:rsid w:val="00572B22"/>
    <w:rsid w:val="00574A03"/>
    <w:rsid w:val="005765DC"/>
    <w:rsid w:val="00577EBF"/>
    <w:rsid w:val="005849EB"/>
    <w:rsid w:val="00586640"/>
    <w:rsid w:val="005868FA"/>
    <w:rsid w:val="00586A31"/>
    <w:rsid w:val="00586C8A"/>
    <w:rsid w:val="00591B05"/>
    <w:rsid w:val="00591FE8"/>
    <w:rsid w:val="005924BB"/>
    <w:rsid w:val="005A1A5D"/>
    <w:rsid w:val="005A3CEE"/>
    <w:rsid w:val="005A6090"/>
    <w:rsid w:val="005B0DE6"/>
    <w:rsid w:val="005B3F8F"/>
    <w:rsid w:val="005B41C7"/>
    <w:rsid w:val="005B4853"/>
    <w:rsid w:val="005B5042"/>
    <w:rsid w:val="005C4782"/>
    <w:rsid w:val="005C60F3"/>
    <w:rsid w:val="005C6FE4"/>
    <w:rsid w:val="005D1CDE"/>
    <w:rsid w:val="005E1919"/>
    <w:rsid w:val="005E35F9"/>
    <w:rsid w:val="005E3F38"/>
    <w:rsid w:val="005E48C3"/>
    <w:rsid w:val="005E5DC5"/>
    <w:rsid w:val="005F0486"/>
    <w:rsid w:val="005F222A"/>
    <w:rsid w:val="0060086D"/>
    <w:rsid w:val="00607B04"/>
    <w:rsid w:val="0061550B"/>
    <w:rsid w:val="00615D2D"/>
    <w:rsid w:val="0062081B"/>
    <w:rsid w:val="006212E7"/>
    <w:rsid w:val="006309B3"/>
    <w:rsid w:val="00643082"/>
    <w:rsid w:val="00645008"/>
    <w:rsid w:val="006465F2"/>
    <w:rsid w:val="006541E3"/>
    <w:rsid w:val="00656A7C"/>
    <w:rsid w:val="0066151F"/>
    <w:rsid w:val="00663548"/>
    <w:rsid w:val="006717DA"/>
    <w:rsid w:val="00671A3B"/>
    <w:rsid w:val="0067661F"/>
    <w:rsid w:val="006774A1"/>
    <w:rsid w:val="006804C9"/>
    <w:rsid w:val="00680F46"/>
    <w:rsid w:val="00682FE3"/>
    <w:rsid w:val="0069195D"/>
    <w:rsid w:val="00693868"/>
    <w:rsid w:val="00694BF3"/>
    <w:rsid w:val="00694CC6"/>
    <w:rsid w:val="006960BF"/>
    <w:rsid w:val="006A53A7"/>
    <w:rsid w:val="006B7BD0"/>
    <w:rsid w:val="006C3D57"/>
    <w:rsid w:val="006C5BB3"/>
    <w:rsid w:val="006D3DF6"/>
    <w:rsid w:val="006D57D2"/>
    <w:rsid w:val="006D7396"/>
    <w:rsid w:val="006E55AB"/>
    <w:rsid w:val="006E5607"/>
    <w:rsid w:val="006E7CFA"/>
    <w:rsid w:val="00705D0C"/>
    <w:rsid w:val="0071036E"/>
    <w:rsid w:val="00710BA8"/>
    <w:rsid w:val="0072114D"/>
    <w:rsid w:val="00722159"/>
    <w:rsid w:val="00726250"/>
    <w:rsid w:val="00731CAE"/>
    <w:rsid w:val="00734C8E"/>
    <w:rsid w:val="00737E49"/>
    <w:rsid w:val="0073CC2D"/>
    <w:rsid w:val="007405C3"/>
    <w:rsid w:val="0074563D"/>
    <w:rsid w:val="0075251B"/>
    <w:rsid w:val="00754FB7"/>
    <w:rsid w:val="00755006"/>
    <w:rsid w:val="00756673"/>
    <w:rsid w:val="00756CE3"/>
    <w:rsid w:val="00765FB9"/>
    <w:rsid w:val="007717A6"/>
    <w:rsid w:val="00777EDF"/>
    <w:rsid w:val="00777EF7"/>
    <w:rsid w:val="00780B88"/>
    <w:rsid w:val="00782250"/>
    <w:rsid w:val="00793DA2"/>
    <w:rsid w:val="007A1D98"/>
    <w:rsid w:val="007A3009"/>
    <w:rsid w:val="007A40C6"/>
    <w:rsid w:val="007A6046"/>
    <w:rsid w:val="007B235C"/>
    <w:rsid w:val="007B374F"/>
    <w:rsid w:val="007B582E"/>
    <w:rsid w:val="007B6765"/>
    <w:rsid w:val="007C036A"/>
    <w:rsid w:val="007C1B90"/>
    <w:rsid w:val="007C3E94"/>
    <w:rsid w:val="007C6B4B"/>
    <w:rsid w:val="007D0D36"/>
    <w:rsid w:val="007D6D07"/>
    <w:rsid w:val="007D6EF7"/>
    <w:rsid w:val="007E0E7E"/>
    <w:rsid w:val="007F451B"/>
    <w:rsid w:val="007F4C83"/>
    <w:rsid w:val="00802E3E"/>
    <w:rsid w:val="00803EED"/>
    <w:rsid w:val="00806FA1"/>
    <w:rsid w:val="008077F0"/>
    <w:rsid w:val="00814645"/>
    <w:rsid w:val="008224B8"/>
    <w:rsid w:val="00830F49"/>
    <w:rsid w:val="00835524"/>
    <w:rsid w:val="00837213"/>
    <w:rsid w:val="00847EE5"/>
    <w:rsid w:val="00853057"/>
    <w:rsid w:val="00853C1A"/>
    <w:rsid w:val="008615EC"/>
    <w:rsid w:val="0086400D"/>
    <w:rsid w:val="008667D1"/>
    <w:rsid w:val="008708BB"/>
    <w:rsid w:val="008725B3"/>
    <w:rsid w:val="0087486A"/>
    <w:rsid w:val="00880244"/>
    <w:rsid w:val="00882D91"/>
    <w:rsid w:val="00883BA6"/>
    <w:rsid w:val="0089204F"/>
    <w:rsid w:val="008A0444"/>
    <w:rsid w:val="008A2834"/>
    <w:rsid w:val="008A4703"/>
    <w:rsid w:val="008B32E0"/>
    <w:rsid w:val="008D025D"/>
    <w:rsid w:val="008D50DE"/>
    <w:rsid w:val="008E3401"/>
    <w:rsid w:val="008E42E3"/>
    <w:rsid w:val="008E4A20"/>
    <w:rsid w:val="008E6501"/>
    <w:rsid w:val="008E7ECD"/>
    <w:rsid w:val="008F0765"/>
    <w:rsid w:val="008F0866"/>
    <w:rsid w:val="008F39B8"/>
    <w:rsid w:val="008F3A28"/>
    <w:rsid w:val="008F3FCE"/>
    <w:rsid w:val="008F6E91"/>
    <w:rsid w:val="008F723B"/>
    <w:rsid w:val="008F7543"/>
    <w:rsid w:val="00900427"/>
    <w:rsid w:val="0090441E"/>
    <w:rsid w:val="00905C2F"/>
    <w:rsid w:val="0091086F"/>
    <w:rsid w:val="00921543"/>
    <w:rsid w:val="009219AC"/>
    <w:rsid w:val="009222DF"/>
    <w:rsid w:val="00924F37"/>
    <w:rsid w:val="00927178"/>
    <w:rsid w:val="00932410"/>
    <w:rsid w:val="00932865"/>
    <w:rsid w:val="00934A03"/>
    <w:rsid w:val="00934DAA"/>
    <w:rsid w:val="009368E0"/>
    <w:rsid w:val="00944449"/>
    <w:rsid w:val="00946B66"/>
    <w:rsid w:val="00946D56"/>
    <w:rsid w:val="00947DF8"/>
    <w:rsid w:val="00950F2D"/>
    <w:rsid w:val="00956A7D"/>
    <w:rsid w:val="009572CA"/>
    <w:rsid w:val="00960A05"/>
    <w:rsid w:val="009635A3"/>
    <w:rsid w:val="00966507"/>
    <w:rsid w:val="00966BF1"/>
    <w:rsid w:val="009733CA"/>
    <w:rsid w:val="00973A35"/>
    <w:rsid w:val="009746F2"/>
    <w:rsid w:val="00976CE4"/>
    <w:rsid w:val="00977D41"/>
    <w:rsid w:val="009936FA"/>
    <w:rsid w:val="0099590F"/>
    <w:rsid w:val="009A3233"/>
    <w:rsid w:val="009B133B"/>
    <w:rsid w:val="009C001E"/>
    <w:rsid w:val="009C1069"/>
    <w:rsid w:val="009C2D28"/>
    <w:rsid w:val="009D1D52"/>
    <w:rsid w:val="009E0F46"/>
    <w:rsid w:val="009E4C7C"/>
    <w:rsid w:val="009E4FAF"/>
    <w:rsid w:val="009E5727"/>
    <w:rsid w:val="009F0A08"/>
    <w:rsid w:val="009F23E8"/>
    <w:rsid w:val="009F473A"/>
    <w:rsid w:val="00A00232"/>
    <w:rsid w:val="00A06AEA"/>
    <w:rsid w:val="00A16AAB"/>
    <w:rsid w:val="00A25A94"/>
    <w:rsid w:val="00A26E0B"/>
    <w:rsid w:val="00A31B0E"/>
    <w:rsid w:val="00A449E2"/>
    <w:rsid w:val="00A53B31"/>
    <w:rsid w:val="00A605E3"/>
    <w:rsid w:val="00A6165D"/>
    <w:rsid w:val="00A628CC"/>
    <w:rsid w:val="00A631D8"/>
    <w:rsid w:val="00A63B7F"/>
    <w:rsid w:val="00A6505B"/>
    <w:rsid w:val="00A66D09"/>
    <w:rsid w:val="00A707FC"/>
    <w:rsid w:val="00A73C2F"/>
    <w:rsid w:val="00A75259"/>
    <w:rsid w:val="00A825A1"/>
    <w:rsid w:val="00A83C2A"/>
    <w:rsid w:val="00A857B1"/>
    <w:rsid w:val="00A867A3"/>
    <w:rsid w:val="00A9018B"/>
    <w:rsid w:val="00A9086A"/>
    <w:rsid w:val="00A90D58"/>
    <w:rsid w:val="00A97858"/>
    <w:rsid w:val="00AA47D8"/>
    <w:rsid w:val="00AB0DED"/>
    <w:rsid w:val="00AB2F24"/>
    <w:rsid w:val="00AC0B59"/>
    <w:rsid w:val="00AC31D9"/>
    <w:rsid w:val="00AC7940"/>
    <w:rsid w:val="00AD087B"/>
    <w:rsid w:val="00AE0335"/>
    <w:rsid w:val="00AE09C4"/>
    <w:rsid w:val="00AF103E"/>
    <w:rsid w:val="00AF42B5"/>
    <w:rsid w:val="00B0195A"/>
    <w:rsid w:val="00B03DE6"/>
    <w:rsid w:val="00B055DD"/>
    <w:rsid w:val="00B06FB5"/>
    <w:rsid w:val="00B07F80"/>
    <w:rsid w:val="00B12A02"/>
    <w:rsid w:val="00B140CD"/>
    <w:rsid w:val="00B17F28"/>
    <w:rsid w:val="00B1BBE9"/>
    <w:rsid w:val="00B21A92"/>
    <w:rsid w:val="00B22B6C"/>
    <w:rsid w:val="00B2300C"/>
    <w:rsid w:val="00B269DF"/>
    <w:rsid w:val="00B34C1C"/>
    <w:rsid w:val="00B419B8"/>
    <w:rsid w:val="00B41A02"/>
    <w:rsid w:val="00B52104"/>
    <w:rsid w:val="00B544BE"/>
    <w:rsid w:val="00B65805"/>
    <w:rsid w:val="00B67C65"/>
    <w:rsid w:val="00B72629"/>
    <w:rsid w:val="00B75567"/>
    <w:rsid w:val="00B80C2E"/>
    <w:rsid w:val="00B826FB"/>
    <w:rsid w:val="00B83C46"/>
    <w:rsid w:val="00B8579A"/>
    <w:rsid w:val="00B85CFF"/>
    <w:rsid w:val="00B86339"/>
    <w:rsid w:val="00B961AA"/>
    <w:rsid w:val="00B978D6"/>
    <w:rsid w:val="00BA105F"/>
    <w:rsid w:val="00BA1B7B"/>
    <w:rsid w:val="00BA3688"/>
    <w:rsid w:val="00BAC5F2"/>
    <w:rsid w:val="00BB15A4"/>
    <w:rsid w:val="00BB5767"/>
    <w:rsid w:val="00BC031F"/>
    <w:rsid w:val="00BC7CFB"/>
    <w:rsid w:val="00BD5FF0"/>
    <w:rsid w:val="00BE52C4"/>
    <w:rsid w:val="00BE5B98"/>
    <w:rsid w:val="00BE696D"/>
    <w:rsid w:val="00BF2754"/>
    <w:rsid w:val="00BF3C77"/>
    <w:rsid w:val="00BF48C2"/>
    <w:rsid w:val="00C03A6B"/>
    <w:rsid w:val="00C07020"/>
    <w:rsid w:val="00C20DFF"/>
    <w:rsid w:val="00C2182D"/>
    <w:rsid w:val="00C21BEA"/>
    <w:rsid w:val="00C309BF"/>
    <w:rsid w:val="00C360F2"/>
    <w:rsid w:val="00C37CAC"/>
    <w:rsid w:val="00C43A1C"/>
    <w:rsid w:val="00C44615"/>
    <w:rsid w:val="00C4462E"/>
    <w:rsid w:val="00C5332E"/>
    <w:rsid w:val="00C569AC"/>
    <w:rsid w:val="00C610E7"/>
    <w:rsid w:val="00C64FF0"/>
    <w:rsid w:val="00C84293"/>
    <w:rsid w:val="00C92675"/>
    <w:rsid w:val="00C946FE"/>
    <w:rsid w:val="00C947CA"/>
    <w:rsid w:val="00CA4ED7"/>
    <w:rsid w:val="00CA7DC4"/>
    <w:rsid w:val="00CB74F0"/>
    <w:rsid w:val="00CC1196"/>
    <w:rsid w:val="00CD0CD9"/>
    <w:rsid w:val="00CD2443"/>
    <w:rsid w:val="00CE1826"/>
    <w:rsid w:val="00CE1938"/>
    <w:rsid w:val="00CE1A7F"/>
    <w:rsid w:val="00CE79DB"/>
    <w:rsid w:val="00CF0223"/>
    <w:rsid w:val="00CF1749"/>
    <w:rsid w:val="00CF2BF5"/>
    <w:rsid w:val="00CF3332"/>
    <w:rsid w:val="00CF33BC"/>
    <w:rsid w:val="00CF42A6"/>
    <w:rsid w:val="00CF7CAA"/>
    <w:rsid w:val="00D00F70"/>
    <w:rsid w:val="00D017ED"/>
    <w:rsid w:val="00D06689"/>
    <w:rsid w:val="00D07071"/>
    <w:rsid w:val="00D125A1"/>
    <w:rsid w:val="00D13A71"/>
    <w:rsid w:val="00D1428A"/>
    <w:rsid w:val="00D16005"/>
    <w:rsid w:val="00D17D2E"/>
    <w:rsid w:val="00D21FD8"/>
    <w:rsid w:val="00D224DD"/>
    <w:rsid w:val="00D22D10"/>
    <w:rsid w:val="00D277D5"/>
    <w:rsid w:val="00D342DE"/>
    <w:rsid w:val="00D34ADE"/>
    <w:rsid w:val="00D357B2"/>
    <w:rsid w:val="00D37C1C"/>
    <w:rsid w:val="00D41F14"/>
    <w:rsid w:val="00D42BEC"/>
    <w:rsid w:val="00D4456A"/>
    <w:rsid w:val="00D478A2"/>
    <w:rsid w:val="00D50EE0"/>
    <w:rsid w:val="00D640E1"/>
    <w:rsid w:val="00D70D92"/>
    <w:rsid w:val="00D830FA"/>
    <w:rsid w:val="00D864FF"/>
    <w:rsid w:val="00D926F6"/>
    <w:rsid w:val="00D9336F"/>
    <w:rsid w:val="00D944C5"/>
    <w:rsid w:val="00D971F4"/>
    <w:rsid w:val="00DA0194"/>
    <w:rsid w:val="00DA5748"/>
    <w:rsid w:val="00DA579D"/>
    <w:rsid w:val="00DB3FDD"/>
    <w:rsid w:val="00DB40C7"/>
    <w:rsid w:val="00DB4E4C"/>
    <w:rsid w:val="00DB7029"/>
    <w:rsid w:val="00DD15D1"/>
    <w:rsid w:val="00DD3A3A"/>
    <w:rsid w:val="00DD3BA2"/>
    <w:rsid w:val="00DD6314"/>
    <w:rsid w:val="00DD7EA0"/>
    <w:rsid w:val="00DE71B7"/>
    <w:rsid w:val="00DF47B1"/>
    <w:rsid w:val="00DF58F5"/>
    <w:rsid w:val="00DF75B2"/>
    <w:rsid w:val="00E00073"/>
    <w:rsid w:val="00E0187B"/>
    <w:rsid w:val="00E04F30"/>
    <w:rsid w:val="00E05781"/>
    <w:rsid w:val="00E11B9A"/>
    <w:rsid w:val="00E11DDB"/>
    <w:rsid w:val="00E12F5D"/>
    <w:rsid w:val="00E22E54"/>
    <w:rsid w:val="00E232FF"/>
    <w:rsid w:val="00E23F86"/>
    <w:rsid w:val="00E25AE1"/>
    <w:rsid w:val="00E2689A"/>
    <w:rsid w:val="00E270BB"/>
    <w:rsid w:val="00E277AB"/>
    <w:rsid w:val="00E32081"/>
    <w:rsid w:val="00E35DB5"/>
    <w:rsid w:val="00E376D2"/>
    <w:rsid w:val="00E413EE"/>
    <w:rsid w:val="00E432D1"/>
    <w:rsid w:val="00E44504"/>
    <w:rsid w:val="00E467B9"/>
    <w:rsid w:val="00E53D7D"/>
    <w:rsid w:val="00E54422"/>
    <w:rsid w:val="00E5467F"/>
    <w:rsid w:val="00E56E1D"/>
    <w:rsid w:val="00E57719"/>
    <w:rsid w:val="00E6517C"/>
    <w:rsid w:val="00E733C5"/>
    <w:rsid w:val="00E7355C"/>
    <w:rsid w:val="00E7466E"/>
    <w:rsid w:val="00E75A13"/>
    <w:rsid w:val="00E7736D"/>
    <w:rsid w:val="00E80387"/>
    <w:rsid w:val="00E901DB"/>
    <w:rsid w:val="00E955E0"/>
    <w:rsid w:val="00EA3EDD"/>
    <w:rsid w:val="00EA7E70"/>
    <w:rsid w:val="00EB67D0"/>
    <w:rsid w:val="00EC5ED9"/>
    <w:rsid w:val="00EC6262"/>
    <w:rsid w:val="00EC6E77"/>
    <w:rsid w:val="00ED1F89"/>
    <w:rsid w:val="00ED2F3A"/>
    <w:rsid w:val="00ED2FA2"/>
    <w:rsid w:val="00ED5B6B"/>
    <w:rsid w:val="00EE00BF"/>
    <w:rsid w:val="00EE0350"/>
    <w:rsid w:val="00EE3071"/>
    <w:rsid w:val="00EE55E6"/>
    <w:rsid w:val="00EF1B45"/>
    <w:rsid w:val="00EF7F05"/>
    <w:rsid w:val="00F00C4E"/>
    <w:rsid w:val="00F106CF"/>
    <w:rsid w:val="00F10DEA"/>
    <w:rsid w:val="00F1267A"/>
    <w:rsid w:val="00F155B0"/>
    <w:rsid w:val="00F178B9"/>
    <w:rsid w:val="00F211C0"/>
    <w:rsid w:val="00F22531"/>
    <w:rsid w:val="00F273E8"/>
    <w:rsid w:val="00F4501F"/>
    <w:rsid w:val="00F45BDE"/>
    <w:rsid w:val="00F45C6D"/>
    <w:rsid w:val="00F52706"/>
    <w:rsid w:val="00F55AF0"/>
    <w:rsid w:val="00F563DF"/>
    <w:rsid w:val="00F61A42"/>
    <w:rsid w:val="00F62597"/>
    <w:rsid w:val="00F71FBD"/>
    <w:rsid w:val="00F779BE"/>
    <w:rsid w:val="00F83AB1"/>
    <w:rsid w:val="00F83B5F"/>
    <w:rsid w:val="00F84A29"/>
    <w:rsid w:val="00F879FA"/>
    <w:rsid w:val="00F90644"/>
    <w:rsid w:val="00F96570"/>
    <w:rsid w:val="00FA1B22"/>
    <w:rsid w:val="00FA4265"/>
    <w:rsid w:val="00FA7DED"/>
    <w:rsid w:val="00FB2992"/>
    <w:rsid w:val="00FB6B27"/>
    <w:rsid w:val="00FC3693"/>
    <w:rsid w:val="00FC5145"/>
    <w:rsid w:val="00FC66B7"/>
    <w:rsid w:val="00FD0E63"/>
    <w:rsid w:val="00FD30E8"/>
    <w:rsid w:val="00FD3EA9"/>
    <w:rsid w:val="00FD4456"/>
    <w:rsid w:val="00FD56E6"/>
    <w:rsid w:val="00FE0ED8"/>
    <w:rsid w:val="00FE3EF9"/>
    <w:rsid w:val="00FE53DB"/>
    <w:rsid w:val="00FE6F27"/>
    <w:rsid w:val="00FF0FF3"/>
    <w:rsid w:val="0107B4FF"/>
    <w:rsid w:val="01331240"/>
    <w:rsid w:val="013A7E84"/>
    <w:rsid w:val="013B31AD"/>
    <w:rsid w:val="01405DB2"/>
    <w:rsid w:val="01736417"/>
    <w:rsid w:val="0186865F"/>
    <w:rsid w:val="0194FBB1"/>
    <w:rsid w:val="01ABA025"/>
    <w:rsid w:val="01B3BBE8"/>
    <w:rsid w:val="01CF1D21"/>
    <w:rsid w:val="01EA9183"/>
    <w:rsid w:val="023F1F2E"/>
    <w:rsid w:val="02419FD7"/>
    <w:rsid w:val="0262FF7C"/>
    <w:rsid w:val="0270A4A4"/>
    <w:rsid w:val="0284D94B"/>
    <w:rsid w:val="02A9F40F"/>
    <w:rsid w:val="02EA56DB"/>
    <w:rsid w:val="02F08CD0"/>
    <w:rsid w:val="030F3698"/>
    <w:rsid w:val="034972E2"/>
    <w:rsid w:val="03798500"/>
    <w:rsid w:val="0387E4F7"/>
    <w:rsid w:val="03C1C732"/>
    <w:rsid w:val="0405FF6B"/>
    <w:rsid w:val="04734ED2"/>
    <w:rsid w:val="04A39098"/>
    <w:rsid w:val="04C0526C"/>
    <w:rsid w:val="04D778B3"/>
    <w:rsid w:val="054E2324"/>
    <w:rsid w:val="05558E62"/>
    <w:rsid w:val="05C4F0C6"/>
    <w:rsid w:val="05CFFA1D"/>
    <w:rsid w:val="05D2DAEC"/>
    <w:rsid w:val="05D31C81"/>
    <w:rsid w:val="05DB2622"/>
    <w:rsid w:val="05DB88EA"/>
    <w:rsid w:val="05E350A1"/>
    <w:rsid w:val="05E94ADE"/>
    <w:rsid w:val="05F77AEB"/>
    <w:rsid w:val="05FF77F3"/>
    <w:rsid w:val="0654C359"/>
    <w:rsid w:val="0658405A"/>
    <w:rsid w:val="06A4D02B"/>
    <w:rsid w:val="06AEF4E7"/>
    <w:rsid w:val="06AF683F"/>
    <w:rsid w:val="06CEE915"/>
    <w:rsid w:val="0705C0C8"/>
    <w:rsid w:val="074C45E9"/>
    <w:rsid w:val="0776F683"/>
    <w:rsid w:val="077CAA2E"/>
    <w:rsid w:val="07851B3F"/>
    <w:rsid w:val="0796202A"/>
    <w:rsid w:val="07ACCF09"/>
    <w:rsid w:val="0805F16E"/>
    <w:rsid w:val="0808365F"/>
    <w:rsid w:val="080C8F92"/>
    <w:rsid w:val="0826DB4C"/>
    <w:rsid w:val="08486A86"/>
    <w:rsid w:val="086AFF5A"/>
    <w:rsid w:val="087406C7"/>
    <w:rsid w:val="08AE60B2"/>
    <w:rsid w:val="08CAD3C2"/>
    <w:rsid w:val="08E6DAA0"/>
    <w:rsid w:val="08EEFA98"/>
    <w:rsid w:val="0906D3F3"/>
    <w:rsid w:val="090950EA"/>
    <w:rsid w:val="092401BB"/>
    <w:rsid w:val="095B9234"/>
    <w:rsid w:val="095F49DD"/>
    <w:rsid w:val="097D165B"/>
    <w:rsid w:val="0A091ECB"/>
    <w:rsid w:val="0A3F328A"/>
    <w:rsid w:val="0A43193A"/>
    <w:rsid w:val="0A5C1892"/>
    <w:rsid w:val="0A6E65B3"/>
    <w:rsid w:val="0AAF45D1"/>
    <w:rsid w:val="0ABFD21C"/>
    <w:rsid w:val="0AE02B14"/>
    <w:rsid w:val="0B002653"/>
    <w:rsid w:val="0B05436D"/>
    <w:rsid w:val="0B0B37BA"/>
    <w:rsid w:val="0B1F347C"/>
    <w:rsid w:val="0B6FCD10"/>
    <w:rsid w:val="0BDB02EB"/>
    <w:rsid w:val="0C2EC367"/>
    <w:rsid w:val="0C327301"/>
    <w:rsid w:val="0C427A20"/>
    <w:rsid w:val="0C630F03"/>
    <w:rsid w:val="0C9A5633"/>
    <w:rsid w:val="0CB5F2A0"/>
    <w:rsid w:val="0CBAD215"/>
    <w:rsid w:val="0CF13B8C"/>
    <w:rsid w:val="0D4777EA"/>
    <w:rsid w:val="0DBCD7D6"/>
    <w:rsid w:val="0E1F7E31"/>
    <w:rsid w:val="0E431238"/>
    <w:rsid w:val="0E642035"/>
    <w:rsid w:val="0E7EECB1"/>
    <w:rsid w:val="0EC4A6FE"/>
    <w:rsid w:val="0EE3484B"/>
    <w:rsid w:val="0FA4F973"/>
    <w:rsid w:val="0FBCA941"/>
    <w:rsid w:val="0FE5FA43"/>
    <w:rsid w:val="0FFF22A0"/>
    <w:rsid w:val="0FFFF096"/>
    <w:rsid w:val="100FB3F1"/>
    <w:rsid w:val="10343359"/>
    <w:rsid w:val="106DDDD5"/>
    <w:rsid w:val="10A04A3A"/>
    <w:rsid w:val="10C748D7"/>
    <w:rsid w:val="110327F8"/>
    <w:rsid w:val="111AEDF8"/>
    <w:rsid w:val="116C0052"/>
    <w:rsid w:val="117C992A"/>
    <w:rsid w:val="118036DB"/>
    <w:rsid w:val="11CDBD92"/>
    <w:rsid w:val="1267EDE2"/>
    <w:rsid w:val="1284B63A"/>
    <w:rsid w:val="130F6DDB"/>
    <w:rsid w:val="1362190C"/>
    <w:rsid w:val="13A57E97"/>
    <w:rsid w:val="13D81214"/>
    <w:rsid w:val="13FBD4BD"/>
    <w:rsid w:val="13FE9CE3"/>
    <w:rsid w:val="141D4692"/>
    <w:rsid w:val="142BB75B"/>
    <w:rsid w:val="1439034D"/>
    <w:rsid w:val="145A21C2"/>
    <w:rsid w:val="147F0691"/>
    <w:rsid w:val="14A74A9B"/>
    <w:rsid w:val="14CF2365"/>
    <w:rsid w:val="14E2C834"/>
    <w:rsid w:val="15055E54"/>
    <w:rsid w:val="152D1A7C"/>
    <w:rsid w:val="153800C9"/>
    <w:rsid w:val="1565FB48"/>
    <w:rsid w:val="15941C87"/>
    <w:rsid w:val="15BF908C"/>
    <w:rsid w:val="15D2408D"/>
    <w:rsid w:val="15DDB31D"/>
    <w:rsid w:val="161016AF"/>
    <w:rsid w:val="16112AF3"/>
    <w:rsid w:val="16431AFC"/>
    <w:rsid w:val="164E241D"/>
    <w:rsid w:val="1687F84B"/>
    <w:rsid w:val="16E1BC6C"/>
    <w:rsid w:val="16E50CDF"/>
    <w:rsid w:val="171BE492"/>
    <w:rsid w:val="1726B4F2"/>
    <w:rsid w:val="173D15ED"/>
    <w:rsid w:val="17817944"/>
    <w:rsid w:val="1792E625"/>
    <w:rsid w:val="17A33E7B"/>
    <w:rsid w:val="17D1BC89"/>
    <w:rsid w:val="1867B4E3"/>
    <w:rsid w:val="186B8FB5"/>
    <w:rsid w:val="18776746"/>
    <w:rsid w:val="1920FD28"/>
    <w:rsid w:val="19243DE4"/>
    <w:rsid w:val="19359133"/>
    <w:rsid w:val="193EFCF0"/>
    <w:rsid w:val="19447D4E"/>
    <w:rsid w:val="1944D31E"/>
    <w:rsid w:val="1953E844"/>
    <w:rsid w:val="196081D6"/>
    <w:rsid w:val="1985F6B5"/>
    <w:rsid w:val="199FDFC4"/>
    <w:rsid w:val="19A604E6"/>
    <w:rsid w:val="1A10EF04"/>
    <w:rsid w:val="1A306F5E"/>
    <w:rsid w:val="1A4853E9"/>
    <w:rsid w:val="1A9DBCFD"/>
    <w:rsid w:val="1AAF9948"/>
    <w:rsid w:val="1AB7EEF7"/>
    <w:rsid w:val="1AB9B0E2"/>
    <w:rsid w:val="1AEC9C55"/>
    <w:rsid w:val="1AEFA33D"/>
    <w:rsid w:val="1B4CC6EC"/>
    <w:rsid w:val="1B701DA7"/>
    <w:rsid w:val="1BE55AC1"/>
    <w:rsid w:val="1BECFAD7"/>
    <w:rsid w:val="1C0C35CD"/>
    <w:rsid w:val="1C3BF43F"/>
    <w:rsid w:val="1CCD0CE1"/>
    <w:rsid w:val="1CD759C4"/>
    <w:rsid w:val="1D35B085"/>
    <w:rsid w:val="1D54600B"/>
    <w:rsid w:val="1D6487B7"/>
    <w:rsid w:val="1D923DC0"/>
    <w:rsid w:val="1DC0D14C"/>
    <w:rsid w:val="1DC72538"/>
    <w:rsid w:val="1DCBAACC"/>
    <w:rsid w:val="1DF4356B"/>
    <w:rsid w:val="1E2C05AF"/>
    <w:rsid w:val="1E350484"/>
    <w:rsid w:val="1E8A213D"/>
    <w:rsid w:val="1EE9A2A7"/>
    <w:rsid w:val="1EF8B6E0"/>
    <w:rsid w:val="1F111696"/>
    <w:rsid w:val="1F5266B3"/>
    <w:rsid w:val="1F5E65A2"/>
    <w:rsid w:val="1FBF9A0E"/>
    <w:rsid w:val="2009F9DA"/>
    <w:rsid w:val="2012D3A0"/>
    <w:rsid w:val="201ABD54"/>
    <w:rsid w:val="201BD5DC"/>
    <w:rsid w:val="203BCE52"/>
    <w:rsid w:val="209D29FC"/>
    <w:rsid w:val="20AB6F7B"/>
    <w:rsid w:val="20B5CF05"/>
    <w:rsid w:val="20EE6575"/>
    <w:rsid w:val="21022389"/>
    <w:rsid w:val="215BE435"/>
    <w:rsid w:val="217692DB"/>
    <w:rsid w:val="2191089A"/>
    <w:rsid w:val="221EA093"/>
    <w:rsid w:val="2227BF86"/>
    <w:rsid w:val="224C7CE9"/>
    <w:rsid w:val="224CC0CF"/>
    <w:rsid w:val="22B75846"/>
    <w:rsid w:val="22D9C873"/>
    <w:rsid w:val="22E5DF36"/>
    <w:rsid w:val="22E7430D"/>
    <w:rsid w:val="23049AE6"/>
    <w:rsid w:val="231D5DA1"/>
    <w:rsid w:val="237C12CE"/>
    <w:rsid w:val="23A63787"/>
    <w:rsid w:val="23AA678A"/>
    <w:rsid w:val="23C38FE7"/>
    <w:rsid w:val="23C7A022"/>
    <w:rsid w:val="23E13F3D"/>
    <w:rsid w:val="240AEE53"/>
    <w:rsid w:val="24379251"/>
    <w:rsid w:val="2458DA0A"/>
    <w:rsid w:val="2476CEDE"/>
    <w:rsid w:val="250235DA"/>
    <w:rsid w:val="25157BC3"/>
    <w:rsid w:val="2568F625"/>
    <w:rsid w:val="257A515E"/>
    <w:rsid w:val="2584FD24"/>
    <w:rsid w:val="259B748C"/>
    <w:rsid w:val="25D00CC1"/>
    <w:rsid w:val="25D63E11"/>
    <w:rsid w:val="25E0CEBD"/>
    <w:rsid w:val="266D7A49"/>
    <w:rsid w:val="2678D629"/>
    <w:rsid w:val="268B785A"/>
    <w:rsid w:val="268FAC5E"/>
    <w:rsid w:val="2691EB69"/>
    <w:rsid w:val="26A04DAA"/>
    <w:rsid w:val="26B14C24"/>
    <w:rsid w:val="26E70B9D"/>
    <w:rsid w:val="26F2A63A"/>
    <w:rsid w:val="26F81A8E"/>
    <w:rsid w:val="26FE1A6E"/>
    <w:rsid w:val="26FF789E"/>
    <w:rsid w:val="271AB0FF"/>
    <w:rsid w:val="2750CE0A"/>
    <w:rsid w:val="2772F8A4"/>
    <w:rsid w:val="277DA7A9"/>
    <w:rsid w:val="27A44FF1"/>
    <w:rsid w:val="27D1EE4F"/>
    <w:rsid w:val="27EE3434"/>
    <w:rsid w:val="27FC8E1D"/>
    <w:rsid w:val="28004A1E"/>
    <w:rsid w:val="282748BB"/>
    <w:rsid w:val="283FE321"/>
    <w:rsid w:val="2893EAEF"/>
    <w:rsid w:val="28B68160"/>
    <w:rsid w:val="28E3FA3F"/>
    <w:rsid w:val="292DBD76"/>
    <w:rsid w:val="29445E8F"/>
    <w:rsid w:val="294B7C87"/>
    <w:rsid w:val="29504DC1"/>
    <w:rsid w:val="29587343"/>
    <w:rsid w:val="29624BAE"/>
    <w:rsid w:val="297BA5BD"/>
    <w:rsid w:val="298A737A"/>
    <w:rsid w:val="2993A544"/>
    <w:rsid w:val="29DFAF76"/>
    <w:rsid w:val="29E39B34"/>
    <w:rsid w:val="2A10572B"/>
    <w:rsid w:val="2A25A2C8"/>
    <w:rsid w:val="2A29CECD"/>
    <w:rsid w:val="2A2A1D48"/>
    <w:rsid w:val="2A2FBB50"/>
    <w:rsid w:val="2ABB3FD6"/>
    <w:rsid w:val="2AC55907"/>
    <w:rsid w:val="2B2EA827"/>
    <w:rsid w:val="2B332DBA"/>
    <w:rsid w:val="2B5EE97D"/>
    <w:rsid w:val="2B880BB3"/>
    <w:rsid w:val="2B8FC042"/>
    <w:rsid w:val="2B94DB3C"/>
    <w:rsid w:val="2BDBDE59"/>
    <w:rsid w:val="2C643ADB"/>
    <w:rsid w:val="2C844126"/>
    <w:rsid w:val="2C8E049C"/>
    <w:rsid w:val="2C917BAC"/>
    <w:rsid w:val="2CA99788"/>
    <w:rsid w:val="2CC4DBCC"/>
    <w:rsid w:val="2CCB27FD"/>
    <w:rsid w:val="2CE00068"/>
    <w:rsid w:val="2D0D190A"/>
    <w:rsid w:val="2D2F1855"/>
    <w:rsid w:val="2D3F149D"/>
    <w:rsid w:val="2D4B1A68"/>
    <w:rsid w:val="2D5133A5"/>
    <w:rsid w:val="2D5AC3E4"/>
    <w:rsid w:val="2D675C12"/>
    <w:rsid w:val="2DC90A44"/>
    <w:rsid w:val="2DD94E22"/>
    <w:rsid w:val="2DE270A6"/>
    <w:rsid w:val="2E08E263"/>
    <w:rsid w:val="2E16E762"/>
    <w:rsid w:val="2E25A532"/>
    <w:rsid w:val="2E2BE466"/>
    <w:rsid w:val="2E46575E"/>
    <w:rsid w:val="2E6F8BA2"/>
    <w:rsid w:val="2F1D86D1"/>
    <w:rsid w:val="2F600298"/>
    <w:rsid w:val="2FAF2E69"/>
    <w:rsid w:val="2FC7B4C7"/>
    <w:rsid w:val="3050B799"/>
    <w:rsid w:val="305C32A1"/>
    <w:rsid w:val="3081D8B5"/>
    <w:rsid w:val="3095D9D2"/>
    <w:rsid w:val="30968D80"/>
    <w:rsid w:val="3137ABFE"/>
    <w:rsid w:val="314D0337"/>
    <w:rsid w:val="314EA7FE"/>
    <w:rsid w:val="31609A61"/>
    <w:rsid w:val="31A3FA9E"/>
    <w:rsid w:val="31B5F848"/>
    <w:rsid w:val="31D809DC"/>
    <w:rsid w:val="3223816B"/>
    <w:rsid w:val="325D63A6"/>
    <w:rsid w:val="32819524"/>
    <w:rsid w:val="32906797"/>
    <w:rsid w:val="3297C13E"/>
    <w:rsid w:val="32A2AD01"/>
    <w:rsid w:val="3307224C"/>
    <w:rsid w:val="337529AF"/>
    <w:rsid w:val="3381637A"/>
    <w:rsid w:val="33CFF1A1"/>
    <w:rsid w:val="33E5FB78"/>
    <w:rsid w:val="34073D18"/>
    <w:rsid w:val="3419ED82"/>
    <w:rsid w:val="341F3AA4"/>
    <w:rsid w:val="34375045"/>
    <w:rsid w:val="344D5655"/>
    <w:rsid w:val="34C47406"/>
    <w:rsid w:val="34F5491D"/>
    <w:rsid w:val="351A025A"/>
    <w:rsid w:val="351F2F5A"/>
    <w:rsid w:val="353064AE"/>
    <w:rsid w:val="354D0023"/>
    <w:rsid w:val="356C795A"/>
    <w:rsid w:val="358EE8DD"/>
    <w:rsid w:val="35A30D79"/>
    <w:rsid w:val="35E884A9"/>
    <w:rsid w:val="360B1D21"/>
    <w:rsid w:val="364056A5"/>
    <w:rsid w:val="3668F371"/>
    <w:rsid w:val="368EE3E1"/>
    <w:rsid w:val="36EF4429"/>
    <w:rsid w:val="36F82C16"/>
    <w:rsid w:val="3723CE7B"/>
    <w:rsid w:val="372FEF60"/>
    <w:rsid w:val="373EDDDA"/>
    <w:rsid w:val="375C1DF1"/>
    <w:rsid w:val="378EE882"/>
    <w:rsid w:val="379BCE36"/>
    <w:rsid w:val="37B47335"/>
    <w:rsid w:val="37B5700F"/>
    <w:rsid w:val="37BDB318"/>
    <w:rsid w:val="37E62027"/>
    <w:rsid w:val="37F35AD2"/>
    <w:rsid w:val="381A4764"/>
    <w:rsid w:val="381CF4C4"/>
    <w:rsid w:val="381E5B6E"/>
    <w:rsid w:val="38545219"/>
    <w:rsid w:val="38823F47"/>
    <w:rsid w:val="3893FC77"/>
    <w:rsid w:val="38DDD8CF"/>
    <w:rsid w:val="39063974"/>
    <w:rsid w:val="392B387F"/>
    <w:rsid w:val="39463835"/>
    <w:rsid w:val="3957DD43"/>
    <w:rsid w:val="395CEC64"/>
    <w:rsid w:val="397CDD87"/>
    <w:rsid w:val="3980E322"/>
    <w:rsid w:val="39C0681D"/>
    <w:rsid w:val="3A047E0B"/>
    <w:rsid w:val="3A45DF1A"/>
    <w:rsid w:val="3A55865A"/>
    <w:rsid w:val="3A61B457"/>
    <w:rsid w:val="3A93BEB3"/>
    <w:rsid w:val="3AA39D6C"/>
    <w:rsid w:val="3AD06F08"/>
    <w:rsid w:val="3AD37555"/>
    <w:rsid w:val="3AE01058"/>
    <w:rsid w:val="3AED90F6"/>
    <w:rsid w:val="3AFA55A0"/>
    <w:rsid w:val="3B1DF12B"/>
    <w:rsid w:val="3B4E2F6D"/>
    <w:rsid w:val="3B6BF0C0"/>
    <w:rsid w:val="3B9D7FA5"/>
    <w:rsid w:val="3C0825E0"/>
    <w:rsid w:val="3C91179F"/>
    <w:rsid w:val="3C9F8557"/>
    <w:rsid w:val="3CB40FDB"/>
    <w:rsid w:val="3CC586FD"/>
    <w:rsid w:val="3CCF4FF8"/>
    <w:rsid w:val="3CFE2565"/>
    <w:rsid w:val="3DA37042"/>
    <w:rsid w:val="3E080FCA"/>
    <w:rsid w:val="3E0841F6"/>
    <w:rsid w:val="3E740867"/>
    <w:rsid w:val="3EC7E5A9"/>
    <w:rsid w:val="3EEDEB20"/>
    <w:rsid w:val="3EFC9484"/>
    <w:rsid w:val="3F516620"/>
    <w:rsid w:val="3FDDD891"/>
    <w:rsid w:val="3FE6C87A"/>
    <w:rsid w:val="3FEB5EDA"/>
    <w:rsid w:val="40296D53"/>
    <w:rsid w:val="4033DAFB"/>
    <w:rsid w:val="403CD64A"/>
    <w:rsid w:val="4079ADDD"/>
    <w:rsid w:val="4087C222"/>
    <w:rsid w:val="408DBD5A"/>
    <w:rsid w:val="40C256C6"/>
    <w:rsid w:val="41030037"/>
    <w:rsid w:val="411A8062"/>
    <w:rsid w:val="41221FF2"/>
    <w:rsid w:val="412ED2D5"/>
    <w:rsid w:val="41532DBA"/>
    <w:rsid w:val="416B465D"/>
    <w:rsid w:val="4171E539"/>
    <w:rsid w:val="419E2650"/>
    <w:rsid w:val="41B5CD2A"/>
    <w:rsid w:val="41C934A8"/>
    <w:rsid w:val="41CB7A02"/>
    <w:rsid w:val="421C038C"/>
    <w:rsid w:val="423BBAE7"/>
    <w:rsid w:val="42543D81"/>
    <w:rsid w:val="4259463D"/>
    <w:rsid w:val="42662C8D"/>
    <w:rsid w:val="427553A4"/>
    <w:rsid w:val="427B74F6"/>
    <w:rsid w:val="42D077CC"/>
    <w:rsid w:val="42E00419"/>
    <w:rsid w:val="42FA4E36"/>
    <w:rsid w:val="430052E5"/>
    <w:rsid w:val="4313B2F2"/>
    <w:rsid w:val="43282603"/>
    <w:rsid w:val="432EEA3C"/>
    <w:rsid w:val="432F3D5B"/>
    <w:rsid w:val="436D66E9"/>
    <w:rsid w:val="43DA4AD5"/>
    <w:rsid w:val="43DCB956"/>
    <w:rsid w:val="43EFE1FB"/>
    <w:rsid w:val="4418BAD7"/>
    <w:rsid w:val="44616F1B"/>
    <w:rsid w:val="45315C55"/>
    <w:rsid w:val="457622A6"/>
    <w:rsid w:val="45A3B56D"/>
    <w:rsid w:val="45B315B8"/>
    <w:rsid w:val="45DE5EE0"/>
    <w:rsid w:val="466470FF"/>
    <w:rsid w:val="466E2EF6"/>
    <w:rsid w:val="468BDF4E"/>
    <w:rsid w:val="46A9F446"/>
    <w:rsid w:val="46AF0DC2"/>
    <w:rsid w:val="46F0DBEC"/>
    <w:rsid w:val="47199F49"/>
    <w:rsid w:val="47304335"/>
    <w:rsid w:val="475C8F30"/>
    <w:rsid w:val="47A0CC59"/>
    <w:rsid w:val="47B6D71E"/>
    <w:rsid w:val="47E5C156"/>
    <w:rsid w:val="47F05A99"/>
    <w:rsid w:val="4847B55E"/>
    <w:rsid w:val="489776BC"/>
    <w:rsid w:val="48E5164B"/>
    <w:rsid w:val="490F19CE"/>
    <w:rsid w:val="491F1464"/>
    <w:rsid w:val="4949F238"/>
    <w:rsid w:val="496C103C"/>
    <w:rsid w:val="49732B2B"/>
    <w:rsid w:val="498CEF52"/>
    <w:rsid w:val="499A212A"/>
    <w:rsid w:val="499DE334"/>
    <w:rsid w:val="49B1F4E7"/>
    <w:rsid w:val="49E19508"/>
    <w:rsid w:val="49E3C017"/>
    <w:rsid w:val="4A0D68A2"/>
    <w:rsid w:val="4A41D52E"/>
    <w:rsid w:val="4A540708"/>
    <w:rsid w:val="4A5A245F"/>
    <w:rsid w:val="4A6C5F90"/>
    <w:rsid w:val="4AA4FA43"/>
    <w:rsid w:val="4AB8EEA8"/>
    <w:rsid w:val="4AE2D100"/>
    <w:rsid w:val="4AF70591"/>
    <w:rsid w:val="4B0AD213"/>
    <w:rsid w:val="4B208B38"/>
    <w:rsid w:val="4B23D476"/>
    <w:rsid w:val="4B2878BE"/>
    <w:rsid w:val="4B28BFB3"/>
    <w:rsid w:val="4B43AF14"/>
    <w:rsid w:val="4B612171"/>
    <w:rsid w:val="4B65CBEB"/>
    <w:rsid w:val="4B6816E9"/>
    <w:rsid w:val="4B8164EE"/>
    <w:rsid w:val="4BA8F98D"/>
    <w:rsid w:val="4C0EF566"/>
    <w:rsid w:val="4C2245D9"/>
    <w:rsid w:val="4C347807"/>
    <w:rsid w:val="4C3F60A1"/>
    <w:rsid w:val="4C46B309"/>
    <w:rsid w:val="4C5A51A1"/>
    <w:rsid w:val="4C75F98C"/>
    <w:rsid w:val="4C9183F5"/>
    <w:rsid w:val="4CFCF1D2"/>
    <w:rsid w:val="4D4860F7"/>
    <w:rsid w:val="4D7EDB89"/>
    <w:rsid w:val="4DCFA91B"/>
    <w:rsid w:val="4DD2DCC6"/>
    <w:rsid w:val="4E154FAF"/>
    <w:rsid w:val="4E543553"/>
    <w:rsid w:val="4E986E9F"/>
    <w:rsid w:val="4EB5003B"/>
    <w:rsid w:val="4EE92981"/>
    <w:rsid w:val="4F1E3930"/>
    <w:rsid w:val="4F43E0EB"/>
    <w:rsid w:val="4F82A284"/>
    <w:rsid w:val="4FA96B2E"/>
    <w:rsid w:val="4FC0333F"/>
    <w:rsid w:val="4FD72860"/>
    <w:rsid w:val="500E3692"/>
    <w:rsid w:val="50130FB5"/>
    <w:rsid w:val="502D6371"/>
    <w:rsid w:val="50300AFF"/>
    <w:rsid w:val="50349294"/>
    <w:rsid w:val="50D16F1C"/>
    <w:rsid w:val="50DA0DAA"/>
    <w:rsid w:val="50EFC28F"/>
    <w:rsid w:val="51268487"/>
    <w:rsid w:val="5138C134"/>
    <w:rsid w:val="514CC971"/>
    <w:rsid w:val="5166FE1A"/>
    <w:rsid w:val="51CCCCBC"/>
    <w:rsid w:val="51F07139"/>
    <w:rsid w:val="522565CB"/>
    <w:rsid w:val="5234B96A"/>
    <w:rsid w:val="52463B45"/>
    <w:rsid w:val="525977C0"/>
    <w:rsid w:val="52665F3A"/>
    <w:rsid w:val="528E86B1"/>
    <w:rsid w:val="52C12507"/>
    <w:rsid w:val="52F0A111"/>
    <w:rsid w:val="52F27721"/>
    <w:rsid w:val="5336C5F5"/>
    <w:rsid w:val="533DFC4C"/>
    <w:rsid w:val="534D8B0F"/>
    <w:rsid w:val="5389819B"/>
    <w:rsid w:val="538C35F4"/>
    <w:rsid w:val="53977C7E"/>
    <w:rsid w:val="53C1362C"/>
    <w:rsid w:val="53E36F6C"/>
    <w:rsid w:val="540F70EB"/>
    <w:rsid w:val="5474593C"/>
    <w:rsid w:val="547CDC51"/>
    <w:rsid w:val="5482DAF3"/>
    <w:rsid w:val="549A851B"/>
    <w:rsid w:val="54B7909B"/>
    <w:rsid w:val="550BE3AB"/>
    <w:rsid w:val="552476A4"/>
    <w:rsid w:val="553695B8"/>
    <w:rsid w:val="5583A6EE"/>
    <w:rsid w:val="558495B7"/>
    <w:rsid w:val="55B30FC5"/>
    <w:rsid w:val="5607C463"/>
    <w:rsid w:val="56274D3B"/>
    <w:rsid w:val="566B153A"/>
    <w:rsid w:val="566B2B65"/>
    <w:rsid w:val="567B5124"/>
    <w:rsid w:val="56FFF0C0"/>
    <w:rsid w:val="57279B01"/>
    <w:rsid w:val="575B18B5"/>
    <w:rsid w:val="577A611C"/>
    <w:rsid w:val="57CEC8CD"/>
    <w:rsid w:val="57E26495"/>
    <w:rsid w:val="58030671"/>
    <w:rsid w:val="5806FBC6"/>
    <w:rsid w:val="58178173"/>
    <w:rsid w:val="5822733F"/>
    <w:rsid w:val="5830DBA6"/>
    <w:rsid w:val="583FA479"/>
    <w:rsid w:val="58590C21"/>
    <w:rsid w:val="585EE25B"/>
    <w:rsid w:val="588C9D12"/>
    <w:rsid w:val="5894A74F"/>
    <w:rsid w:val="58EF9F6D"/>
    <w:rsid w:val="59299763"/>
    <w:rsid w:val="599565B1"/>
    <w:rsid w:val="599ADEA1"/>
    <w:rsid w:val="59B0EAF3"/>
    <w:rsid w:val="59C0CE05"/>
    <w:rsid w:val="5A1A0F9D"/>
    <w:rsid w:val="5A31950B"/>
    <w:rsid w:val="5A3B80D1"/>
    <w:rsid w:val="5A65A255"/>
    <w:rsid w:val="5A7D66BD"/>
    <w:rsid w:val="5B1D1CEC"/>
    <w:rsid w:val="5B313612"/>
    <w:rsid w:val="5B326407"/>
    <w:rsid w:val="5BE38DEB"/>
    <w:rsid w:val="5C4A9BD1"/>
    <w:rsid w:val="5C8A2BD0"/>
    <w:rsid w:val="5CB0797F"/>
    <w:rsid w:val="5CCF4D9D"/>
    <w:rsid w:val="5CFA5B0D"/>
    <w:rsid w:val="5D0646D8"/>
    <w:rsid w:val="5D13159C"/>
    <w:rsid w:val="5D729A91"/>
    <w:rsid w:val="5DDC9C99"/>
    <w:rsid w:val="5EAA73C4"/>
    <w:rsid w:val="5EB9D411"/>
    <w:rsid w:val="5EB9EF1E"/>
    <w:rsid w:val="5EBCEF0E"/>
    <w:rsid w:val="5EC0EBC7"/>
    <w:rsid w:val="5ED34951"/>
    <w:rsid w:val="5EF1D91B"/>
    <w:rsid w:val="5EF3EA87"/>
    <w:rsid w:val="5F258A96"/>
    <w:rsid w:val="5F27FF87"/>
    <w:rsid w:val="5F8C9F4C"/>
    <w:rsid w:val="5F9FFB88"/>
    <w:rsid w:val="5FAFAA4F"/>
    <w:rsid w:val="5FB1CE73"/>
    <w:rsid w:val="5FBEECAD"/>
    <w:rsid w:val="5FE01F5C"/>
    <w:rsid w:val="5FF31E68"/>
    <w:rsid w:val="601CA6F4"/>
    <w:rsid w:val="6071595D"/>
    <w:rsid w:val="6075FF86"/>
    <w:rsid w:val="607E9055"/>
    <w:rsid w:val="60A0E824"/>
    <w:rsid w:val="60CD5883"/>
    <w:rsid w:val="60F1AB92"/>
    <w:rsid w:val="60F69FDC"/>
    <w:rsid w:val="612EB27F"/>
    <w:rsid w:val="6145730C"/>
    <w:rsid w:val="61570A7B"/>
    <w:rsid w:val="616321B3"/>
    <w:rsid w:val="61727CFA"/>
    <w:rsid w:val="61C075C1"/>
    <w:rsid w:val="61C2C03C"/>
    <w:rsid w:val="61E20ACB"/>
    <w:rsid w:val="6245CD70"/>
    <w:rsid w:val="6261CA32"/>
    <w:rsid w:val="62EDDE5F"/>
    <w:rsid w:val="6318EEB5"/>
    <w:rsid w:val="632D3734"/>
    <w:rsid w:val="633EA4DC"/>
    <w:rsid w:val="63587C5E"/>
    <w:rsid w:val="637856CE"/>
    <w:rsid w:val="6395AAE7"/>
    <w:rsid w:val="639A32DB"/>
    <w:rsid w:val="63A32703"/>
    <w:rsid w:val="64720C81"/>
    <w:rsid w:val="64C90795"/>
    <w:rsid w:val="64F8BDAB"/>
    <w:rsid w:val="64FB9110"/>
    <w:rsid w:val="6539FAC1"/>
    <w:rsid w:val="6563342B"/>
    <w:rsid w:val="65649EED"/>
    <w:rsid w:val="657576B4"/>
    <w:rsid w:val="65C35F2B"/>
    <w:rsid w:val="65E272F7"/>
    <w:rsid w:val="65EA7C98"/>
    <w:rsid w:val="65F6F117"/>
    <w:rsid w:val="65FB9B9A"/>
    <w:rsid w:val="66318C18"/>
    <w:rsid w:val="66400386"/>
    <w:rsid w:val="66539972"/>
    <w:rsid w:val="6678169E"/>
    <w:rsid w:val="6680F3A3"/>
    <w:rsid w:val="66976171"/>
    <w:rsid w:val="66C959D7"/>
    <w:rsid w:val="66CD18D8"/>
    <w:rsid w:val="66E5410A"/>
    <w:rsid w:val="67045532"/>
    <w:rsid w:val="675133A8"/>
    <w:rsid w:val="6758CDBA"/>
    <w:rsid w:val="67717A54"/>
    <w:rsid w:val="679248CE"/>
    <w:rsid w:val="67B8599B"/>
    <w:rsid w:val="67BA2AC4"/>
    <w:rsid w:val="67D28E63"/>
    <w:rsid w:val="67E1D6BA"/>
    <w:rsid w:val="683AFD88"/>
    <w:rsid w:val="689071EC"/>
    <w:rsid w:val="68C210F3"/>
    <w:rsid w:val="68D8628A"/>
    <w:rsid w:val="690C9D78"/>
    <w:rsid w:val="6913CDAB"/>
    <w:rsid w:val="69876B20"/>
    <w:rsid w:val="69B5D9D6"/>
    <w:rsid w:val="6A20FFAF"/>
    <w:rsid w:val="6A32E6A8"/>
    <w:rsid w:val="6A656581"/>
    <w:rsid w:val="6B4C0E59"/>
    <w:rsid w:val="6B53E1D8"/>
    <w:rsid w:val="6B6AD294"/>
    <w:rsid w:val="6B87946F"/>
    <w:rsid w:val="6BCB8174"/>
    <w:rsid w:val="6BD8CAF6"/>
    <w:rsid w:val="6BE52CA5"/>
    <w:rsid w:val="6BE5BC26"/>
    <w:rsid w:val="6C5DEABE"/>
    <w:rsid w:val="6C8B691A"/>
    <w:rsid w:val="6C9D7194"/>
    <w:rsid w:val="6CB63C75"/>
    <w:rsid w:val="6CBFF304"/>
    <w:rsid w:val="6D2364D0"/>
    <w:rsid w:val="6D3A743D"/>
    <w:rsid w:val="6D3D5812"/>
    <w:rsid w:val="6D9D45CC"/>
    <w:rsid w:val="6DB0DE83"/>
    <w:rsid w:val="6DBCC8B4"/>
    <w:rsid w:val="6DED28B1"/>
    <w:rsid w:val="6E130434"/>
    <w:rsid w:val="6E23D69A"/>
    <w:rsid w:val="6E314CDB"/>
    <w:rsid w:val="6E448898"/>
    <w:rsid w:val="6E54C4B8"/>
    <w:rsid w:val="6E77ACBF"/>
    <w:rsid w:val="6E8F0860"/>
    <w:rsid w:val="6ED62E73"/>
    <w:rsid w:val="6EE6C066"/>
    <w:rsid w:val="6F214F91"/>
    <w:rsid w:val="6F308F80"/>
    <w:rsid w:val="6F334B8E"/>
    <w:rsid w:val="6F810274"/>
    <w:rsid w:val="6FA6E87F"/>
    <w:rsid w:val="6FF65180"/>
    <w:rsid w:val="7013E04E"/>
    <w:rsid w:val="7026953A"/>
    <w:rsid w:val="703E43B7"/>
    <w:rsid w:val="70742E8B"/>
    <w:rsid w:val="708C2350"/>
    <w:rsid w:val="7098DADB"/>
    <w:rsid w:val="711FB587"/>
    <w:rsid w:val="71446772"/>
    <w:rsid w:val="714DDE85"/>
    <w:rsid w:val="715B6A86"/>
    <w:rsid w:val="71998877"/>
    <w:rsid w:val="71AD8BC9"/>
    <w:rsid w:val="71BA607A"/>
    <w:rsid w:val="7227F3B1"/>
    <w:rsid w:val="729E9C6C"/>
    <w:rsid w:val="72A189A0"/>
    <w:rsid w:val="72B48BA4"/>
    <w:rsid w:val="72C1BEB1"/>
    <w:rsid w:val="739C5ADE"/>
    <w:rsid w:val="73A39A36"/>
    <w:rsid w:val="73F08848"/>
    <w:rsid w:val="73FE4E9A"/>
    <w:rsid w:val="7432C822"/>
    <w:rsid w:val="743B4B3A"/>
    <w:rsid w:val="749D028A"/>
    <w:rsid w:val="74B5F4DE"/>
    <w:rsid w:val="74C893B3"/>
    <w:rsid w:val="74D12939"/>
    <w:rsid w:val="74D3D3A0"/>
    <w:rsid w:val="74E68F1F"/>
    <w:rsid w:val="74F4E908"/>
    <w:rsid w:val="751DB780"/>
    <w:rsid w:val="751FBE0E"/>
    <w:rsid w:val="754E599C"/>
    <w:rsid w:val="75568327"/>
    <w:rsid w:val="755F3BD0"/>
    <w:rsid w:val="763A2F09"/>
    <w:rsid w:val="765DDB60"/>
    <w:rsid w:val="769D99C3"/>
    <w:rsid w:val="76AA388F"/>
    <w:rsid w:val="774AE519"/>
    <w:rsid w:val="7758E532"/>
    <w:rsid w:val="77B2A3C8"/>
    <w:rsid w:val="77BA728C"/>
    <w:rsid w:val="781726A0"/>
    <w:rsid w:val="7819EE22"/>
    <w:rsid w:val="78400A61"/>
    <w:rsid w:val="785C6AB1"/>
    <w:rsid w:val="78791952"/>
    <w:rsid w:val="7891B3D7"/>
    <w:rsid w:val="78A7DB8C"/>
    <w:rsid w:val="78AA879A"/>
    <w:rsid w:val="78DF6A51"/>
    <w:rsid w:val="78F99554"/>
    <w:rsid w:val="79064ECF"/>
    <w:rsid w:val="791B2208"/>
    <w:rsid w:val="79922010"/>
    <w:rsid w:val="79CBFDA0"/>
    <w:rsid w:val="79F82AE9"/>
    <w:rsid w:val="7A5145E7"/>
    <w:rsid w:val="7AA0E2B4"/>
    <w:rsid w:val="7AD1A1CB"/>
    <w:rsid w:val="7AD887F6"/>
    <w:rsid w:val="7AE1C647"/>
    <w:rsid w:val="7B26BC18"/>
    <w:rsid w:val="7BA5CF30"/>
    <w:rsid w:val="7BC31E8B"/>
    <w:rsid w:val="7BCFDDA9"/>
    <w:rsid w:val="7C0549F1"/>
    <w:rsid w:val="7C32F980"/>
    <w:rsid w:val="7C457EB2"/>
    <w:rsid w:val="7C4D0C4D"/>
    <w:rsid w:val="7C6B9500"/>
    <w:rsid w:val="7C73A54C"/>
    <w:rsid w:val="7CA9708D"/>
    <w:rsid w:val="7CB6FA4F"/>
    <w:rsid w:val="7CE920D2"/>
    <w:rsid w:val="7D054008"/>
    <w:rsid w:val="7D886DC9"/>
    <w:rsid w:val="7D8C3612"/>
    <w:rsid w:val="7DDE38F8"/>
    <w:rsid w:val="7DEA1E06"/>
    <w:rsid w:val="7DEF59E7"/>
    <w:rsid w:val="7DF520B3"/>
    <w:rsid w:val="7DF6CE85"/>
    <w:rsid w:val="7DFA1D9D"/>
    <w:rsid w:val="7E11CC85"/>
    <w:rsid w:val="7E2500E7"/>
    <w:rsid w:val="7E884769"/>
    <w:rsid w:val="7E8F883A"/>
    <w:rsid w:val="7ECD0D3D"/>
    <w:rsid w:val="7EF58F76"/>
    <w:rsid w:val="7F05B943"/>
    <w:rsid w:val="7F101F54"/>
    <w:rsid w:val="7F2799EB"/>
    <w:rsid w:val="7F47A683"/>
    <w:rsid w:val="7F4A3ADA"/>
    <w:rsid w:val="7F6467DC"/>
    <w:rsid w:val="7F8CB089"/>
    <w:rsid w:val="7F9777DA"/>
    <w:rsid w:val="7FD9F9A5"/>
    <w:rsid w:val="7FE7DDA0"/>
    <w:rsid w:val="7FE8FED5"/>
    <w:rsid w:val="7FED97BB"/>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4657F3"/>
  <w15:chartTrackingRefBased/>
  <w15:docId w15:val="{4246783C-CB39-4FA4-8071-43B1E9FF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locked="1" w:qFormat="1"/>
    <w:lsdException w:name="Emphasis" w:locked="1"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F214F91"/>
    <w:pPr>
      <w:spacing w:after="200" w:line="276" w:lineRule="auto"/>
    </w:pPr>
    <w:rPr>
      <w:rFonts w:cs="Calibri"/>
      <w:sz w:val="22"/>
      <w:szCs w:val="22"/>
      <w:lang w:val="en-US"/>
    </w:rPr>
  </w:style>
  <w:style w:type="paragraph" w:styleId="Heading1">
    <w:name w:val="heading 1"/>
    <w:basedOn w:val="Normal"/>
    <w:link w:val="Heading1Char"/>
    <w:uiPriority w:val="99"/>
    <w:qFormat/>
    <w:rsid w:val="6F214F91"/>
    <w:pPr>
      <w:spacing w:beforeAutospacing="1" w:afterAutospacing="1"/>
      <w:outlineLvl w:val="0"/>
    </w:pPr>
    <w:rPr>
      <w:b/>
      <w:bCs/>
      <w:sz w:val="48"/>
      <w:szCs w:val="48"/>
    </w:rPr>
  </w:style>
  <w:style w:type="paragraph" w:styleId="Heading2">
    <w:name w:val="heading 2"/>
    <w:basedOn w:val="Normal"/>
    <w:next w:val="Normal"/>
    <w:link w:val="Heading2Char"/>
    <w:uiPriority w:val="1"/>
    <w:unhideWhenUsed/>
    <w:qFormat/>
    <w:rsid w:val="6F214F91"/>
    <w:pPr>
      <w:keepNext/>
      <w:spacing w:before="240" w:after="60"/>
      <w:outlineLvl w:val="1"/>
    </w:pPr>
    <w:rPr>
      <w:rFonts w:ascii="Calibri Light" w:hAnsi="Calibri Light" w:cs="Times New Roman"/>
      <w:b/>
      <w:bCs/>
      <w:i/>
      <w:iCs/>
      <w:sz w:val="28"/>
      <w:szCs w:val="28"/>
    </w:rPr>
  </w:style>
  <w:style w:type="paragraph" w:styleId="Heading3">
    <w:name w:val="heading 3"/>
    <w:basedOn w:val="Normal"/>
    <w:next w:val="Normal"/>
    <w:link w:val="Heading3Char"/>
    <w:uiPriority w:val="1"/>
    <w:unhideWhenUsed/>
    <w:qFormat/>
    <w:rsid w:val="6F214F91"/>
    <w:pPr>
      <w:keepNext/>
      <w:spacing w:before="240" w:after="60"/>
      <w:outlineLvl w:val="2"/>
    </w:pPr>
    <w:rPr>
      <w:rFonts w:ascii="Calibri Light" w:hAnsi="Calibri Light" w:cs="Times New Roman"/>
      <w:b/>
      <w:bCs/>
      <w:sz w:val="26"/>
      <w:szCs w:val="26"/>
    </w:rPr>
  </w:style>
  <w:style w:type="paragraph" w:styleId="Heading4">
    <w:name w:val="heading 4"/>
    <w:basedOn w:val="Normal"/>
    <w:next w:val="Normal"/>
    <w:link w:val="Heading4Char"/>
    <w:uiPriority w:val="1"/>
    <w:qFormat/>
    <w:rsid w:val="6F214F91"/>
    <w:pPr>
      <w:keepNext/>
      <w:spacing w:before="240" w:after="60"/>
      <w:outlineLvl w:val="3"/>
    </w:pPr>
    <w:rPr>
      <w:rFonts w:ascii="Times New Roman" w:hAnsi="Times New Roman" w:cs="Times New Roman"/>
      <w:b/>
      <w:bCs/>
      <w:sz w:val="28"/>
      <w:szCs w:val="28"/>
    </w:rPr>
  </w:style>
  <w:style w:type="paragraph" w:styleId="Heading5">
    <w:name w:val="heading 5"/>
    <w:basedOn w:val="Normal"/>
    <w:next w:val="Normal"/>
    <w:link w:val="Heading5Char"/>
    <w:uiPriority w:val="1"/>
    <w:qFormat/>
    <w:rsid w:val="6F214F91"/>
    <w:pPr>
      <w:spacing w:before="240" w:after="60"/>
      <w:outlineLvl w:val="4"/>
    </w:pPr>
    <w:rPr>
      <w:rFonts w:ascii="Times New Roman" w:hAnsi="Times New Roman" w:cs="Times New Roman"/>
      <w:b/>
      <w:bCs/>
      <w:i/>
      <w:iCs/>
      <w:sz w:val="26"/>
      <w:szCs w:val="26"/>
    </w:rPr>
  </w:style>
  <w:style w:type="paragraph" w:styleId="Heading6">
    <w:name w:val="heading 6"/>
    <w:basedOn w:val="Normal"/>
    <w:next w:val="Normal"/>
    <w:link w:val="Heading6Char"/>
    <w:uiPriority w:val="1"/>
    <w:qFormat/>
    <w:rsid w:val="6F214F91"/>
    <w:pPr>
      <w:spacing w:before="240" w:after="60"/>
      <w:outlineLvl w:val="5"/>
    </w:pPr>
    <w:rPr>
      <w:rFonts w:ascii="Times New Roman" w:hAnsi="Times New Roman" w:cs="Times New Roman"/>
      <w:b/>
      <w:bCs/>
    </w:rPr>
  </w:style>
  <w:style w:type="paragraph" w:styleId="Heading7">
    <w:name w:val="heading 7"/>
    <w:basedOn w:val="Normal"/>
    <w:next w:val="Normal"/>
    <w:link w:val="Heading7Char"/>
    <w:uiPriority w:val="1"/>
    <w:qFormat/>
    <w:rsid w:val="6F214F91"/>
    <w:pPr>
      <w:keepNext/>
      <w:spacing w:after="0"/>
      <w:ind w:firstLine="720"/>
      <w:outlineLvl w:val="6"/>
    </w:pPr>
    <w:rPr>
      <w:rFonts w:ascii="Times New Roman" w:hAnsi="Times New Roman" w:cs="Times New Roman"/>
      <w:i/>
      <w:iCs/>
      <w:sz w:val="28"/>
      <w:szCs w:val="28"/>
    </w:rPr>
  </w:style>
  <w:style w:type="paragraph" w:styleId="Heading8">
    <w:name w:val="heading 8"/>
    <w:basedOn w:val="Normal"/>
    <w:next w:val="Normal"/>
    <w:link w:val="Heading8Char"/>
    <w:uiPriority w:val="1"/>
    <w:qFormat/>
    <w:rsid w:val="6F214F91"/>
    <w:pPr>
      <w:spacing w:before="240" w:after="60"/>
      <w:outlineLvl w:val="7"/>
    </w:pPr>
    <w:rPr>
      <w:i/>
      <w:iCs/>
      <w:sz w:val="24"/>
      <w:szCs w:val="24"/>
    </w:rPr>
  </w:style>
  <w:style w:type="paragraph" w:styleId="Heading9">
    <w:name w:val="heading 9"/>
    <w:basedOn w:val="Normal"/>
    <w:next w:val="Normal"/>
    <w:link w:val="Heading9Char"/>
    <w:uiPriority w:val="1"/>
    <w:qFormat/>
    <w:rsid w:val="6F214F91"/>
    <w:pPr>
      <w:keepNext/>
      <w:spacing w:after="0"/>
      <w:ind w:firstLine="851"/>
      <w:jc w:val="right"/>
      <w:outlineLvl w:val="8"/>
    </w:pPr>
    <w:rPr>
      <w:rFonts w:ascii="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6F214F91"/>
    <w:rPr>
      <w:rFonts w:ascii="Times New Roman" w:hAnsi="Times New Roman"/>
      <w:b/>
      <w:bCs/>
      <w:noProof w:val="0"/>
      <w:sz w:val="48"/>
      <w:szCs w:val="48"/>
      <w:lang w:val="en-US"/>
    </w:rPr>
  </w:style>
  <w:style w:type="character" w:customStyle="1" w:styleId="Heading2Char">
    <w:name w:val="Heading 2 Char"/>
    <w:link w:val="Heading2"/>
    <w:uiPriority w:val="1"/>
    <w:rsid w:val="6F214F91"/>
    <w:rPr>
      <w:rFonts w:ascii="Calibri Light" w:hAnsi="Calibri Light"/>
      <w:b/>
      <w:bCs/>
      <w:i/>
      <w:iCs/>
      <w:noProof w:val="0"/>
      <w:sz w:val="28"/>
      <w:szCs w:val="28"/>
      <w:lang w:val="en-US"/>
    </w:rPr>
  </w:style>
  <w:style w:type="character" w:customStyle="1" w:styleId="Heading3Char">
    <w:name w:val="Heading 3 Char"/>
    <w:link w:val="Heading3"/>
    <w:uiPriority w:val="1"/>
    <w:rsid w:val="6F214F91"/>
    <w:rPr>
      <w:rFonts w:ascii="Calibri Light" w:hAnsi="Calibri Light"/>
      <w:b/>
      <w:bCs/>
      <w:noProof w:val="0"/>
      <w:sz w:val="26"/>
      <w:szCs w:val="26"/>
      <w:lang w:val="en-US"/>
    </w:rPr>
  </w:style>
  <w:style w:type="character" w:customStyle="1" w:styleId="Heading4Char">
    <w:name w:val="Heading 4 Char"/>
    <w:link w:val="Heading4"/>
    <w:uiPriority w:val="1"/>
    <w:rsid w:val="6F214F91"/>
    <w:rPr>
      <w:rFonts w:ascii="Times New Roman" w:hAnsi="Times New Roman"/>
      <w:b/>
      <w:bCs/>
      <w:noProof w:val="0"/>
      <w:sz w:val="28"/>
      <w:szCs w:val="28"/>
      <w:lang w:val="en-US"/>
    </w:rPr>
  </w:style>
  <w:style w:type="character" w:customStyle="1" w:styleId="Heading5Char">
    <w:name w:val="Heading 5 Char"/>
    <w:link w:val="Heading5"/>
    <w:uiPriority w:val="1"/>
    <w:rsid w:val="6F214F91"/>
    <w:rPr>
      <w:rFonts w:ascii="Times New Roman" w:hAnsi="Times New Roman"/>
      <w:b/>
      <w:bCs/>
      <w:i/>
      <w:iCs/>
      <w:noProof w:val="0"/>
      <w:sz w:val="26"/>
      <w:szCs w:val="26"/>
      <w:lang w:val="en-US"/>
    </w:rPr>
  </w:style>
  <w:style w:type="character" w:customStyle="1" w:styleId="Heading6Char">
    <w:name w:val="Heading 6 Char"/>
    <w:link w:val="Heading6"/>
    <w:uiPriority w:val="1"/>
    <w:rsid w:val="6F214F91"/>
    <w:rPr>
      <w:rFonts w:ascii="Times New Roman" w:hAnsi="Times New Roman"/>
      <w:b/>
      <w:bCs/>
      <w:noProof w:val="0"/>
      <w:sz w:val="22"/>
      <w:szCs w:val="22"/>
      <w:lang w:val="en-US"/>
    </w:rPr>
  </w:style>
  <w:style w:type="character" w:customStyle="1" w:styleId="Heading7Char">
    <w:name w:val="Heading 7 Char"/>
    <w:link w:val="Heading7"/>
    <w:uiPriority w:val="1"/>
    <w:rsid w:val="6F214F91"/>
    <w:rPr>
      <w:rFonts w:ascii="Times New Roman" w:hAnsi="Times New Roman"/>
      <w:i/>
      <w:iCs/>
      <w:noProof w:val="0"/>
      <w:sz w:val="28"/>
      <w:szCs w:val="28"/>
      <w:lang w:val="en-US"/>
    </w:rPr>
  </w:style>
  <w:style w:type="character" w:customStyle="1" w:styleId="Heading8Char">
    <w:name w:val="Heading 8 Char"/>
    <w:link w:val="Heading8"/>
    <w:uiPriority w:val="1"/>
    <w:rsid w:val="6F214F91"/>
    <w:rPr>
      <w:i/>
      <w:iCs/>
      <w:noProof w:val="0"/>
      <w:sz w:val="24"/>
      <w:szCs w:val="24"/>
      <w:lang w:val="en-US"/>
    </w:rPr>
  </w:style>
  <w:style w:type="character" w:customStyle="1" w:styleId="Heading9Char">
    <w:name w:val="Heading 9 Char"/>
    <w:link w:val="Heading9"/>
    <w:uiPriority w:val="1"/>
    <w:rsid w:val="6F214F91"/>
    <w:rPr>
      <w:rFonts w:ascii="Times New Roman" w:hAnsi="Times New Roman"/>
      <w:b/>
      <w:bCs/>
      <w:noProof w:val="0"/>
      <w:sz w:val="32"/>
      <w:szCs w:val="32"/>
      <w:lang w:val="en-US"/>
    </w:rPr>
  </w:style>
  <w:style w:type="character" w:customStyle="1" w:styleId="xfm99003387">
    <w:name w:val="xfm_99003387"/>
    <w:basedOn w:val="DefaultParagraphFont"/>
    <w:uiPriority w:val="99"/>
    <w:rsid w:val="00754FB7"/>
  </w:style>
  <w:style w:type="character" w:styleId="Emphasis">
    <w:name w:val="Emphasis"/>
    <w:uiPriority w:val="20"/>
    <w:qFormat/>
    <w:rsid w:val="00754FB7"/>
    <w:rPr>
      <w:i/>
      <w:iCs/>
    </w:rPr>
  </w:style>
  <w:style w:type="character" w:customStyle="1" w:styleId="shorttext">
    <w:name w:val="short_text"/>
    <w:basedOn w:val="DefaultParagraphFont"/>
    <w:uiPriority w:val="99"/>
    <w:rsid w:val="00754FB7"/>
  </w:style>
  <w:style w:type="character" w:styleId="Strong">
    <w:name w:val="Strong"/>
    <w:uiPriority w:val="99"/>
    <w:qFormat/>
    <w:rsid w:val="00F563DF"/>
    <w:rPr>
      <w:b/>
      <w:bCs/>
    </w:rPr>
  </w:style>
  <w:style w:type="character" w:customStyle="1" w:styleId="notranslate">
    <w:name w:val="notranslate"/>
    <w:basedOn w:val="DefaultParagraphFont"/>
    <w:rsid w:val="00F563DF"/>
  </w:style>
  <w:style w:type="character" w:customStyle="1" w:styleId="xfmc7">
    <w:name w:val="xfmc7"/>
    <w:basedOn w:val="DefaultParagraphFont"/>
    <w:uiPriority w:val="99"/>
    <w:rsid w:val="00F563DF"/>
  </w:style>
  <w:style w:type="paragraph" w:styleId="ListParagraph">
    <w:name w:val="List Paragraph"/>
    <w:basedOn w:val="Normal"/>
    <w:link w:val="ListParagraphChar"/>
    <w:uiPriority w:val="34"/>
    <w:qFormat/>
    <w:rsid w:val="6F214F91"/>
    <w:pPr>
      <w:ind w:left="720"/>
    </w:pPr>
    <w:rPr>
      <w:lang w:eastAsia="en-US"/>
    </w:rPr>
  </w:style>
  <w:style w:type="character" w:customStyle="1" w:styleId="ListParagraphChar">
    <w:name w:val="List Paragraph Char"/>
    <w:link w:val="ListParagraph"/>
    <w:uiPriority w:val="34"/>
    <w:rsid w:val="6F214F91"/>
    <w:rPr>
      <w:rFonts w:cs="Calibri"/>
      <w:noProof w:val="0"/>
      <w:sz w:val="22"/>
      <w:szCs w:val="22"/>
      <w:lang w:val="en-US" w:eastAsia="en-US"/>
    </w:rPr>
  </w:style>
  <w:style w:type="table" w:styleId="TableGrid">
    <w:name w:val="Table Grid"/>
    <w:basedOn w:val="TableNormal"/>
    <w:uiPriority w:val="39"/>
    <w:locked/>
    <w:rsid w:val="00656A7C"/>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656A7C"/>
    <w:rPr>
      <w:color w:val="0000FF"/>
      <w:u w:val="single"/>
    </w:rPr>
  </w:style>
  <w:style w:type="character" w:customStyle="1" w:styleId="apple-style-span">
    <w:name w:val="apple-style-span"/>
    <w:rsid w:val="00656A7C"/>
  </w:style>
  <w:style w:type="paragraph" w:customStyle="1" w:styleId="1">
    <w:name w:val="Абзац списку1"/>
    <w:basedOn w:val="Normal"/>
    <w:uiPriority w:val="1"/>
    <w:rsid w:val="6F214F91"/>
    <w:pPr>
      <w:ind w:left="720"/>
      <w:contextualSpacing/>
    </w:pPr>
    <w:rPr>
      <w:lang w:val="uk-UA" w:eastAsia="en-US"/>
    </w:rPr>
  </w:style>
  <w:style w:type="paragraph" w:styleId="Header">
    <w:name w:val="header"/>
    <w:basedOn w:val="Normal"/>
    <w:link w:val="HeaderChar"/>
    <w:uiPriority w:val="99"/>
    <w:unhideWhenUsed/>
    <w:rsid w:val="6F214F91"/>
    <w:pPr>
      <w:tabs>
        <w:tab w:val="center" w:pos="4677"/>
        <w:tab w:val="right" w:pos="9355"/>
      </w:tabs>
    </w:pPr>
  </w:style>
  <w:style w:type="character" w:customStyle="1" w:styleId="HeaderChar">
    <w:name w:val="Header Char"/>
    <w:link w:val="Header"/>
    <w:uiPriority w:val="99"/>
    <w:rsid w:val="6F214F91"/>
    <w:rPr>
      <w:rFonts w:cs="Calibri"/>
      <w:noProof w:val="0"/>
      <w:sz w:val="22"/>
      <w:szCs w:val="22"/>
      <w:lang w:val="en-US"/>
    </w:rPr>
  </w:style>
  <w:style w:type="paragraph" w:styleId="Footer">
    <w:name w:val="footer"/>
    <w:basedOn w:val="Normal"/>
    <w:link w:val="FooterChar"/>
    <w:uiPriority w:val="99"/>
    <w:unhideWhenUsed/>
    <w:rsid w:val="6F214F91"/>
    <w:pPr>
      <w:tabs>
        <w:tab w:val="center" w:pos="4677"/>
        <w:tab w:val="right" w:pos="9355"/>
      </w:tabs>
    </w:pPr>
  </w:style>
  <w:style w:type="character" w:customStyle="1" w:styleId="FooterChar">
    <w:name w:val="Footer Char"/>
    <w:link w:val="Footer"/>
    <w:uiPriority w:val="99"/>
    <w:rsid w:val="6F214F91"/>
    <w:rPr>
      <w:rFonts w:cs="Calibri"/>
      <w:noProof w:val="0"/>
      <w:sz w:val="22"/>
      <w:szCs w:val="22"/>
      <w:lang w:val="en-US"/>
    </w:rPr>
  </w:style>
  <w:style w:type="paragraph" w:styleId="NormalWeb">
    <w:name w:val="Normal (Web)"/>
    <w:basedOn w:val="Normal"/>
    <w:link w:val="NormalWebChar"/>
    <w:uiPriority w:val="99"/>
    <w:rsid w:val="6F214F91"/>
    <w:pPr>
      <w:spacing w:beforeAutospacing="1" w:afterAutospacing="1"/>
    </w:pPr>
    <w:rPr>
      <w:rFonts w:ascii="Times New Roman" w:hAnsi="Times New Roman" w:cs="Times New Roman"/>
      <w:sz w:val="24"/>
      <w:szCs w:val="24"/>
      <w:lang w:val="bg-BG" w:eastAsia="bg-BG"/>
    </w:rPr>
  </w:style>
  <w:style w:type="character" w:customStyle="1" w:styleId="NormalWebChar">
    <w:name w:val="Normal (Web) Char"/>
    <w:link w:val="NormalWeb"/>
    <w:uiPriority w:val="99"/>
    <w:rsid w:val="6F214F91"/>
    <w:rPr>
      <w:rFonts w:ascii="Times New Roman" w:hAnsi="Times New Roman"/>
      <w:noProof w:val="0"/>
      <w:sz w:val="24"/>
      <w:szCs w:val="24"/>
      <w:lang w:val="bg-BG" w:eastAsia="bg-BG"/>
    </w:rPr>
  </w:style>
  <w:style w:type="character" w:customStyle="1" w:styleId="goog-submenu-arrow2">
    <w:name w:val="goog-submenu-arrow2"/>
    <w:rsid w:val="00656A7C"/>
    <w:rPr>
      <w:rFonts w:cs="Times New Roman"/>
    </w:rPr>
  </w:style>
  <w:style w:type="character" w:customStyle="1" w:styleId="longtext">
    <w:name w:val="long_text"/>
    <w:rsid w:val="00656A7C"/>
  </w:style>
  <w:style w:type="paragraph" w:styleId="EndnoteText">
    <w:name w:val="endnote text"/>
    <w:basedOn w:val="Normal"/>
    <w:link w:val="EndnoteTextChar"/>
    <w:uiPriority w:val="99"/>
    <w:semiHidden/>
    <w:rsid w:val="6F214F91"/>
    <w:pPr>
      <w:spacing w:after="0"/>
    </w:pPr>
    <w:rPr>
      <w:sz w:val="20"/>
      <w:szCs w:val="20"/>
    </w:rPr>
  </w:style>
  <w:style w:type="character" w:customStyle="1" w:styleId="EndnoteTextChar">
    <w:name w:val="Endnote Text Char"/>
    <w:link w:val="EndnoteText"/>
    <w:uiPriority w:val="99"/>
    <w:semiHidden/>
    <w:rsid w:val="6F214F91"/>
    <w:rPr>
      <w:rFonts w:cs="Calibri"/>
      <w:noProof w:val="0"/>
      <w:lang w:val="en-US"/>
    </w:rPr>
  </w:style>
  <w:style w:type="character" w:customStyle="1" w:styleId="a">
    <w:name w:val="Основной текст + Курсив"/>
    <w:rsid w:val="00656A7C"/>
    <w:rPr>
      <w:rFonts w:ascii="Times New Roman" w:eastAsia="Times New Roman" w:hAnsi="Times New Roman" w:cs="Times New Roman"/>
      <w:i/>
      <w:iCs/>
      <w:spacing w:val="10"/>
      <w:sz w:val="19"/>
      <w:szCs w:val="19"/>
      <w:shd w:val="clear" w:color="auto" w:fill="FFFFFF"/>
    </w:rPr>
  </w:style>
  <w:style w:type="paragraph" w:styleId="Caption">
    <w:name w:val="caption"/>
    <w:basedOn w:val="Normal"/>
    <w:next w:val="Normal"/>
    <w:uiPriority w:val="1"/>
    <w:qFormat/>
    <w:rsid w:val="6F214F91"/>
    <w:rPr>
      <w:b/>
      <w:bCs/>
      <w:color w:val="4F81BD"/>
      <w:sz w:val="18"/>
      <w:szCs w:val="18"/>
      <w:lang w:eastAsia="en-US"/>
    </w:rPr>
  </w:style>
  <w:style w:type="paragraph" w:customStyle="1" w:styleId="Default">
    <w:name w:val="Default"/>
    <w:rsid w:val="003E7A33"/>
    <w:pPr>
      <w:autoSpaceDE w:val="0"/>
      <w:autoSpaceDN w:val="0"/>
      <w:adjustRightInd w:val="0"/>
    </w:pPr>
    <w:rPr>
      <w:rFonts w:eastAsia="Calibri" w:cs="Calibri"/>
      <w:color w:val="000000"/>
      <w:sz w:val="24"/>
      <w:szCs w:val="24"/>
      <w:lang w:val="mk-MK" w:eastAsia="en-US"/>
    </w:rPr>
  </w:style>
  <w:style w:type="character" w:customStyle="1" w:styleId="article-title">
    <w:name w:val="article-title"/>
    <w:rsid w:val="003E7A33"/>
  </w:style>
  <w:style w:type="paragraph" w:customStyle="1" w:styleId="10">
    <w:name w:val="Абзац списка1"/>
    <w:basedOn w:val="Normal"/>
    <w:uiPriority w:val="1"/>
    <w:qFormat/>
    <w:rsid w:val="6F214F91"/>
    <w:pPr>
      <w:ind w:left="720"/>
      <w:contextualSpacing/>
    </w:pPr>
    <w:rPr>
      <w:lang w:eastAsia="en-US"/>
    </w:rPr>
  </w:style>
  <w:style w:type="paragraph" w:styleId="HTMLPreformatted">
    <w:name w:val="HTML Preformatted"/>
    <w:basedOn w:val="Normal"/>
    <w:link w:val="HTMLPreformattedChar"/>
    <w:uiPriority w:val="99"/>
    <w:unhideWhenUsed/>
    <w:rsid w:val="6F21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link w:val="HTMLPreformatted"/>
    <w:uiPriority w:val="99"/>
    <w:rsid w:val="6F214F91"/>
    <w:rPr>
      <w:rFonts w:ascii="Courier New" w:hAnsi="Courier New" w:cs="Courier New"/>
      <w:noProof w:val="0"/>
      <w:lang w:val="en-US"/>
    </w:rPr>
  </w:style>
  <w:style w:type="paragraph" w:styleId="BalloonText">
    <w:name w:val="Balloon Text"/>
    <w:basedOn w:val="Normal"/>
    <w:link w:val="BalloonTextChar"/>
    <w:uiPriority w:val="99"/>
    <w:unhideWhenUsed/>
    <w:rsid w:val="6F214F91"/>
    <w:pPr>
      <w:spacing w:after="0"/>
    </w:pPr>
    <w:rPr>
      <w:rFonts w:ascii="Tahoma" w:eastAsia="Calibri" w:hAnsi="Tahoma" w:cs="Tahoma"/>
      <w:sz w:val="16"/>
      <w:szCs w:val="16"/>
      <w:lang w:val="uk-UA" w:eastAsia="en-US"/>
    </w:rPr>
  </w:style>
  <w:style w:type="character" w:customStyle="1" w:styleId="BalloonTextChar">
    <w:name w:val="Balloon Text Char"/>
    <w:link w:val="BalloonText"/>
    <w:uiPriority w:val="99"/>
    <w:rsid w:val="6F214F91"/>
    <w:rPr>
      <w:rFonts w:ascii="Tahoma" w:eastAsia="Calibri" w:hAnsi="Tahoma" w:cs="Tahoma"/>
      <w:noProof w:val="0"/>
      <w:sz w:val="16"/>
      <w:szCs w:val="16"/>
      <w:lang w:val="uk-UA" w:eastAsia="en-US"/>
    </w:rPr>
  </w:style>
  <w:style w:type="table" w:customStyle="1" w:styleId="Table1">
    <w:name w:val="Table1"/>
    <w:basedOn w:val="TableNormal"/>
    <w:rsid w:val="00FE0ED8"/>
    <w:rPr>
      <w:rFonts w:ascii="Times New Roman" w:hAnsi="Times New Roman"/>
      <w:lang w:val="uk-UA" w:eastAsia="en-US"/>
    </w:rPr>
    <w:tblPr>
      <w:tblStyleRowBandSize w:val="1"/>
      <w:tblStyleColBandSize w:val="1"/>
    </w:tblPr>
  </w:style>
  <w:style w:type="table" w:customStyle="1" w:styleId="Table2">
    <w:name w:val="Table2"/>
    <w:basedOn w:val="TableNormal"/>
    <w:rsid w:val="00FE0ED8"/>
    <w:rPr>
      <w:rFonts w:ascii="Times New Roman" w:hAnsi="Times New Roman"/>
      <w:lang w:val="uk-UA" w:eastAsia="en-US"/>
    </w:rPr>
    <w:tblPr>
      <w:tblStyleRowBandSize w:val="1"/>
      <w:tblStyleColBandSize w:val="1"/>
    </w:tblPr>
  </w:style>
  <w:style w:type="paragraph" w:customStyle="1" w:styleId="docdata">
    <w:name w:val="docdata"/>
    <w:basedOn w:val="Normal"/>
    <w:uiPriority w:val="1"/>
    <w:rsid w:val="6F214F91"/>
    <w:pPr>
      <w:spacing w:beforeAutospacing="1" w:afterAutospacing="1"/>
    </w:pPr>
    <w:rPr>
      <w:rFonts w:ascii="Times New Roman" w:hAnsi="Times New Roman" w:cs="Times New Roman"/>
      <w:sz w:val="24"/>
      <w:szCs w:val="24"/>
    </w:rPr>
  </w:style>
  <w:style w:type="paragraph" w:styleId="NoSpacing">
    <w:name w:val="No Spacing"/>
    <w:uiPriority w:val="1"/>
    <w:qFormat/>
    <w:rsid w:val="00352A90"/>
    <w:rPr>
      <w:sz w:val="22"/>
      <w:szCs w:val="22"/>
      <w:lang w:val="uk-UA"/>
    </w:rPr>
  </w:style>
  <w:style w:type="paragraph" w:styleId="BlockText">
    <w:name w:val="Block Text"/>
    <w:basedOn w:val="Normal"/>
    <w:uiPriority w:val="1"/>
    <w:rsid w:val="6F214F91"/>
    <w:pPr>
      <w:widowControl w:val="0"/>
      <w:spacing w:after="0" w:line="274" w:lineRule="exact"/>
      <w:ind w:left="43" w:right="7" w:firstLine="562"/>
      <w:jc w:val="both"/>
    </w:pPr>
    <w:rPr>
      <w:rFonts w:ascii="Times New Roman" w:hAnsi="Times New Roman" w:cs="Times New Roman"/>
      <w:b/>
      <w:bCs/>
      <w:sz w:val="32"/>
      <w:szCs w:val="32"/>
    </w:rPr>
  </w:style>
  <w:style w:type="paragraph" w:customStyle="1" w:styleId="p673">
    <w:name w:val="p673"/>
    <w:basedOn w:val="Normal"/>
    <w:uiPriority w:val="1"/>
    <w:rsid w:val="6F214F91"/>
    <w:pPr>
      <w:spacing w:beforeAutospacing="1" w:afterAutospacing="1"/>
    </w:pPr>
    <w:rPr>
      <w:rFonts w:ascii="Times New Roman" w:hAnsi="Times New Roman" w:cs="Times New Roman"/>
      <w:sz w:val="24"/>
      <w:szCs w:val="24"/>
    </w:rPr>
  </w:style>
  <w:style w:type="paragraph" w:customStyle="1" w:styleId="msonormalcxspmiddle">
    <w:name w:val="msonormalcxspmiddle"/>
    <w:basedOn w:val="Normal"/>
    <w:uiPriority w:val="1"/>
    <w:rsid w:val="6F214F91"/>
    <w:pPr>
      <w:spacing w:beforeAutospacing="1" w:afterAutospacing="1"/>
    </w:pPr>
    <w:rPr>
      <w:rFonts w:ascii="Times New Roman" w:hAnsi="Times New Roman" w:cs="Times New Roman"/>
      <w:sz w:val="24"/>
      <w:szCs w:val="24"/>
    </w:rPr>
  </w:style>
  <w:style w:type="character" w:customStyle="1" w:styleId="tlid-translation">
    <w:name w:val="tlid-translation"/>
    <w:rsid w:val="001039ED"/>
  </w:style>
  <w:style w:type="paragraph" w:styleId="TOCHeading">
    <w:name w:val="TOC Heading"/>
    <w:basedOn w:val="Heading1"/>
    <w:next w:val="Normal"/>
    <w:uiPriority w:val="39"/>
    <w:unhideWhenUsed/>
    <w:qFormat/>
    <w:rsid w:val="6F214F91"/>
    <w:pPr>
      <w:keepNext/>
      <w:keepLines/>
      <w:spacing w:beforeAutospacing="0" w:afterAutospacing="0"/>
    </w:pPr>
    <w:rPr>
      <w:rFonts w:ascii="Cambria" w:hAnsi="Cambria" w:cs="Times New Roman"/>
      <w:color w:val="365F91"/>
      <w:sz w:val="28"/>
      <w:szCs w:val="28"/>
      <w:lang w:val="pl-PL" w:eastAsia="pl-PL"/>
    </w:rPr>
  </w:style>
  <w:style w:type="paragraph" w:styleId="TOC1">
    <w:name w:val="toc 1"/>
    <w:basedOn w:val="Normal"/>
    <w:next w:val="Normal"/>
    <w:uiPriority w:val="1"/>
    <w:unhideWhenUsed/>
    <w:rsid w:val="6F214F91"/>
    <w:pPr>
      <w:tabs>
        <w:tab w:val="right" w:leader="dot" w:pos="9062"/>
      </w:tabs>
      <w:spacing w:after="100"/>
      <w:jc w:val="both"/>
    </w:pPr>
    <w:rPr>
      <w:lang w:val="pl-PL" w:eastAsia="pl-PL"/>
    </w:rPr>
  </w:style>
  <w:style w:type="paragraph" w:customStyle="1" w:styleId="BodyText1">
    <w:name w:val="Body Text1"/>
    <w:basedOn w:val="Normal"/>
    <w:uiPriority w:val="1"/>
    <w:qFormat/>
    <w:rsid w:val="6F214F91"/>
    <w:pPr>
      <w:widowControl w:val="0"/>
      <w:spacing w:after="0"/>
      <w:ind w:firstLine="567"/>
      <w:jc w:val="both"/>
    </w:pPr>
    <w:rPr>
      <w:rFonts w:ascii="Times New Roman" w:hAnsi="Times New Roman" w:cs="Times New Roman"/>
      <w:noProof/>
      <w:sz w:val="28"/>
      <w:szCs w:val="28"/>
      <w:lang w:val="pl-PL" w:eastAsia="sk-SK"/>
    </w:rPr>
  </w:style>
  <w:style w:type="table" w:customStyle="1" w:styleId="GridTable1Light-Accent21">
    <w:name w:val="Grid Table 1 Light - Accent 21"/>
    <w:basedOn w:val="TableNormal"/>
    <w:uiPriority w:val="46"/>
    <w:rsid w:val="00AC0B59"/>
    <w:rPr>
      <w:rFonts w:eastAsia="Calibri"/>
      <w:sz w:val="22"/>
      <w:szCs w:val="22"/>
      <w:lang w:val="en-US" w:eastAsia="en-US"/>
    </w:rPr>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customStyle="1" w:styleId="GridTable6Colorful1">
    <w:name w:val="Grid Table 6 Colorful1"/>
    <w:basedOn w:val="TableNormal"/>
    <w:uiPriority w:val="51"/>
    <w:rsid w:val="00AC0B59"/>
    <w:rPr>
      <w:rFonts w:eastAsia="Calibri"/>
      <w:color w:val="000000"/>
      <w:sz w:val="22"/>
      <w:szCs w:val="22"/>
      <w:lang w:val="en-US" w:eastAsia="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HTMLCite">
    <w:name w:val="HTML Cite"/>
    <w:uiPriority w:val="99"/>
    <w:semiHidden/>
    <w:unhideWhenUsed/>
    <w:rsid w:val="00AC0B59"/>
    <w:rPr>
      <w:i/>
      <w:iCs/>
    </w:rPr>
  </w:style>
  <w:style w:type="paragraph" w:customStyle="1" w:styleId="miatext">
    <w:name w:val="mia_text"/>
    <w:basedOn w:val="BodyText2"/>
    <w:uiPriority w:val="1"/>
    <w:rsid w:val="6F214F91"/>
    <w:pPr>
      <w:spacing w:after="0"/>
      <w:ind w:firstLine="284"/>
      <w:jc w:val="both"/>
    </w:pPr>
    <w:rPr>
      <w:rFonts w:eastAsia="Times New Roman"/>
      <w:sz w:val="22"/>
      <w:szCs w:val="22"/>
      <w:lang w:val="ru-RU" w:eastAsia="ru-RU"/>
    </w:rPr>
  </w:style>
  <w:style w:type="paragraph" w:styleId="BodyText2">
    <w:name w:val="Body Text 2"/>
    <w:basedOn w:val="Normal"/>
    <w:link w:val="BodyText2Char"/>
    <w:uiPriority w:val="1"/>
    <w:unhideWhenUsed/>
    <w:rsid w:val="6F214F91"/>
    <w:pPr>
      <w:spacing w:after="120"/>
    </w:pPr>
    <w:rPr>
      <w:rFonts w:ascii="Times New Roman" w:eastAsia="Calibri" w:hAnsi="Times New Roman" w:cs="Times New Roman"/>
      <w:sz w:val="24"/>
      <w:szCs w:val="24"/>
      <w:lang w:val="uk-UA" w:eastAsia="en-US"/>
    </w:rPr>
  </w:style>
  <w:style w:type="character" w:customStyle="1" w:styleId="BodyText2Char">
    <w:name w:val="Body Text 2 Char"/>
    <w:link w:val="BodyText2"/>
    <w:uiPriority w:val="1"/>
    <w:rsid w:val="6F214F91"/>
    <w:rPr>
      <w:rFonts w:ascii="Times New Roman" w:eastAsia="Calibri" w:hAnsi="Times New Roman"/>
      <w:noProof w:val="0"/>
      <w:sz w:val="24"/>
      <w:szCs w:val="24"/>
      <w:lang w:val="uk-UA" w:eastAsia="en-US"/>
    </w:rPr>
  </w:style>
  <w:style w:type="paragraph" w:customStyle="1" w:styleId="mialit">
    <w:name w:val="mia_lit"/>
    <w:basedOn w:val="ListNumber"/>
    <w:uiPriority w:val="1"/>
    <w:rsid w:val="6F214F91"/>
    <w:pPr>
      <w:jc w:val="both"/>
    </w:pPr>
    <w:rPr>
      <w:rFonts w:eastAsia="Times New Roman"/>
      <w:sz w:val="22"/>
      <w:szCs w:val="22"/>
      <w:lang w:val="ru-RU" w:eastAsia="ru-RU"/>
    </w:rPr>
  </w:style>
  <w:style w:type="paragraph" w:styleId="ListNumber">
    <w:name w:val="List Number"/>
    <w:basedOn w:val="Normal"/>
    <w:uiPriority w:val="99"/>
    <w:unhideWhenUsed/>
    <w:rsid w:val="6F214F91"/>
    <w:pPr>
      <w:tabs>
        <w:tab w:val="num" w:pos="360"/>
      </w:tabs>
      <w:spacing w:after="0"/>
      <w:ind w:left="360" w:hanging="360"/>
      <w:contextualSpacing/>
    </w:pPr>
    <w:rPr>
      <w:rFonts w:ascii="Times New Roman" w:eastAsia="Calibri" w:hAnsi="Times New Roman" w:cs="Times New Roman"/>
      <w:sz w:val="24"/>
      <w:szCs w:val="24"/>
      <w:lang w:val="uk-UA" w:eastAsia="en-US"/>
    </w:rPr>
  </w:style>
  <w:style w:type="paragraph" w:customStyle="1" w:styleId="11">
    <w:name w:val="Абзац списка11"/>
    <w:basedOn w:val="Normal"/>
    <w:uiPriority w:val="1"/>
    <w:qFormat/>
    <w:rsid w:val="6F214F91"/>
    <w:pPr>
      <w:ind w:left="720"/>
      <w:contextualSpacing/>
    </w:pPr>
    <w:rPr>
      <w:lang w:eastAsia="en-US"/>
    </w:rPr>
  </w:style>
  <w:style w:type="character" w:customStyle="1" w:styleId="apple-converted-space">
    <w:name w:val="apple-converted-space"/>
    <w:qFormat/>
    <w:rsid w:val="0099590F"/>
  </w:style>
  <w:style w:type="character" w:customStyle="1" w:styleId="hps">
    <w:name w:val="hps"/>
    <w:rsid w:val="0099590F"/>
  </w:style>
  <w:style w:type="character" w:customStyle="1" w:styleId="citation">
    <w:name w:val="citation"/>
    <w:uiPriority w:val="99"/>
    <w:rsid w:val="0099590F"/>
    <w:rPr>
      <w:rFonts w:cs="Times New Roman"/>
    </w:rPr>
  </w:style>
  <w:style w:type="character" w:customStyle="1" w:styleId="fontstyle01">
    <w:name w:val="fontstyle01"/>
    <w:rsid w:val="0099590F"/>
    <w:rPr>
      <w:rFonts w:ascii="Times New Roman" w:hAnsi="Times New Roman" w:cs="Times New Roman" w:hint="default"/>
      <w:b w:val="0"/>
      <w:bCs w:val="0"/>
      <w:i w:val="0"/>
      <w:iCs w:val="0"/>
      <w:color w:val="000000"/>
      <w:sz w:val="28"/>
      <w:szCs w:val="28"/>
    </w:rPr>
  </w:style>
  <w:style w:type="paragraph" w:styleId="BodyText">
    <w:name w:val="Body Text"/>
    <w:basedOn w:val="Normal"/>
    <w:link w:val="BodyTextChar"/>
    <w:uiPriority w:val="99"/>
    <w:unhideWhenUsed/>
    <w:qFormat/>
    <w:rsid w:val="6F214F91"/>
    <w:pPr>
      <w:spacing w:after="120"/>
    </w:pPr>
  </w:style>
  <w:style w:type="character" w:customStyle="1" w:styleId="BodyTextChar">
    <w:name w:val="Body Text Char"/>
    <w:link w:val="BodyText"/>
    <w:uiPriority w:val="99"/>
    <w:rsid w:val="6F214F91"/>
    <w:rPr>
      <w:rFonts w:cs="Calibri"/>
      <w:noProof w:val="0"/>
      <w:sz w:val="22"/>
      <w:szCs w:val="22"/>
      <w:lang w:val="en-US"/>
    </w:rPr>
  </w:style>
  <w:style w:type="table" w:customStyle="1" w:styleId="NormalTable0">
    <w:name w:val="Normal Table0"/>
    <w:uiPriority w:val="2"/>
    <w:semiHidden/>
    <w:unhideWhenUsed/>
    <w:qFormat/>
    <w:rsid w:val="00363A6A"/>
    <w:pPr>
      <w:widowControl w:val="0"/>
      <w:autoSpaceDE w:val="0"/>
      <w:autoSpaceDN w:val="0"/>
    </w:pPr>
    <w:rPr>
      <w:rFonts w:eastAsia="Calibr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6F214F91"/>
    <w:pPr>
      <w:widowControl w:val="0"/>
      <w:spacing w:before="46" w:after="0"/>
      <w:ind w:left="119"/>
    </w:pPr>
    <w:rPr>
      <w:rFonts w:ascii="Times New Roman" w:hAnsi="Times New Roman" w:cs="Times New Roman"/>
      <w:lang w:eastAsia="en-US"/>
    </w:rPr>
  </w:style>
  <w:style w:type="paragraph" w:customStyle="1" w:styleId="12">
    <w:name w:val="Без интервала1"/>
    <w:uiPriority w:val="1"/>
    <w:qFormat/>
    <w:rsid w:val="00F90644"/>
    <w:pPr>
      <w:suppressAutoHyphens/>
    </w:pPr>
    <w:rPr>
      <w:rFonts w:eastAsia="Calibri"/>
      <w:sz w:val="22"/>
      <w:szCs w:val="22"/>
      <w:lang w:eastAsia="zh-CN"/>
    </w:rPr>
  </w:style>
  <w:style w:type="character" w:customStyle="1" w:styleId="Keywords">
    <w:name w:val="Keywords"/>
    <w:qFormat/>
    <w:rsid w:val="00F84A29"/>
    <w:rPr>
      <w:sz w:val="20"/>
    </w:rPr>
  </w:style>
  <w:style w:type="character" w:customStyle="1" w:styleId="hl">
    <w:name w:val="hl"/>
    <w:rsid w:val="00F84A29"/>
  </w:style>
  <w:style w:type="character" w:customStyle="1" w:styleId="tlid-translationtranslation">
    <w:name w:val="tlid-translation translation"/>
    <w:rsid w:val="00934A03"/>
  </w:style>
  <w:style w:type="paragraph" w:styleId="BodyTextIndent">
    <w:name w:val="Body Text Indent"/>
    <w:basedOn w:val="Normal"/>
    <w:link w:val="BodyTextIndentChar"/>
    <w:uiPriority w:val="99"/>
    <w:unhideWhenUsed/>
    <w:rsid w:val="6F214F91"/>
    <w:pPr>
      <w:spacing w:after="120"/>
      <w:ind w:left="283"/>
    </w:pPr>
  </w:style>
  <w:style w:type="character" w:customStyle="1" w:styleId="BodyTextIndentChar">
    <w:name w:val="Body Text Indent Char"/>
    <w:link w:val="BodyTextIndent"/>
    <w:uiPriority w:val="99"/>
    <w:rsid w:val="6F214F91"/>
    <w:rPr>
      <w:rFonts w:cs="Calibri"/>
      <w:noProof w:val="0"/>
      <w:sz w:val="22"/>
      <w:szCs w:val="22"/>
      <w:lang w:val="en-US"/>
    </w:rPr>
  </w:style>
  <w:style w:type="paragraph" w:customStyle="1" w:styleId="Style6">
    <w:name w:val="Style6"/>
    <w:basedOn w:val="Normal"/>
    <w:uiPriority w:val="1"/>
    <w:rsid w:val="6F214F91"/>
    <w:pPr>
      <w:widowControl w:val="0"/>
      <w:spacing w:after="0"/>
    </w:pPr>
    <w:rPr>
      <w:rFonts w:ascii="Times New Roman" w:hAnsi="Times New Roman" w:cs="Times New Roman"/>
      <w:sz w:val="24"/>
      <w:szCs w:val="24"/>
    </w:rPr>
  </w:style>
  <w:style w:type="character" w:customStyle="1" w:styleId="a0">
    <w:name w:val="Основной текст_"/>
    <w:link w:val="7"/>
    <w:uiPriority w:val="99"/>
    <w:rsid w:val="6F214F91"/>
    <w:rPr>
      <w:noProof w:val="0"/>
      <w:sz w:val="27"/>
      <w:szCs w:val="27"/>
      <w:lang w:val="en-US"/>
    </w:rPr>
  </w:style>
  <w:style w:type="paragraph" w:customStyle="1" w:styleId="7">
    <w:name w:val="Основной текст7"/>
    <w:basedOn w:val="Normal"/>
    <w:link w:val="a0"/>
    <w:uiPriority w:val="1"/>
    <w:rsid w:val="6F214F91"/>
    <w:pPr>
      <w:widowControl w:val="0"/>
      <w:spacing w:after="0" w:line="518" w:lineRule="exact"/>
      <w:ind w:hanging="1200"/>
      <w:jc w:val="both"/>
    </w:pPr>
    <w:rPr>
      <w:sz w:val="27"/>
      <w:szCs w:val="27"/>
    </w:rPr>
  </w:style>
  <w:style w:type="paragraph" w:styleId="FootnoteText">
    <w:name w:val="footnote text"/>
    <w:basedOn w:val="Normal"/>
    <w:link w:val="FootnoteTextChar"/>
    <w:uiPriority w:val="99"/>
    <w:unhideWhenUsed/>
    <w:rsid w:val="6F214F91"/>
    <w:pPr>
      <w:spacing w:after="0"/>
    </w:pPr>
    <w:rPr>
      <w:rFonts w:eastAsia="Calibri" w:cs="Times New Roman"/>
      <w:sz w:val="20"/>
      <w:szCs w:val="20"/>
      <w:lang w:eastAsia="en-US"/>
    </w:rPr>
  </w:style>
  <w:style w:type="character" w:customStyle="1" w:styleId="FootnoteTextChar">
    <w:name w:val="Footnote Text Char"/>
    <w:link w:val="FootnoteText"/>
    <w:uiPriority w:val="99"/>
    <w:rsid w:val="6F214F91"/>
    <w:rPr>
      <w:rFonts w:eastAsia="Calibri"/>
      <w:noProof w:val="0"/>
      <w:lang w:val="en-US" w:eastAsia="en-US"/>
    </w:rPr>
  </w:style>
  <w:style w:type="paragraph" w:styleId="TOC2">
    <w:name w:val="toc 2"/>
    <w:basedOn w:val="Normal"/>
    <w:next w:val="Normal"/>
    <w:uiPriority w:val="1"/>
    <w:unhideWhenUsed/>
    <w:rsid w:val="6F214F91"/>
    <w:pPr>
      <w:spacing w:after="100"/>
      <w:ind w:left="220"/>
    </w:pPr>
    <w:rPr>
      <w:rFonts w:eastAsia="Calibri" w:cs="Times New Roman"/>
      <w:lang w:eastAsia="en-US"/>
    </w:rPr>
  </w:style>
  <w:style w:type="paragraph" w:customStyle="1" w:styleId="Listparagraf1">
    <w:name w:val="Listă paragraf1"/>
    <w:basedOn w:val="Normal"/>
    <w:uiPriority w:val="1"/>
    <w:qFormat/>
    <w:rsid w:val="6F214F91"/>
    <w:pPr>
      <w:spacing w:after="0"/>
      <w:ind w:left="720"/>
      <w:contextualSpacing/>
    </w:pPr>
    <w:rPr>
      <w:rFonts w:ascii="Times New Roman" w:hAnsi="Times New Roman" w:cs="Times New Roman"/>
      <w:sz w:val="24"/>
      <w:szCs w:val="24"/>
    </w:rPr>
  </w:style>
  <w:style w:type="character" w:customStyle="1" w:styleId="13">
    <w:name w:val="Основной шрифт абзаца1"/>
    <w:rsid w:val="000C77FD"/>
  </w:style>
  <w:style w:type="character" w:customStyle="1" w:styleId="14">
    <w:name w:val="Му. Основной текст Знак1"/>
    <w:rsid w:val="000C77FD"/>
    <w:rPr>
      <w:rFonts w:eastAsia="Times New Roman"/>
      <w:b w:val="0"/>
      <w:spacing w:val="0"/>
      <w:lang w:bidi="en-US"/>
    </w:rPr>
  </w:style>
  <w:style w:type="character" w:customStyle="1" w:styleId="a1">
    <w:name w:val="Основний текст Знак"/>
    <w:rsid w:val="000C77FD"/>
    <w:rPr>
      <w:rFonts w:eastAsia="Times New Roman"/>
      <w:b w:val="0"/>
      <w:spacing w:val="0"/>
      <w:sz w:val="24"/>
      <w:szCs w:val="20"/>
      <w:lang w:eastAsia="ru-RU"/>
    </w:rPr>
  </w:style>
  <w:style w:type="character" w:customStyle="1" w:styleId="a2">
    <w:name w:val="Текст у виносці Знак"/>
    <w:rsid w:val="000C77FD"/>
    <w:rPr>
      <w:rFonts w:ascii="Tahoma" w:hAnsi="Tahoma" w:cs="Tahoma"/>
      <w:sz w:val="16"/>
      <w:szCs w:val="16"/>
    </w:rPr>
  </w:style>
  <w:style w:type="character" w:customStyle="1" w:styleId="HTML">
    <w:name w:val="Стандартний HTML Знак"/>
    <w:rsid w:val="000C77FD"/>
    <w:rPr>
      <w:rFonts w:ascii="Courier New" w:eastAsia="Times New Roman" w:hAnsi="Courier New" w:cs="Courier New"/>
      <w:b w:val="0"/>
      <w:spacing w:val="0"/>
      <w:sz w:val="20"/>
      <w:szCs w:val="20"/>
      <w:lang w:eastAsia="ru-RU"/>
    </w:rPr>
  </w:style>
  <w:style w:type="character" w:customStyle="1" w:styleId="a3">
    <w:name w:val="_ Текст обычный Знак"/>
    <w:rsid w:val="000C77FD"/>
    <w:rPr>
      <w:rFonts w:eastAsia="Times New Roman"/>
      <w:b w:val="0"/>
      <w:spacing w:val="0"/>
      <w:szCs w:val="24"/>
      <w:lang w:bidi="en-US"/>
    </w:rPr>
  </w:style>
  <w:style w:type="character" w:customStyle="1" w:styleId="a4">
    <w:name w:val="Чертежный Знак"/>
    <w:rsid w:val="000C77FD"/>
    <w:rPr>
      <w:rFonts w:ascii="ISOCPEUR" w:eastAsia="Times New Roman" w:hAnsi="ISOCPEUR"/>
      <w:b w:val="0"/>
      <w:i/>
      <w:spacing w:val="0"/>
      <w:szCs w:val="20"/>
      <w:lang w:val="uk-UA" w:eastAsia="ru-RU"/>
    </w:rPr>
  </w:style>
  <w:style w:type="character" w:customStyle="1" w:styleId="15">
    <w:name w:val="Строгий1"/>
    <w:rsid w:val="000C77FD"/>
    <w:rPr>
      <w:b/>
      <w:bCs/>
    </w:rPr>
  </w:style>
  <w:style w:type="character" w:customStyle="1" w:styleId="a5">
    <w:name w:val="Верхній колонтитул Знак"/>
    <w:rsid w:val="000C77FD"/>
    <w:rPr>
      <w:rFonts w:ascii="Calibri" w:eastAsia="Calibri" w:hAnsi="Calibri"/>
      <w:b w:val="0"/>
      <w:spacing w:val="0"/>
      <w:sz w:val="22"/>
      <w:szCs w:val="22"/>
    </w:rPr>
  </w:style>
  <w:style w:type="character" w:customStyle="1" w:styleId="a6">
    <w:name w:val="Нижній колонтитул Знак"/>
    <w:rsid w:val="000C77FD"/>
    <w:rPr>
      <w:rFonts w:ascii="Calibri" w:eastAsia="Calibri" w:hAnsi="Calibri"/>
      <w:b w:val="0"/>
      <w:spacing w:val="0"/>
      <w:sz w:val="22"/>
      <w:szCs w:val="22"/>
    </w:rPr>
  </w:style>
  <w:style w:type="character" w:customStyle="1" w:styleId="ListLabel1">
    <w:name w:val="ListLabel 1"/>
    <w:rsid w:val="000C77FD"/>
    <w:rPr>
      <w:rFonts w:eastAsia="Times New Roman" w:cs="Times New Roman"/>
      <w:b/>
      <w:sz w:val="28"/>
    </w:rPr>
  </w:style>
  <w:style w:type="character" w:customStyle="1" w:styleId="ListLabel2">
    <w:name w:val="ListLabel 2"/>
    <w:rsid w:val="000C77FD"/>
    <w:rPr>
      <w:rFonts w:cs="Courier New"/>
    </w:rPr>
  </w:style>
  <w:style w:type="character" w:customStyle="1" w:styleId="ListLabel3">
    <w:name w:val="ListLabel 3"/>
    <w:rsid w:val="000C77FD"/>
    <w:rPr>
      <w:rFonts w:cs="Courier New"/>
    </w:rPr>
  </w:style>
  <w:style w:type="character" w:customStyle="1" w:styleId="ListLabel4">
    <w:name w:val="ListLabel 4"/>
    <w:rsid w:val="000C77FD"/>
    <w:rPr>
      <w:rFonts w:cs="Courier New"/>
    </w:rPr>
  </w:style>
  <w:style w:type="character" w:customStyle="1" w:styleId="ListLabel5">
    <w:name w:val="ListLabel 5"/>
    <w:rsid w:val="000C77FD"/>
    <w:rPr>
      <w:rFonts w:cs="Courier New"/>
    </w:rPr>
  </w:style>
  <w:style w:type="character" w:customStyle="1" w:styleId="ListLabel6">
    <w:name w:val="ListLabel 6"/>
    <w:rsid w:val="000C77FD"/>
    <w:rPr>
      <w:rFonts w:cs="Courier New"/>
    </w:rPr>
  </w:style>
  <w:style w:type="character" w:customStyle="1" w:styleId="ListLabel7">
    <w:name w:val="ListLabel 7"/>
    <w:rsid w:val="000C77FD"/>
    <w:rPr>
      <w:rFonts w:cs="Courier New"/>
    </w:rPr>
  </w:style>
  <w:style w:type="character" w:customStyle="1" w:styleId="ListLabel8">
    <w:name w:val="ListLabel 8"/>
    <w:rsid w:val="000C77FD"/>
    <w:rPr>
      <w:rFonts w:eastAsia="Times New Roman" w:cs="Times New Roman"/>
    </w:rPr>
  </w:style>
  <w:style w:type="character" w:customStyle="1" w:styleId="ListLabel9">
    <w:name w:val="ListLabel 9"/>
    <w:rsid w:val="000C77FD"/>
    <w:rPr>
      <w:rFonts w:cs="Courier New"/>
    </w:rPr>
  </w:style>
  <w:style w:type="character" w:customStyle="1" w:styleId="ListLabel10">
    <w:name w:val="ListLabel 10"/>
    <w:rsid w:val="000C77FD"/>
    <w:rPr>
      <w:rFonts w:cs="Courier New"/>
    </w:rPr>
  </w:style>
  <w:style w:type="character" w:customStyle="1" w:styleId="ListLabel11">
    <w:name w:val="ListLabel 11"/>
    <w:rsid w:val="000C77FD"/>
    <w:rPr>
      <w:rFonts w:cs="Courier New"/>
    </w:rPr>
  </w:style>
  <w:style w:type="character" w:customStyle="1" w:styleId="ListLabel12">
    <w:name w:val="ListLabel 12"/>
    <w:rsid w:val="000C77FD"/>
    <w:rPr>
      <w:rFonts w:eastAsia="Calibri" w:cs="Times New Roman"/>
    </w:rPr>
  </w:style>
  <w:style w:type="character" w:customStyle="1" w:styleId="ListLabel13">
    <w:name w:val="ListLabel 13"/>
    <w:rsid w:val="000C77FD"/>
    <w:rPr>
      <w:rFonts w:cs="Courier New"/>
    </w:rPr>
  </w:style>
  <w:style w:type="character" w:customStyle="1" w:styleId="ListLabel14">
    <w:name w:val="ListLabel 14"/>
    <w:rsid w:val="000C77FD"/>
    <w:rPr>
      <w:rFonts w:cs="Courier New"/>
    </w:rPr>
  </w:style>
  <w:style w:type="character" w:customStyle="1" w:styleId="ListLabel15">
    <w:name w:val="ListLabel 15"/>
    <w:rsid w:val="000C77FD"/>
    <w:rPr>
      <w:rFonts w:cs="Courier New"/>
    </w:rPr>
  </w:style>
  <w:style w:type="character" w:customStyle="1" w:styleId="ListLabel16">
    <w:name w:val="ListLabel 16"/>
    <w:rsid w:val="000C77FD"/>
    <w:rPr>
      <w:lang w:val="uk-UA"/>
    </w:rPr>
  </w:style>
  <w:style w:type="character" w:customStyle="1" w:styleId="ListLabel17">
    <w:name w:val="ListLabel 17"/>
    <w:rsid w:val="000C77FD"/>
    <w:rPr>
      <w:sz w:val="28"/>
      <w:lang w:val="uk-UA"/>
    </w:rPr>
  </w:style>
  <w:style w:type="character" w:customStyle="1" w:styleId="ListLabel18">
    <w:name w:val="ListLabel 18"/>
    <w:rsid w:val="000C77FD"/>
    <w:rPr>
      <w:lang w:val="uk-UA"/>
    </w:rPr>
  </w:style>
  <w:style w:type="character" w:customStyle="1" w:styleId="a7">
    <w:name w:val="Маркеры списка"/>
    <w:rsid w:val="000C77FD"/>
    <w:rPr>
      <w:rFonts w:ascii="OpenSymbol" w:eastAsia="OpenSymbol" w:hAnsi="OpenSymbol" w:cs="OpenSymbol"/>
    </w:rPr>
  </w:style>
  <w:style w:type="paragraph" w:styleId="Title">
    <w:name w:val="Title"/>
    <w:basedOn w:val="Normal"/>
    <w:next w:val="BodyText"/>
    <w:link w:val="TitleChar1"/>
    <w:uiPriority w:val="1"/>
    <w:qFormat/>
    <w:rsid w:val="6F214F91"/>
    <w:pPr>
      <w:keepNext/>
      <w:spacing w:before="240" w:after="120"/>
    </w:pPr>
    <w:rPr>
      <w:rFonts w:ascii="Liberation Sans" w:eastAsia="Noto Sans CJK SC" w:hAnsi="Liberation Sans" w:cs="Lohit Devanagari"/>
      <w:sz w:val="28"/>
      <w:szCs w:val="28"/>
    </w:rPr>
  </w:style>
  <w:style w:type="character" w:customStyle="1" w:styleId="TitleChar1">
    <w:name w:val="Title Char1"/>
    <w:link w:val="Title"/>
    <w:uiPriority w:val="1"/>
    <w:rsid w:val="6F214F91"/>
    <w:rPr>
      <w:rFonts w:ascii="Liberation Sans" w:eastAsia="Noto Sans CJK SC" w:hAnsi="Liberation Sans" w:cs="Lohit Devanagari"/>
      <w:noProof w:val="0"/>
      <w:sz w:val="28"/>
      <w:szCs w:val="28"/>
      <w:lang w:val="en-US"/>
    </w:rPr>
  </w:style>
  <w:style w:type="paragraph" w:styleId="List">
    <w:name w:val="List"/>
    <w:basedOn w:val="BodyText"/>
    <w:uiPriority w:val="1"/>
    <w:rsid w:val="6F214F91"/>
    <w:rPr>
      <w:rFonts w:ascii="Times New Roman" w:hAnsi="Times New Roman" w:cs="Lohit Devanagari"/>
      <w:sz w:val="24"/>
      <w:szCs w:val="24"/>
    </w:rPr>
  </w:style>
  <w:style w:type="paragraph" w:customStyle="1" w:styleId="16">
    <w:name w:val="Указатель1"/>
    <w:basedOn w:val="Normal"/>
    <w:uiPriority w:val="1"/>
    <w:rsid w:val="6F214F91"/>
    <w:pPr>
      <w:spacing w:after="0"/>
    </w:pPr>
    <w:rPr>
      <w:rFonts w:ascii="Times New Roman" w:hAnsi="Times New Roman" w:cs="Lohit Devanagari"/>
      <w:sz w:val="24"/>
      <w:szCs w:val="24"/>
    </w:rPr>
  </w:style>
  <w:style w:type="paragraph" w:customStyle="1" w:styleId="a8">
    <w:name w:val="Му. Основной текст"/>
    <w:basedOn w:val="BodyText"/>
    <w:uiPriority w:val="1"/>
    <w:rsid w:val="6F214F91"/>
    <w:pPr>
      <w:spacing w:after="0"/>
      <w:ind w:firstLine="709"/>
      <w:jc w:val="both"/>
    </w:pPr>
    <w:rPr>
      <w:rFonts w:ascii="Times New Roman" w:hAnsi="Times New Roman" w:cs="Times New Roman"/>
      <w:sz w:val="28"/>
      <w:szCs w:val="28"/>
      <w:lang w:eastAsia="en-US" w:bidi="en-US"/>
    </w:rPr>
  </w:style>
  <w:style w:type="paragraph" w:customStyle="1" w:styleId="17">
    <w:name w:val="Текст выноски1"/>
    <w:basedOn w:val="Normal"/>
    <w:uiPriority w:val="1"/>
    <w:rsid w:val="6F214F91"/>
    <w:pPr>
      <w:spacing w:after="0"/>
    </w:pPr>
    <w:rPr>
      <w:rFonts w:ascii="Tahoma" w:eastAsia="Calibri" w:hAnsi="Tahoma" w:cs="Tahoma"/>
      <w:b/>
      <w:bCs/>
      <w:sz w:val="16"/>
      <w:szCs w:val="16"/>
      <w:lang w:eastAsia="en-US"/>
    </w:rPr>
  </w:style>
  <w:style w:type="paragraph" w:customStyle="1" w:styleId="HTML1">
    <w:name w:val="Стандартный HTML1"/>
    <w:basedOn w:val="Normal"/>
    <w:uiPriority w:val="1"/>
    <w:rsid w:val="6F214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paragraph" w:customStyle="1" w:styleId="18">
    <w:name w:val="Обычный (веб)1"/>
    <w:basedOn w:val="Normal"/>
    <w:uiPriority w:val="1"/>
    <w:rsid w:val="6F214F91"/>
    <w:pPr>
      <w:spacing w:before="280" w:after="280"/>
    </w:pPr>
    <w:rPr>
      <w:rFonts w:ascii="Times New Roman" w:hAnsi="Times New Roman" w:cs="Times New Roman"/>
      <w:sz w:val="24"/>
      <w:szCs w:val="24"/>
    </w:rPr>
  </w:style>
  <w:style w:type="paragraph" w:customStyle="1" w:styleId="a9">
    <w:name w:val="_ Текст обычный"/>
    <w:rsid w:val="000C77FD"/>
    <w:pPr>
      <w:suppressAutoHyphens/>
      <w:spacing w:line="360" w:lineRule="auto"/>
      <w:ind w:firstLine="709"/>
      <w:jc w:val="both"/>
    </w:pPr>
    <w:rPr>
      <w:rFonts w:ascii="Times New Roman" w:hAnsi="Times New Roman"/>
      <w:sz w:val="24"/>
      <w:szCs w:val="24"/>
      <w:lang w:eastAsia="en-US" w:bidi="en-US"/>
    </w:rPr>
  </w:style>
  <w:style w:type="paragraph" w:customStyle="1" w:styleId="aa">
    <w:name w:val="Чертежный"/>
    <w:rsid w:val="000C77FD"/>
    <w:pPr>
      <w:suppressAutoHyphens/>
      <w:jc w:val="both"/>
    </w:pPr>
    <w:rPr>
      <w:rFonts w:ascii="ISOCPEUR" w:hAnsi="ISOCPEUR"/>
      <w:i/>
      <w:sz w:val="24"/>
      <w:lang w:val="uk-UA"/>
    </w:rPr>
  </w:style>
  <w:style w:type="paragraph" w:customStyle="1" w:styleId="ab">
    <w:name w:val="Содержимое врезки"/>
    <w:basedOn w:val="Normal"/>
    <w:uiPriority w:val="1"/>
    <w:rsid w:val="6F214F91"/>
    <w:pPr>
      <w:spacing w:after="0"/>
    </w:pPr>
    <w:rPr>
      <w:rFonts w:ascii="Times New Roman" w:hAnsi="Times New Roman" w:cs="Times New Roman"/>
      <w:sz w:val="24"/>
      <w:szCs w:val="24"/>
    </w:rPr>
  </w:style>
  <w:style w:type="paragraph" w:customStyle="1" w:styleId="ac">
    <w:name w:val="Содержимое таблицы"/>
    <w:basedOn w:val="Normal"/>
    <w:uiPriority w:val="1"/>
    <w:rsid w:val="6F214F91"/>
    <w:pPr>
      <w:spacing w:after="0"/>
    </w:pPr>
    <w:rPr>
      <w:rFonts w:ascii="Times New Roman" w:hAnsi="Times New Roman" w:cs="Times New Roman"/>
      <w:sz w:val="24"/>
      <w:szCs w:val="24"/>
    </w:rPr>
  </w:style>
  <w:style w:type="paragraph" w:customStyle="1" w:styleId="ad">
    <w:name w:val="Заголовок таблицы"/>
    <w:basedOn w:val="ac"/>
    <w:uiPriority w:val="1"/>
    <w:rsid w:val="6F214F91"/>
    <w:pPr>
      <w:jc w:val="center"/>
    </w:pPr>
    <w:rPr>
      <w:b/>
      <w:bCs/>
    </w:rPr>
  </w:style>
  <w:style w:type="paragraph" w:styleId="BodyText3">
    <w:name w:val="Body Text 3"/>
    <w:basedOn w:val="Normal"/>
    <w:link w:val="BodyText3Char"/>
    <w:uiPriority w:val="1"/>
    <w:rsid w:val="6F214F91"/>
    <w:pPr>
      <w:spacing w:after="0"/>
      <w:jc w:val="both"/>
    </w:pPr>
    <w:rPr>
      <w:rFonts w:ascii="Times New Roman" w:hAnsi="Times New Roman" w:cs="Times New Roman"/>
      <w:sz w:val="24"/>
      <w:szCs w:val="24"/>
      <w:lang w:val="uk-UA"/>
    </w:rPr>
  </w:style>
  <w:style w:type="character" w:customStyle="1" w:styleId="BodyText3Char">
    <w:name w:val="Body Text 3 Char"/>
    <w:link w:val="BodyText3"/>
    <w:uiPriority w:val="1"/>
    <w:rsid w:val="6F214F91"/>
    <w:rPr>
      <w:rFonts w:ascii="Times New Roman" w:hAnsi="Times New Roman"/>
      <w:noProof w:val="0"/>
      <w:sz w:val="24"/>
      <w:szCs w:val="24"/>
      <w:lang w:val="uk-UA"/>
    </w:rPr>
  </w:style>
  <w:style w:type="character" w:customStyle="1" w:styleId="hljs-keyword">
    <w:name w:val="hljs-keyword"/>
    <w:rsid w:val="00267382"/>
  </w:style>
  <w:style w:type="character" w:customStyle="1" w:styleId="hljs-comment">
    <w:name w:val="hljs-comment"/>
    <w:rsid w:val="00267382"/>
  </w:style>
  <w:style w:type="character" w:customStyle="1" w:styleId="hljs-function">
    <w:name w:val="hljs-function"/>
    <w:rsid w:val="00267382"/>
  </w:style>
  <w:style w:type="character" w:customStyle="1" w:styleId="hljs-title">
    <w:name w:val="hljs-title"/>
    <w:rsid w:val="00267382"/>
  </w:style>
  <w:style w:type="character" w:customStyle="1" w:styleId="hljs-params">
    <w:name w:val="hljs-params"/>
    <w:rsid w:val="00267382"/>
  </w:style>
  <w:style w:type="character" w:customStyle="1" w:styleId="hljs-number">
    <w:name w:val="hljs-number"/>
    <w:rsid w:val="00267382"/>
  </w:style>
  <w:style w:type="character" w:customStyle="1" w:styleId="hljs-string">
    <w:name w:val="hljs-string"/>
    <w:rsid w:val="00267382"/>
  </w:style>
  <w:style w:type="character" w:customStyle="1" w:styleId="CommentTextChar">
    <w:name w:val="Comment Text Char"/>
    <w:link w:val="CommentText"/>
    <w:uiPriority w:val="99"/>
    <w:rsid w:val="6F214F91"/>
    <w:rPr>
      <w:rFonts w:eastAsia="Calibri" w:cs="Arial"/>
      <w:noProof w:val="0"/>
      <w:lang w:val="en-US" w:eastAsia="en-US"/>
    </w:rPr>
  </w:style>
  <w:style w:type="paragraph" w:styleId="CommentText">
    <w:name w:val="annotation text"/>
    <w:basedOn w:val="Normal"/>
    <w:link w:val="CommentTextChar"/>
    <w:uiPriority w:val="99"/>
    <w:unhideWhenUsed/>
    <w:rsid w:val="6F214F91"/>
    <w:pPr>
      <w:spacing w:after="0"/>
    </w:pPr>
    <w:rPr>
      <w:rFonts w:eastAsia="Calibri" w:cs="Arial"/>
      <w:sz w:val="20"/>
      <w:szCs w:val="20"/>
      <w:lang w:eastAsia="en-US"/>
    </w:rPr>
  </w:style>
  <w:style w:type="character" w:customStyle="1" w:styleId="CommentSubjectChar">
    <w:name w:val="Comment Subject Char"/>
    <w:link w:val="CommentSubject"/>
    <w:uiPriority w:val="99"/>
    <w:semiHidden/>
    <w:rsid w:val="6F214F91"/>
    <w:rPr>
      <w:rFonts w:eastAsia="Calibri" w:cs="Arial"/>
      <w:b/>
      <w:bCs/>
      <w:noProof w:val="0"/>
      <w:lang w:val="en-US" w:eastAsia="en-US"/>
    </w:rPr>
  </w:style>
  <w:style w:type="paragraph" w:styleId="CommentSubject">
    <w:name w:val="annotation subject"/>
    <w:basedOn w:val="CommentText"/>
    <w:next w:val="CommentText"/>
    <w:link w:val="CommentSubjectChar"/>
    <w:uiPriority w:val="99"/>
    <w:semiHidden/>
    <w:unhideWhenUsed/>
    <w:rsid w:val="6F214F91"/>
    <w:rPr>
      <w:b/>
      <w:bCs/>
    </w:rPr>
  </w:style>
  <w:style w:type="paragraph" w:customStyle="1" w:styleId="msonormal0">
    <w:name w:val="msonormal"/>
    <w:basedOn w:val="Normal"/>
    <w:uiPriority w:val="1"/>
    <w:rsid w:val="6F214F91"/>
    <w:pPr>
      <w:spacing w:beforeAutospacing="1" w:afterAutospacing="1"/>
    </w:pPr>
    <w:rPr>
      <w:rFonts w:ascii="Times New Roman" w:hAnsi="Times New Roman" w:cs="Times New Roman"/>
      <w:sz w:val="24"/>
      <w:szCs w:val="24"/>
      <w:lang w:eastAsia="en-US"/>
    </w:rPr>
  </w:style>
  <w:style w:type="paragraph" w:customStyle="1" w:styleId="font5">
    <w:name w:val="font5"/>
    <w:basedOn w:val="Normal"/>
    <w:uiPriority w:val="1"/>
    <w:rsid w:val="6F214F91"/>
    <w:pPr>
      <w:spacing w:beforeAutospacing="1" w:afterAutospacing="1"/>
    </w:pPr>
    <w:rPr>
      <w:rFonts w:ascii="Times New Roman" w:hAnsi="Times New Roman" w:cs="Times New Roman"/>
      <w:sz w:val="16"/>
      <w:szCs w:val="16"/>
      <w:lang w:eastAsia="en-US"/>
    </w:rPr>
  </w:style>
  <w:style w:type="paragraph" w:customStyle="1" w:styleId="xl68">
    <w:name w:val="xl68"/>
    <w:basedOn w:val="Normal"/>
    <w:uiPriority w:val="1"/>
    <w:rsid w:val="6F214F91"/>
    <w:pPr>
      <w:spacing w:beforeAutospacing="1" w:afterAutospacing="1"/>
      <w:jc w:val="center"/>
    </w:pPr>
    <w:rPr>
      <w:rFonts w:ascii="Times New Roman" w:hAnsi="Times New Roman" w:cs="Times New Roman"/>
      <w:sz w:val="16"/>
      <w:szCs w:val="16"/>
      <w:lang w:eastAsia="en-US"/>
    </w:rPr>
  </w:style>
  <w:style w:type="paragraph" w:customStyle="1" w:styleId="xl69">
    <w:name w:val="xl69"/>
    <w:basedOn w:val="Normal"/>
    <w:uiPriority w:val="1"/>
    <w:rsid w:val="6F214F91"/>
    <w:pPr>
      <w:spacing w:beforeAutospacing="1" w:afterAutospacing="1"/>
      <w:jc w:val="center"/>
    </w:pPr>
    <w:rPr>
      <w:rFonts w:ascii="Times New Roman" w:hAnsi="Times New Roman" w:cs="Times New Roman"/>
      <w:sz w:val="16"/>
      <w:szCs w:val="16"/>
      <w:lang w:eastAsia="en-US"/>
    </w:rPr>
  </w:style>
  <w:style w:type="paragraph" w:customStyle="1" w:styleId="xl70">
    <w:name w:val="xl70"/>
    <w:basedOn w:val="Normal"/>
    <w:uiPriority w:val="1"/>
    <w:rsid w:val="6F214F91"/>
    <w:pPr>
      <w:spacing w:beforeAutospacing="1" w:afterAutospacing="1"/>
      <w:jc w:val="center"/>
    </w:pPr>
    <w:rPr>
      <w:rFonts w:ascii="Times New Roman" w:hAnsi="Times New Roman" w:cs="Times New Roman"/>
      <w:sz w:val="16"/>
      <w:szCs w:val="16"/>
      <w:lang w:eastAsia="en-US"/>
    </w:rPr>
  </w:style>
  <w:style w:type="paragraph" w:customStyle="1" w:styleId="xl71">
    <w:name w:val="xl71"/>
    <w:basedOn w:val="Normal"/>
    <w:uiPriority w:val="1"/>
    <w:rsid w:val="6F214F91"/>
    <w:pPr>
      <w:spacing w:beforeAutospacing="1" w:afterAutospacing="1"/>
      <w:jc w:val="center"/>
    </w:pPr>
    <w:rPr>
      <w:rFonts w:ascii="Times New Roman" w:hAnsi="Times New Roman" w:cs="Times New Roman"/>
      <w:sz w:val="16"/>
      <w:szCs w:val="16"/>
      <w:lang w:eastAsia="en-US"/>
    </w:rPr>
  </w:style>
  <w:style w:type="paragraph" w:customStyle="1" w:styleId="xl72">
    <w:name w:val="xl72"/>
    <w:basedOn w:val="Normal"/>
    <w:uiPriority w:val="1"/>
    <w:rsid w:val="6F214F91"/>
    <w:pPr>
      <w:spacing w:beforeAutospacing="1" w:afterAutospacing="1"/>
      <w:jc w:val="center"/>
    </w:pPr>
    <w:rPr>
      <w:rFonts w:ascii="Times New Roman" w:hAnsi="Times New Roman" w:cs="Times New Roman"/>
      <w:sz w:val="16"/>
      <w:szCs w:val="16"/>
      <w:lang w:eastAsia="en-US"/>
    </w:rPr>
  </w:style>
  <w:style w:type="character" w:customStyle="1" w:styleId="gd15mcfceub">
    <w:name w:val="gd15mcfceub"/>
    <w:rsid w:val="00267382"/>
  </w:style>
  <w:style w:type="table" w:customStyle="1" w:styleId="3">
    <w:name w:val="Сетка таблицы3"/>
    <w:basedOn w:val="TableNormal"/>
    <w:next w:val="TableGrid"/>
    <w:rsid w:val="00267382"/>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9">
    <w:name w:val="Стиль1"/>
    <w:basedOn w:val="Normal"/>
    <w:link w:val="1a"/>
    <w:uiPriority w:val="1"/>
    <w:qFormat/>
    <w:rsid w:val="6F214F91"/>
    <w:pPr>
      <w:spacing w:after="40"/>
      <w:jc w:val="both"/>
    </w:pPr>
    <w:rPr>
      <w:rFonts w:ascii="Times New Roman" w:eastAsia="Calibri" w:hAnsi="Times New Roman" w:cs="Times New Roman"/>
      <w:sz w:val="28"/>
      <w:szCs w:val="28"/>
      <w:lang w:eastAsia="en-US"/>
    </w:rPr>
  </w:style>
  <w:style w:type="character" w:customStyle="1" w:styleId="1a">
    <w:name w:val="Стиль1 Знак"/>
    <w:link w:val="19"/>
    <w:uiPriority w:val="1"/>
    <w:rsid w:val="6F214F91"/>
    <w:rPr>
      <w:rFonts w:ascii="Times New Roman" w:eastAsia="Calibri" w:hAnsi="Times New Roman"/>
      <w:noProof w:val="0"/>
      <w:sz w:val="28"/>
      <w:szCs w:val="28"/>
      <w:lang w:val="en-US" w:eastAsia="en-US"/>
    </w:rPr>
  </w:style>
  <w:style w:type="paragraph" w:customStyle="1" w:styleId="1b">
    <w:name w:val="1"/>
    <w:basedOn w:val="Normal"/>
    <w:next w:val="NormalWeb"/>
    <w:uiPriority w:val="99"/>
    <w:unhideWhenUsed/>
    <w:rsid w:val="6F214F91"/>
    <w:pPr>
      <w:spacing w:beforeAutospacing="1" w:afterAutospacing="1"/>
    </w:pPr>
    <w:rPr>
      <w:rFonts w:ascii="Times New Roman" w:eastAsia="Calibri" w:hAnsi="Times New Roman" w:cs="Times New Roman"/>
      <w:sz w:val="24"/>
      <w:szCs w:val="24"/>
    </w:rPr>
  </w:style>
  <w:style w:type="character" w:customStyle="1" w:styleId="ae">
    <w:name w:val="Неразрешенное упоминание"/>
    <w:uiPriority w:val="99"/>
    <w:semiHidden/>
    <w:unhideWhenUsed/>
    <w:rsid w:val="00165DEE"/>
    <w:rPr>
      <w:color w:val="605E5C"/>
      <w:shd w:val="clear" w:color="auto" w:fill="E1DFDD"/>
    </w:rPr>
  </w:style>
  <w:style w:type="paragraph" w:customStyle="1" w:styleId="1c">
    <w:name w:val="Текст1"/>
    <w:basedOn w:val="Normal"/>
    <w:uiPriority w:val="1"/>
    <w:rsid w:val="6F214F91"/>
    <w:pPr>
      <w:spacing w:after="0"/>
    </w:pPr>
    <w:rPr>
      <w:rFonts w:ascii="Courier New" w:hAnsi="Courier New" w:cs="Times New Roman"/>
      <w:sz w:val="20"/>
      <w:szCs w:val="20"/>
    </w:rPr>
  </w:style>
  <w:style w:type="character" w:customStyle="1" w:styleId="1d">
    <w:name w:val="Гиперссылка1"/>
    <w:rsid w:val="00765FB9"/>
    <w:rPr>
      <w:color w:val="0000FF"/>
      <w:u w:val="single"/>
    </w:rPr>
  </w:style>
  <w:style w:type="paragraph" w:styleId="BodyTextIndent3">
    <w:name w:val="Body Text Indent 3"/>
    <w:basedOn w:val="Normal"/>
    <w:link w:val="BodyTextIndent3Char"/>
    <w:uiPriority w:val="1"/>
    <w:rsid w:val="6F214F91"/>
    <w:pPr>
      <w:spacing w:after="0"/>
      <w:ind w:firstLine="720"/>
    </w:pPr>
    <w:rPr>
      <w:rFonts w:ascii="Times New Roman" w:hAnsi="Times New Roman" w:cs="Times New Roman"/>
      <w:sz w:val="28"/>
      <w:szCs w:val="28"/>
    </w:rPr>
  </w:style>
  <w:style w:type="character" w:customStyle="1" w:styleId="BodyTextIndent3Char">
    <w:name w:val="Body Text Indent 3 Char"/>
    <w:link w:val="BodyTextIndent3"/>
    <w:uiPriority w:val="1"/>
    <w:rsid w:val="6F214F91"/>
    <w:rPr>
      <w:rFonts w:ascii="Times New Roman" w:hAnsi="Times New Roman"/>
      <w:noProof w:val="0"/>
      <w:sz w:val="28"/>
      <w:szCs w:val="28"/>
      <w:lang w:val="en-US"/>
    </w:rPr>
  </w:style>
  <w:style w:type="paragraph" w:styleId="PlainText">
    <w:name w:val="Plain Text"/>
    <w:basedOn w:val="Normal"/>
    <w:link w:val="PlainTextChar"/>
    <w:uiPriority w:val="1"/>
    <w:rsid w:val="6F214F91"/>
    <w:pPr>
      <w:spacing w:after="0"/>
    </w:pPr>
    <w:rPr>
      <w:rFonts w:ascii="Courier New" w:hAnsi="Courier New" w:cs="Courier New"/>
      <w:sz w:val="20"/>
      <w:szCs w:val="20"/>
    </w:rPr>
  </w:style>
  <w:style w:type="character" w:customStyle="1" w:styleId="PlainTextChar">
    <w:name w:val="Plain Text Char"/>
    <w:link w:val="PlainText"/>
    <w:uiPriority w:val="1"/>
    <w:rsid w:val="6F214F91"/>
    <w:rPr>
      <w:rFonts w:ascii="Courier New" w:hAnsi="Courier New" w:cs="Courier New"/>
      <w:noProof w:val="0"/>
      <w:lang w:val="en-US"/>
    </w:rPr>
  </w:style>
  <w:style w:type="paragraph" w:styleId="BodyTextIndent2">
    <w:name w:val="Body Text Indent 2"/>
    <w:basedOn w:val="Normal"/>
    <w:link w:val="BodyTextIndent2Char"/>
    <w:uiPriority w:val="99"/>
    <w:rsid w:val="6F214F91"/>
    <w:pPr>
      <w:spacing w:after="0"/>
      <w:ind w:firstLine="708"/>
      <w:jc w:val="both"/>
    </w:pPr>
    <w:rPr>
      <w:rFonts w:ascii="Times New Roman" w:hAnsi="Times New Roman" w:cs="Times New Roman"/>
      <w:sz w:val="28"/>
      <w:szCs w:val="28"/>
    </w:rPr>
  </w:style>
  <w:style w:type="character" w:customStyle="1" w:styleId="BodyTextIndent2Char">
    <w:name w:val="Body Text Indent 2 Char"/>
    <w:link w:val="BodyTextIndent2"/>
    <w:uiPriority w:val="99"/>
    <w:rsid w:val="6F214F91"/>
    <w:rPr>
      <w:rFonts w:ascii="Times New Roman" w:hAnsi="Times New Roman"/>
      <w:noProof w:val="0"/>
      <w:sz w:val="28"/>
      <w:szCs w:val="28"/>
      <w:lang w:val="en-US"/>
    </w:rPr>
  </w:style>
  <w:style w:type="paragraph" w:customStyle="1" w:styleId="2">
    <w:name w:val="заголовок 2"/>
    <w:basedOn w:val="Normal"/>
    <w:next w:val="Normal"/>
    <w:uiPriority w:val="1"/>
    <w:rsid w:val="6F214F91"/>
    <w:pPr>
      <w:keepNext/>
      <w:spacing w:after="0"/>
      <w:ind w:firstLine="720"/>
      <w:jc w:val="both"/>
    </w:pPr>
    <w:rPr>
      <w:rFonts w:ascii="Times New Roman" w:hAnsi="Times New Roman" w:cs="Times New Roman"/>
      <w:b/>
      <w:bCs/>
      <w:sz w:val="28"/>
      <w:szCs w:val="28"/>
    </w:rPr>
  </w:style>
  <w:style w:type="character" w:styleId="PageNumber">
    <w:name w:val="page number"/>
    <w:rsid w:val="00765FB9"/>
  </w:style>
  <w:style w:type="paragraph" w:customStyle="1" w:styleId="1e">
    <w:name w:val="Обычный1"/>
    <w:rsid w:val="00765FB9"/>
    <w:pPr>
      <w:widowControl w:val="0"/>
      <w:spacing w:line="420" w:lineRule="auto"/>
      <w:ind w:firstLine="480"/>
    </w:pPr>
    <w:rPr>
      <w:rFonts w:ascii="Times New Roman" w:hAnsi="Times New Roman"/>
      <w:snapToGrid w:val="0"/>
      <w:sz w:val="18"/>
    </w:rPr>
  </w:style>
  <w:style w:type="character" w:customStyle="1" w:styleId="PEStyleFont3">
    <w:name w:val="PEStyleFont3"/>
    <w:rsid w:val="00765FB9"/>
    <w:rPr>
      <w:rFonts w:ascii="PEW Report" w:hAnsi="PEW Report"/>
      <w:spacing w:val="0"/>
      <w:position w:val="0"/>
      <w:sz w:val="20"/>
      <w:u w:val="none"/>
    </w:rPr>
  </w:style>
  <w:style w:type="paragraph" w:customStyle="1" w:styleId="PEStylePara1">
    <w:name w:val="PEStylePara1"/>
    <w:basedOn w:val="Normal"/>
    <w:next w:val="Normal"/>
    <w:uiPriority w:val="1"/>
    <w:rsid w:val="6F214F91"/>
    <w:pPr>
      <w:spacing w:after="0"/>
      <w:jc w:val="both"/>
    </w:pPr>
    <w:rPr>
      <w:rFonts w:ascii="Courier New" w:hAnsi="Courier New" w:cs="Times New Roman"/>
      <w:sz w:val="20"/>
      <w:szCs w:val="20"/>
    </w:rPr>
  </w:style>
  <w:style w:type="paragraph" w:customStyle="1" w:styleId="ConsNormal">
    <w:name w:val="ConsNormal"/>
    <w:rsid w:val="00765FB9"/>
    <w:pPr>
      <w:widowControl w:val="0"/>
      <w:ind w:firstLine="720"/>
    </w:pPr>
    <w:rPr>
      <w:rFonts w:ascii="Arial" w:hAnsi="Arial"/>
      <w:snapToGrid w:val="0"/>
    </w:rPr>
  </w:style>
  <w:style w:type="character" w:customStyle="1" w:styleId="xdtextboxctrl61ms-xedit-plaintext">
    <w:name w:val="xdtextbox ctrl61 ms-xedit-plaintext"/>
    <w:rsid w:val="00765FB9"/>
    <w:rPr>
      <w:rFonts w:ascii="Times New Roman" w:hAnsi="Times New Roman" w:cs="Times New Roman"/>
    </w:rPr>
  </w:style>
  <w:style w:type="paragraph" w:customStyle="1" w:styleId="ConsPlusNonformat">
    <w:name w:val="ConsPlusNonformat"/>
    <w:rsid w:val="00765FB9"/>
    <w:pPr>
      <w:autoSpaceDE w:val="0"/>
      <w:autoSpaceDN w:val="0"/>
      <w:adjustRightInd w:val="0"/>
    </w:pPr>
    <w:rPr>
      <w:rFonts w:ascii="Courier New" w:hAnsi="Courier New" w:cs="Courier New"/>
    </w:rPr>
  </w:style>
  <w:style w:type="paragraph" w:customStyle="1" w:styleId="140">
    <w:name w:val="Обычный + 14 пт"/>
    <w:basedOn w:val="Normal"/>
    <w:uiPriority w:val="1"/>
    <w:rsid w:val="6F214F91"/>
    <w:pPr>
      <w:spacing w:after="0"/>
    </w:pPr>
    <w:rPr>
      <w:rFonts w:ascii="Times New Roman" w:hAnsi="Times New Roman" w:cs="Times New Roman"/>
      <w:sz w:val="28"/>
      <w:szCs w:val="28"/>
    </w:rPr>
  </w:style>
  <w:style w:type="character" w:styleId="FollowedHyperlink">
    <w:name w:val="FollowedHyperlink"/>
    <w:rsid w:val="00765FB9"/>
    <w:rPr>
      <w:color w:val="800080"/>
      <w:u w:val="single"/>
    </w:rPr>
  </w:style>
  <w:style w:type="paragraph" w:customStyle="1" w:styleId="ConsNonformat">
    <w:name w:val="ConsNonformat"/>
    <w:rsid w:val="00765FB9"/>
    <w:pPr>
      <w:widowControl w:val="0"/>
      <w:ind w:right="19772"/>
    </w:pPr>
    <w:rPr>
      <w:rFonts w:ascii="Courier New" w:hAnsi="Courier New"/>
      <w:snapToGrid w:val="0"/>
    </w:rPr>
  </w:style>
  <w:style w:type="character" w:customStyle="1" w:styleId="30">
    <w:name w:val="Знак Знак3"/>
    <w:rsid w:val="00765FB9"/>
    <w:rPr>
      <w:b/>
      <w:bCs/>
      <w:sz w:val="28"/>
      <w:lang w:val="ru-RU" w:eastAsia="ru-RU" w:bidi="ar-SA"/>
    </w:rPr>
  </w:style>
  <w:style w:type="character" w:customStyle="1" w:styleId="1f">
    <w:name w:val="Знак Знак1"/>
    <w:locked/>
    <w:rsid w:val="00765FB9"/>
    <w:rPr>
      <w:b/>
      <w:sz w:val="28"/>
      <w:lang w:val="ru-RU" w:eastAsia="ru-RU" w:bidi="ar-SA"/>
    </w:rPr>
  </w:style>
  <w:style w:type="character" w:customStyle="1" w:styleId="4">
    <w:name w:val="Знак Знак4"/>
    <w:rsid w:val="00765FB9"/>
    <w:rPr>
      <w:sz w:val="28"/>
      <w:lang w:val="ru-RU" w:eastAsia="ru-RU" w:bidi="ar-SA"/>
    </w:rPr>
  </w:style>
  <w:style w:type="character" w:customStyle="1" w:styleId="af">
    <w:name w:val="Знак Знак"/>
    <w:rsid w:val="00765FB9"/>
    <w:rPr>
      <w:sz w:val="16"/>
      <w:szCs w:val="16"/>
      <w:lang w:val="ru-RU" w:eastAsia="ru-RU" w:bidi="ar-SA"/>
    </w:rPr>
  </w:style>
  <w:style w:type="character" w:customStyle="1" w:styleId="20">
    <w:name w:val="Знак Знак2"/>
    <w:rsid w:val="00765FB9"/>
    <w:rPr>
      <w:sz w:val="28"/>
      <w:lang w:val="ru-RU" w:eastAsia="ru-RU" w:bidi="ar-SA"/>
    </w:rPr>
  </w:style>
  <w:style w:type="paragraph" w:customStyle="1" w:styleId="justify">
    <w:name w:val="justify"/>
    <w:basedOn w:val="Normal"/>
    <w:uiPriority w:val="1"/>
    <w:rsid w:val="6F214F91"/>
    <w:pPr>
      <w:spacing w:after="0"/>
      <w:ind w:firstLine="567"/>
      <w:jc w:val="both"/>
    </w:pPr>
    <w:rPr>
      <w:rFonts w:ascii="Times New Roman" w:hAnsi="Times New Roman" w:cs="Times New Roman"/>
      <w:sz w:val="24"/>
      <w:szCs w:val="24"/>
    </w:rPr>
  </w:style>
  <w:style w:type="paragraph" w:styleId="Subtitle">
    <w:name w:val="Subtitle"/>
    <w:basedOn w:val="Normal"/>
    <w:link w:val="SubtitleChar"/>
    <w:uiPriority w:val="1"/>
    <w:qFormat/>
    <w:rsid w:val="6F214F91"/>
    <w:pPr>
      <w:spacing w:after="0"/>
    </w:pPr>
    <w:rPr>
      <w:rFonts w:ascii="Times New Roman" w:hAnsi="Times New Roman" w:cs="Times New Roman"/>
      <w:sz w:val="28"/>
      <w:szCs w:val="28"/>
    </w:rPr>
  </w:style>
  <w:style w:type="character" w:customStyle="1" w:styleId="SubtitleChar">
    <w:name w:val="Subtitle Char"/>
    <w:link w:val="Subtitle"/>
    <w:uiPriority w:val="1"/>
    <w:rsid w:val="6F214F91"/>
    <w:rPr>
      <w:rFonts w:ascii="Times New Roman" w:hAnsi="Times New Roman"/>
      <w:noProof w:val="0"/>
      <w:sz w:val="28"/>
      <w:szCs w:val="28"/>
      <w:lang w:val="en-US"/>
    </w:rPr>
  </w:style>
  <w:style w:type="paragraph" w:customStyle="1" w:styleId="21">
    <w:name w:val="Основной текст 21"/>
    <w:basedOn w:val="Normal"/>
    <w:uiPriority w:val="1"/>
    <w:rsid w:val="6F214F91"/>
    <w:pPr>
      <w:spacing w:after="0"/>
      <w:ind w:left="720"/>
      <w:jc w:val="both"/>
    </w:pPr>
    <w:rPr>
      <w:rFonts w:ascii="Times New Roman" w:hAnsi="Times New Roman" w:cs="Times New Roman"/>
      <w:sz w:val="28"/>
      <w:szCs w:val="28"/>
      <w:lang w:eastAsia="ko-KR"/>
    </w:rPr>
  </w:style>
  <w:style w:type="paragraph" w:styleId="ListBullet5">
    <w:name w:val="List Bullet 5"/>
    <w:basedOn w:val="Normal"/>
    <w:uiPriority w:val="1"/>
    <w:rsid w:val="6F214F91"/>
    <w:pPr>
      <w:spacing w:after="0"/>
      <w:jc w:val="both"/>
    </w:pPr>
    <w:rPr>
      <w:rFonts w:ascii="Times New Roman" w:hAnsi="Times New Roman" w:cs="Times New Roman"/>
      <w:sz w:val="28"/>
      <w:szCs w:val="28"/>
    </w:rPr>
  </w:style>
  <w:style w:type="paragraph" w:styleId="ListBullet">
    <w:name w:val="List Bullet"/>
    <w:basedOn w:val="Normal"/>
    <w:uiPriority w:val="1"/>
    <w:rsid w:val="6F214F91"/>
    <w:pPr>
      <w:spacing w:after="0"/>
    </w:pPr>
    <w:rPr>
      <w:rFonts w:ascii="Times New Roman" w:hAnsi="Times New Roman" w:cs="Times New Roman"/>
      <w:sz w:val="20"/>
      <w:szCs w:val="20"/>
    </w:rPr>
  </w:style>
  <w:style w:type="paragraph" w:styleId="List2">
    <w:name w:val="List 2"/>
    <w:basedOn w:val="Normal"/>
    <w:uiPriority w:val="1"/>
    <w:rsid w:val="6F214F91"/>
    <w:pPr>
      <w:spacing w:after="0"/>
      <w:ind w:left="566" w:hanging="283"/>
    </w:pPr>
    <w:rPr>
      <w:rFonts w:ascii="Times New Roman" w:hAnsi="Times New Roman" w:cs="Times New Roman"/>
      <w:sz w:val="28"/>
      <w:szCs w:val="28"/>
    </w:rPr>
  </w:style>
  <w:style w:type="paragraph" w:customStyle="1" w:styleId="af0">
    <w:name w:val="Кр_строка"/>
    <w:basedOn w:val="Normal"/>
    <w:uiPriority w:val="1"/>
    <w:rsid w:val="6F214F91"/>
    <w:pPr>
      <w:tabs>
        <w:tab w:val="left" w:pos="397"/>
      </w:tabs>
      <w:spacing w:after="0"/>
      <w:ind w:firstLine="567"/>
      <w:jc w:val="both"/>
    </w:pPr>
    <w:rPr>
      <w:rFonts w:ascii="Times New Roman" w:hAnsi="Times New Roman" w:cs="Times New Roman"/>
      <w:sz w:val="26"/>
      <w:szCs w:val="26"/>
    </w:rPr>
  </w:style>
  <w:style w:type="paragraph" w:customStyle="1" w:styleId="22">
    <w:name w:val="Подзаголовок2"/>
    <w:basedOn w:val="Normal"/>
    <w:uiPriority w:val="1"/>
    <w:rsid w:val="6F214F91"/>
    <w:pPr>
      <w:keepNext/>
      <w:keepLines/>
      <w:spacing w:before="60" w:after="60"/>
      <w:ind w:firstLine="709"/>
      <w:jc w:val="center"/>
    </w:pPr>
    <w:rPr>
      <w:rFonts w:ascii="SchoolBookCTT" w:hAnsi="SchoolBookCTT" w:cs="Times New Roman"/>
      <w:b/>
      <w:bCs/>
      <w:sz w:val="28"/>
      <w:szCs w:val="28"/>
    </w:rPr>
  </w:style>
  <w:style w:type="paragraph" w:customStyle="1" w:styleId="1f0">
    <w:name w:val="Подзаголовок1"/>
    <w:basedOn w:val="Normal"/>
    <w:uiPriority w:val="1"/>
    <w:rsid w:val="6F214F91"/>
    <w:pPr>
      <w:keepNext/>
      <w:keepLines/>
      <w:tabs>
        <w:tab w:val="left" w:pos="397"/>
      </w:tabs>
      <w:spacing w:before="120" w:after="60"/>
      <w:ind w:firstLine="709"/>
      <w:jc w:val="center"/>
    </w:pPr>
    <w:rPr>
      <w:rFonts w:ascii="AGPresquire" w:hAnsi="AGPresquire" w:cs="Times New Roman"/>
      <w:b/>
      <w:bCs/>
      <w:i/>
      <w:iCs/>
      <w:sz w:val="28"/>
      <w:szCs w:val="28"/>
    </w:rPr>
  </w:style>
  <w:style w:type="paragraph" w:customStyle="1" w:styleId="af1">
    <w:name w:val="Табл"/>
    <w:basedOn w:val="af0"/>
    <w:uiPriority w:val="1"/>
    <w:rsid w:val="6F214F91"/>
    <w:pPr>
      <w:ind w:firstLine="0"/>
      <w:jc w:val="left"/>
    </w:pPr>
    <w:rPr>
      <w:sz w:val="24"/>
      <w:szCs w:val="24"/>
    </w:rPr>
  </w:style>
  <w:style w:type="paragraph" w:customStyle="1" w:styleId="af2">
    <w:name w:val="Звт"/>
    <w:basedOn w:val="Normal"/>
    <w:uiPriority w:val="1"/>
    <w:rsid w:val="6F214F91"/>
    <w:pPr>
      <w:tabs>
        <w:tab w:val="left" w:pos="397"/>
      </w:tabs>
      <w:spacing w:before="60" w:after="60"/>
      <w:ind w:left="-57" w:right="-57" w:firstLine="709"/>
      <w:jc w:val="center"/>
    </w:pPr>
    <w:rPr>
      <w:rFonts w:ascii="Times New Roman" w:hAnsi="Times New Roman" w:cs="Times New Roman"/>
      <w:b/>
      <w:bCs/>
      <w:sz w:val="24"/>
      <w:szCs w:val="24"/>
    </w:rPr>
  </w:style>
  <w:style w:type="paragraph" w:customStyle="1" w:styleId="af3">
    <w:name w:val="Заг_рис"/>
    <w:basedOn w:val="Normal"/>
    <w:uiPriority w:val="1"/>
    <w:rsid w:val="6F214F91"/>
    <w:pPr>
      <w:tabs>
        <w:tab w:val="left" w:pos="397"/>
      </w:tabs>
      <w:spacing w:after="0"/>
      <w:ind w:firstLine="709"/>
      <w:jc w:val="center"/>
    </w:pPr>
    <w:rPr>
      <w:rFonts w:ascii="Times New Roman" w:hAnsi="Times New Roman" w:cs="Times New Roman"/>
      <w:i/>
      <w:iCs/>
      <w:sz w:val="24"/>
      <w:szCs w:val="24"/>
    </w:rPr>
  </w:style>
  <w:style w:type="paragraph" w:customStyle="1" w:styleId="31">
    <w:name w:val="Основной текст с отступом 31"/>
    <w:basedOn w:val="Normal"/>
    <w:uiPriority w:val="1"/>
    <w:rsid w:val="6F214F91"/>
    <w:pPr>
      <w:spacing w:after="0"/>
      <w:ind w:firstLine="426"/>
      <w:jc w:val="both"/>
    </w:pPr>
    <w:rPr>
      <w:rFonts w:ascii="Times New Roman" w:hAnsi="Times New Roman" w:cs="Times New Roman"/>
      <w:sz w:val="26"/>
      <w:szCs w:val="26"/>
    </w:rPr>
  </w:style>
  <w:style w:type="paragraph" w:customStyle="1" w:styleId="32">
    <w:name w:val="Подзаголовок3"/>
    <w:basedOn w:val="Normal"/>
    <w:uiPriority w:val="1"/>
    <w:rsid w:val="6F214F91"/>
    <w:pPr>
      <w:tabs>
        <w:tab w:val="left" w:pos="397"/>
      </w:tabs>
      <w:spacing w:after="0"/>
      <w:ind w:firstLine="709"/>
      <w:jc w:val="center"/>
    </w:pPr>
    <w:rPr>
      <w:rFonts w:ascii="Times New Roman" w:hAnsi="Times New Roman" w:cs="Times New Roman"/>
      <w:i/>
      <w:iCs/>
      <w:sz w:val="26"/>
      <w:szCs w:val="26"/>
    </w:rPr>
  </w:style>
  <w:style w:type="paragraph" w:customStyle="1" w:styleId="1f1">
    <w:name w:val="Заголовок1"/>
    <w:basedOn w:val="Normal"/>
    <w:uiPriority w:val="1"/>
    <w:rsid w:val="6F214F91"/>
    <w:pPr>
      <w:keepNext/>
      <w:keepLines/>
      <w:tabs>
        <w:tab w:val="left" w:pos="397"/>
      </w:tabs>
      <w:spacing w:before="240" w:after="120"/>
      <w:ind w:firstLine="709"/>
      <w:jc w:val="center"/>
    </w:pPr>
    <w:rPr>
      <w:rFonts w:ascii="AGPresquire" w:hAnsi="AGPresquire" w:cs="Times New Roman"/>
      <w:b/>
      <w:bCs/>
      <w:i/>
      <w:iCs/>
      <w:sz w:val="32"/>
      <w:szCs w:val="32"/>
    </w:rPr>
  </w:style>
  <w:style w:type="paragraph" w:customStyle="1" w:styleId="23">
    <w:name w:val="Стиль2"/>
    <w:rsid w:val="00765FB9"/>
    <w:pPr>
      <w:pBdr>
        <w:bottom w:val="dotted" w:sz="24" w:space="3" w:color="auto"/>
      </w:pBdr>
      <w:ind w:firstLine="720"/>
    </w:pPr>
    <w:rPr>
      <w:rFonts w:ascii="Times New Roman" w:hAnsi="Times New Roman"/>
      <w:sz w:val="28"/>
      <w:szCs w:val="28"/>
    </w:rPr>
  </w:style>
  <w:style w:type="paragraph" w:customStyle="1" w:styleId="14pt125">
    <w:name w:val="Стиль Нижний колонтитул + 14 pt по ширине Первая строка:  125 см"/>
    <w:basedOn w:val="Normal"/>
    <w:next w:val="Normal"/>
    <w:uiPriority w:val="1"/>
    <w:rsid w:val="6F214F91"/>
    <w:pPr>
      <w:spacing w:after="0"/>
      <w:ind w:firstLine="709"/>
      <w:jc w:val="both"/>
    </w:pPr>
    <w:rPr>
      <w:rFonts w:ascii="Times New Roman" w:hAnsi="Times New Roman" w:cs="Times New Roman"/>
      <w:sz w:val="28"/>
      <w:szCs w:val="28"/>
    </w:rPr>
  </w:style>
  <w:style w:type="paragraph" w:customStyle="1" w:styleId="FR1">
    <w:name w:val="FR1"/>
    <w:rsid w:val="00765FB9"/>
    <w:pPr>
      <w:widowControl w:val="0"/>
      <w:autoSpaceDE w:val="0"/>
      <w:autoSpaceDN w:val="0"/>
      <w:adjustRightInd w:val="0"/>
      <w:spacing w:before="20"/>
      <w:ind w:left="600"/>
    </w:pPr>
    <w:rPr>
      <w:rFonts w:ascii="Arial" w:hAnsi="Arial" w:cs="Arial"/>
      <w:i/>
      <w:iCs/>
    </w:rPr>
  </w:style>
  <w:style w:type="paragraph" w:customStyle="1" w:styleId="underpoint">
    <w:name w:val="underpoint"/>
    <w:basedOn w:val="Normal"/>
    <w:uiPriority w:val="1"/>
    <w:rsid w:val="6F214F91"/>
    <w:pPr>
      <w:spacing w:after="0"/>
      <w:ind w:firstLine="567"/>
      <w:jc w:val="both"/>
    </w:pPr>
    <w:rPr>
      <w:rFonts w:ascii="Times New Roman" w:hAnsi="Times New Roman" w:cs="Times New Roman"/>
      <w:sz w:val="24"/>
      <w:szCs w:val="24"/>
    </w:rPr>
  </w:style>
  <w:style w:type="character" w:styleId="FootnoteReference">
    <w:name w:val="footnote reference"/>
    <w:uiPriority w:val="99"/>
    <w:rsid w:val="00765FB9"/>
    <w:rPr>
      <w:vertAlign w:val="superscript"/>
    </w:rPr>
  </w:style>
  <w:style w:type="paragraph" w:customStyle="1" w:styleId="af4">
    <w:name w:val="Знак Знак Знак Знак"/>
    <w:basedOn w:val="Normal"/>
    <w:uiPriority w:val="1"/>
    <w:rsid w:val="6F214F91"/>
    <w:pPr>
      <w:widowControl w:val="0"/>
      <w:spacing w:after="160"/>
      <w:ind w:firstLine="709"/>
      <w:jc w:val="both"/>
    </w:pPr>
    <w:rPr>
      <w:rFonts w:ascii="Times New Roman" w:hAnsi="Times New Roman" w:cs="Times New Roman"/>
      <w:sz w:val="28"/>
      <w:szCs w:val="28"/>
      <w:lang w:eastAsia="en-US"/>
    </w:rPr>
  </w:style>
  <w:style w:type="paragraph" w:customStyle="1" w:styleId="1f2">
    <w:name w:val="Основной текст1"/>
    <w:basedOn w:val="Normal"/>
    <w:uiPriority w:val="99"/>
    <w:rsid w:val="6F214F91"/>
    <w:pPr>
      <w:widowControl w:val="0"/>
      <w:spacing w:after="0" w:line="408" w:lineRule="exact"/>
    </w:pPr>
    <w:rPr>
      <w:rFonts w:ascii="Times New Roman" w:hAnsi="Times New Roman" w:cs="Times New Roman"/>
      <w:sz w:val="32"/>
      <w:szCs w:val="32"/>
    </w:rPr>
  </w:style>
  <w:style w:type="character" w:customStyle="1" w:styleId="24">
    <w:name w:val="Основной текст (2)_"/>
    <w:rsid w:val="00765FB9"/>
    <w:rPr>
      <w:rFonts w:ascii="Times New Roman" w:eastAsia="Times New Roman" w:hAnsi="Times New Roman" w:cs="Times New Roman"/>
      <w:b/>
      <w:bCs/>
      <w:i w:val="0"/>
      <w:iCs w:val="0"/>
      <w:smallCaps w:val="0"/>
      <w:strike w:val="0"/>
      <w:spacing w:val="5"/>
      <w:sz w:val="23"/>
      <w:szCs w:val="23"/>
      <w:u w:val="none"/>
    </w:rPr>
  </w:style>
  <w:style w:type="character" w:customStyle="1" w:styleId="25">
    <w:name w:val="Основной текст (2)"/>
    <w:rsid w:val="00765FB9"/>
    <w:rPr>
      <w:rFonts w:ascii="Times New Roman" w:eastAsia="Times New Roman" w:hAnsi="Times New Roman" w:cs="Times New Roman"/>
      <w:b/>
      <w:bCs/>
      <w:i w:val="0"/>
      <w:iCs w:val="0"/>
      <w:smallCaps w:val="0"/>
      <w:strike w:val="0"/>
      <w:color w:val="000000"/>
      <w:spacing w:val="5"/>
      <w:w w:val="100"/>
      <w:position w:val="0"/>
      <w:sz w:val="23"/>
      <w:szCs w:val="23"/>
      <w:u w:val="single"/>
      <w:lang w:val="ru-RU"/>
    </w:rPr>
  </w:style>
  <w:style w:type="character" w:customStyle="1" w:styleId="0pt">
    <w:name w:val="Основной текст + Полужирный;Интервал 0 pt"/>
    <w:rsid w:val="00765FB9"/>
    <w:rPr>
      <w:rFonts w:ascii="Times New Roman" w:eastAsia="Times New Roman" w:hAnsi="Times New Roman" w:cs="Times New Roman"/>
      <w:b/>
      <w:bCs/>
      <w:i w:val="0"/>
      <w:iCs w:val="0"/>
      <w:smallCaps w:val="0"/>
      <w:strike w:val="0"/>
      <w:color w:val="000000"/>
      <w:spacing w:val="5"/>
      <w:w w:val="100"/>
      <w:position w:val="0"/>
      <w:sz w:val="23"/>
      <w:szCs w:val="23"/>
      <w:u w:val="single"/>
      <w:shd w:val="clear" w:color="auto" w:fill="FFFFFF"/>
      <w:lang w:val="ru-RU"/>
    </w:rPr>
  </w:style>
  <w:style w:type="character" w:customStyle="1" w:styleId="7pt0pt">
    <w:name w:val="Основной текст + 7 pt;Интервал 0 pt"/>
    <w:rsid w:val="00765FB9"/>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rPr>
  </w:style>
  <w:style w:type="character" w:customStyle="1" w:styleId="TitleChar">
    <w:name w:val="Title Char"/>
    <w:locked/>
    <w:rsid w:val="00765FB9"/>
    <w:rPr>
      <w:rFonts w:ascii="Times New Roman" w:hAnsi="Times New Roman" w:cs="Times New Roman"/>
      <w:b/>
      <w:sz w:val="20"/>
      <w:szCs w:val="20"/>
      <w:lang w:eastAsia="ru-RU"/>
    </w:rPr>
  </w:style>
  <w:style w:type="character" w:customStyle="1" w:styleId="wmi-callto">
    <w:name w:val="wmi-callto"/>
    <w:rsid w:val="00765FB9"/>
  </w:style>
  <w:style w:type="paragraph" w:customStyle="1" w:styleId="table10">
    <w:name w:val="table10"/>
    <w:basedOn w:val="Normal"/>
    <w:uiPriority w:val="1"/>
    <w:rsid w:val="6F214F91"/>
    <w:pPr>
      <w:spacing w:after="0"/>
    </w:pPr>
    <w:rPr>
      <w:rFonts w:ascii="Times New Roman" w:hAnsi="Times New Roman" w:cs="Times New Roman"/>
      <w:sz w:val="20"/>
      <w:szCs w:val="20"/>
    </w:rPr>
  </w:style>
  <w:style w:type="character" w:customStyle="1" w:styleId="1pt">
    <w:name w:val="Основной текст + Интервал 1 pt"/>
    <w:rsid w:val="00765FB9"/>
    <w:rPr>
      <w:rFonts w:ascii="Times New Roman" w:eastAsia="Times New Roman" w:hAnsi="Times New Roman" w:cs="Times New Roman"/>
      <w:b w:val="0"/>
      <w:bCs w:val="0"/>
      <w:i/>
      <w:iCs/>
      <w:smallCaps w:val="0"/>
      <w:strike w:val="0"/>
      <w:color w:val="000000"/>
      <w:spacing w:val="29"/>
      <w:w w:val="100"/>
      <w:position w:val="0"/>
      <w:sz w:val="23"/>
      <w:szCs w:val="23"/>
      <w:u w:val="none"/>
      <w:shd w:val="clear" w:color="auto" w:fill="FFFFFF"/>
      <w:lang w:val="ru-RU"/>
    </w:rPr>
  </w:style>
  <w:style w:type="paragraph" w:customStyle="1" w:styleId="CM59">
    <w:name w:val="CM59"/>
    <w:basedOn w:val="Normal"/>
    <w:next w:val="Normal"/>
    <w:uiPriority w:val="99"/>
    <w:rsid w:val="6F214F91"/>
    <w:pPr>
      <w:widowControl w:val="0"/>
      <w:spacing w:after="0"/>
    </w:pPr>
    <w:rPr>
      <w:rFonts w:ascii="JBBGDE+TimesNewRoman" w:hAnsi="JBBGDE+TimesNewRoman" w:cs="Times New Roman"/>
      <w:sz w:val="24"/>
      <w:szCs w:val="24"/>
    </w:rPr>
  </w:style>
  <w:style w:type="paragraph" w:customStyle="1" w:styleId="pst-l">
    <w:name w:val="pst-l"/>
    <w:basedOn w:val="Normal"/>
    <w:uiPriority w:val="1"/>
    <w:rsid w:val="6F214F91"/>
    <w:pPr>
      <w:spacing w:beforeAutospacing="1" w:afterAutospacing="1"/>
    </w:pPr>
    <w:rPr>
      <w:rFonts w:ascii="Times New Roman" w:hAnsi="Times New Roman" w:cs="Times New Roman"/>
      <w:sz w:val="24"/>
      <w:szCs w:val="24"/>
    </w:rPr>
  </w:style>
  <w:style w:type="paragraph" w:customStyle="1" w:styleId="2131">
    <w:name w:val="Стиль Заголовок 2 + 13 пт1"/>
    <w:basedOn w:val="Heading2"/>
    <w:uiPriority w:val="1"/>
    <w:rsid w:val="6F214F91"/>
    <w:pPr>
      <w:spacing w:before="0" w:after="0" w:line="360" w:lineRule="exact"/>
      <w:ind w:firstLine="709"/>
      <w:jc w:val="both"/>
    </w:pPr>
    <w:rPr>
      <w:rFonts w:ascii="Times New Roman" w:hAnsi="Times New Roman" w:cs="Arial"/>
      <w:b w:val="0"/>
      <w:bCs w:val="0"/>
      <w:i w:val="0"/>
      <w:iCs w:val="0"/>
      <w:sz w:val="26"/>
      <w:szCs w:val="26"/>
    </w:rPr>
  </w:style>
  <w:style w:type="table" w:styleId="LightShading-Accent5">
    <w:name w:val="Light Shading Accent 5"/>
    <w:basedOn w:val="TableNormal"/>
    <w:uiPriority w:val="60"/>
    <w:rsid w:val="00853057"/>
    <w:rPr>
      <w:rFonts w:eastAsia="SimSun"/>
      <w:color w:val="31849B"/>
      <w:kern w:val="2"/>
      <w:sz w:val="21"/>
      <w:szCs w:val="22"/>
      <w:lang w:val="en-US"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26">
    <w:name w:val="Обычный2"/>
    <w:rsid w:val="00CB74F0"/>
    <w:pPr>
      <w:spacing w:before="100" w:after="100"/>
    </w:pPr>
    <w:rPr>
      <w:rFonts w:ascii="Times New Roman" w:hAnsi="Times New Roman"/>
      <w:snapToGrid w:val="0"/>
      <w:sz w:val="24"/>
    </w:rPr>
  </w:style>
  <w:style w:type="table" w:customStyle="1" w:styleId="-511">
    <w:name w:val="Таблица-сетка 5 темная — акцент 11"/>
    <w:basedOn w:val="TableNormal"/>
    <w:uiPriority w:val="50"/>
    <w:rsid w:val="00AD087B"/>
    <w:rPr>
      <w:rFonts w:eastAsia="Calibri" w:cs="Cordia New"/>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1f3">
    <w:name w:val="Сетка таблицы1"/>
    <w:basedOn w:val="TableNormal"/>
    <w:next w:val="TableGrid"/>
    <w:rsid w:val="003F2530"/>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is0">
    <w:name w:val="Vis_Назва статьи"/>
    <w:basedOn w:val="Normal"/>
    <w:uiPriority w:val="1"/>
    <w:rsid w:val="6F214F91"/>
    <w:pPr>
      <w:spacing w:before="120" w:after="240"/>
    </w:pPr>
    <w:rPr>
      <w:rFonts w:ascii="Times New Roman" w:hAnsi="Times New Roman" w:cs="Arial"/>
      <w:b/>
      <w:bCs/>
      <w:caps/>
      <w:sz w:val="28"/>
      <w:szCs w:val="28"/>
      <w:lang w:eastAsia="ar-SA"/>
    </w:rPr>
  </w:style>
  <w:style w:type="paragraph" w:customStyle="1" w:styleId="Vis1">
    <w:name w:val="Vis_Заголовок"/>
    <w:basedOn w:val="Normal"/>
    <w:uiPriority w:val="1"/>
    <w:rsid w:val="6F214F91"/>
    <w:pPr>
      <w:tabs>
        <w:tab w:val="left" w:pos="728"/>
        <w:tab w:val="left" w:pos="1365"/>
        <w:tab w:val="center" w:pos="2552"/>
        <w:tab w:val="left" w:pos="3731"/>
        <w:tab w:val="right" w:pos="4678"/>
        <w:tab w:val="left" w:pos="8827"/>
        <w:tab w:val="right" w:pos="9639"/>
      </w:tabs>
      <w:spacing w:before="240" w:after="120"/>
      <w:jc w:val="center"/>
    </w:pPr>
    <w:rPr>
      <w:rFonts w:ascii="Times New Roman" w:hAnsi="Times New Roman" w:cs="Times New Roman"/>
      <w:b/>
      <w:bCs/>
      <w:lang w:val="uk-UA"/>
    </w:rPr>
  </w:style>
  <w:style w:type="paragraph" w:customStyle="1" w:styleId="Vis2">
    <w:name w:val="Vis_Подрис подпись"/>
    <w:basedOn w:val="Normal"/>
    <w:uiPriority w:val="1"/>
    <w:rsid w:val="6F214F91"/>
    <w:pPr>
      <w:spacing w:before="120" w:after="120"/>
      <w:jc w:val="center"/>
    </w:pPr>
    <w:rPr>
      <w:rFonts w:ascii="Times New Roman" w:hAnsi="Times New Roman" w:cs="Arial"/>
      <w:sz w:val="20"/>
      <w:szCs w:val="20"/>
      <w:lang w:val="en-GB" w:eastAsia="ar-SA"/>
    </w:rPr>
  </w:style>
  <w:style w:type="paragraph" w:customStyle="1" w:styleId="Vis3">
    <w:name w:val="Vis_Текст_абзац"/>
    <w:basedOn w:val="Normal"/>
    <w:uiPriority w:val="1"/>
    <w:rsid w:val="6F214F91"/>
    <w:pPr>
      <w:widowControl w:val="0"/>
      <w:spacing w:after="0"/>
      <w:ind w:firstLine="306"/>
      <w:jc w:val="both"/>
    </w:pPr>
    <w:rPr>
      <w:rFonts w:ascii="Times New Roman" w:hAnsi="Times New Roman" w:cs="Arial"/>
      <w:lang w:eastAsia="ar-SA"/>
    </w:rPr>
  </w:style>
  <w:style w:type="paragraph" w:customStyle="1" w:styleId="Vis4">
    <w:name w:val="Vis_Табл_номер"/>
    <w:basedOn w:val="Normal"/>
    <w:uiPriority w:val="1"/>
    <w:rsid w:val="6F214F91"/>
    <w:pPr>
      <w:tabs>
        <w:tab w:val="center" w:pos="2340"/>
        <w:tab w:val="right" w:pos="4500"/>
      </w:tabs>
      <w:spacing w:before="120" w:after="120"/>
      <w:jc w:val="right"/>
    </w:pPr>
    <w:rPr>
      <w:rFonts w:ascii="Times New Roman" w:hAnsi="Times New Roman" w:cs="Arial"/>
      <w:sz w:val="20"/>
      <w:szCs w:val="20"/>
      <w:lang w:eastAsia="ar-SA"/>
    </w:rPr>
  </w:style>
  <w:style w:type="paragraph" w:customStyle="1" w:styleId="Vis5">
    <w:name w:val="Vis_Табл_название"/>
    <w:basedOn w:val="Vis4"/>
    <w:uiPriority w:val="1"/>
    <w:rsid w:val="6F214F91"/>
  </w:style>
  <w:style w:type="paragraph" w:customStyle="1" w:styleId="Vis">
    <w:name w:val="Vis_Литература"/>
    <w:basedOn w:val="Normal"/>
    <w:uiPriority w:val="1"/>
    <w:rsid w:val="6F214F91"/>
    <w:pPr>
      <w:numPr>
        <w:numId w:val="7"/>
      </w:numPr>
      <w:spacing w:after="0"/>
      <w:jc w:val="both"/>
    </w:pPr>
    <w:rPr>
      <w:rFonts w:ascii="Times New Roman" w:hAnsi="Times New Roman" w:cs="Arial"/>
      <w:sz w:val="20"/>
      <w:szCs w:val="20"/>
      <w:lang w:eastAsia="ar-SA"/>
    </w:rPr>
  </w:style>
  <w:style w:type="paragraph" w:customStyle="1" w:styleId="bulletlist">
    <w:name w:val="bullet list"/>
    <w:basedOn w:val="BodyText"/>
    <w:uiPriority w:val="1"/>
    <w:rsid w:val="6F214F91"/>
    <w:pPr>
      <w:tabs>
        <w:tab w:val="left" w:pos="288"/>
      </w:tabs>
      <w:jc w:val="both"/>
    </w:pPr>
    <w:rPr>
      <w:rFonts w:ascii="Times New Roman" w:eastAsia="SimSun" w:hAnsi="Times New Roman" w:cs="Times New Roman"/>
      <w:sz w:val="20"/>
      <w:szCs w:val="20"/>
      <w:lang w:eastAsia="en-US"/>
    </w:rPr>
  </w:style>
  <w:style w:type="paragraph" w:customStyle="1" w:styleId="figurecaption">
    <w:name w:val="figure caption"/>
    <w:rsid w:val="00CE1938"/>
    <w:pPr>
      <w:numPr>
        <w:numId w:val="8"/>
      </w:numPr>
      <w:tabs>
        <w:tab w:val="left" w:pos="533"/>
      </w:tabs>
      <w:spacing w:before="80" w:after="200"/>
      <w:jc w:val="both"/>
    </w:pPr>
    <w:rPr>
      <w:rFonts w:ascii="Times New Roman" w:eastAsia="SimSun" w:hAnsi="Times New Roman"/>
      <w:noProof/>
      <w:sz w:val="16"/>
      <w:szCs w:val="16"/>
      <w:lang w:val="en-US" w:eastAsia="en-US"/>
    </w:rPr>
  </w:style>
  <w:style w:type="paragraph" w:customStyle="1" w:styleId="references">
    <w:name w:val="references"/>
    <w:rsid w:val="00CE1938"/>
    <w:pPr>
      <w:numPr>
        <w:numId w:val="9"/>
      </w:numPr>
      <w:spacing w:after="50" w:line="180" w:lineRule="exact"/>
      <w:jc w:val="both"/>
    </w:pPr>
    <w:rPr>
      <w:rFonts w:ascii="Times New Roman" w:eastAsia="MS Mincho" w:hAnsi="Times New Roman"/>
      <w:noProof/>
      <w:sz w:val="16"/>
      <w:szCs w:val="16"/>
      <w:lang w:val="en-US" w:eastAsia="en-US"/>
    </w:rPr>
  </w:style>
  <w:style w:type="paragraph" w:customStyle="1" w:styleId="tablehead">
    <w:name w:val="table head"/>
    <w:rsid w:val="00CE1938"/>
    <w:pPr>
      <w:numPr>
        <w:numId w:val="10"/>
      </w:numPr>
      <w:spacing w:before="240" w:after="120" w:line="216" w:lineRule="auto"/>
      <w:jc w:val="center"/>
    </w:pPr>
    <w:rPr>
      <w:rFonts w:ascii="Times New Roman" w:eastAsia="SimSun" w:hAnsi="Times New Roman"/>
      <w:smallCaps/>
      <w:noProof/>
      <w:sz w:val="16"/>
      <w:szCs w:val="16"/>
      <w:lang w:val="en-US" w:eastAsia="en-US"/>
    </w:rPr>
  </w:style>
  <w:style w:type="paragraph" w:customStyle="1" w:styleId="IKVT">
    <w:name w:val="IKVT_подпись таблицы"/>
    <w:basedOn w:val="Normal"/>
    <w:uiPriority w:val="1"/>
    <w:rsid w:val="6F214F91"/>
    <w:pPr>
      <w:widowControl w:val="0"/>
      <w:spacing w:after="0"/>
      <w:jc w:val="center"/>
    </w:pPr>
    <w:rPr>
      <w:rFonts w:ascii="Times New Roman" w:hAnsi="Times New Roman" w:cs="Times New Roman"/>
      <w:sz w:val="20"/>
      <w:szCs w:val="20"/>
      <w:lang w:val="uk-UA" w:eastAsia="en-US"/>
    </w:rPr>
  </w:style>
  <w:style w:type="paragraph" w:customStyle="1" w:styleId="af5">
    <w:name w:val="Формула"/>
    <w:basedOn w:val="Normal"/>
    <w:link w:val="af6"/>
    <w:uiPriority w:val="1"/>
    <w:rsid w:val="6F214F91"/>
    <w:pPr>
      <w:tabs>
        <w:tab w:val="center" w:pos="4253"/>
        <w:tab w:val="right" w:pos="9360"/>
      </w:tabs>
      <w:spacing w:before="120" w:after="120"/>
      <w:jc w:val="both"/>
    </w:pPr>
    <w:rPr>
      <w:rFonts w:ascii="Times New Roman" w:hAnsi="Times New Roman" w:cs="Times New Roman"/>
      <w:sz w:val="28"/>
      <w:szCs w:val="28"/>
    </w:rPr>
  </w:style>
  <w:style w:type="character" w:customStyle="1" w:styleId="af7">
    <w:name w:val="Ïåðåìåííàÿ"/>
    <w:rsid w:val="00CE1938"/>
    <w:rPr>
      <w:rFonts w:ascii="Times New Roman" w:hAnsi="Times New Roman" w:cs="Times New Roman"/>
      <w:i/>
      <w:iCs/>
      <w:sz w:val="30"/>
      <w:szCs w:val="30"/>
      <w:lang w:val="en-US" w:eastAsia="x-none"/>
    </w:rPr>
  </w:style>
  <w:style w:type="character" w:customStyle="1" w:styleId="af6">
    <w:name w:val="Формула Знак"/>
    <w:link w:val="af5"/>
    <w:uiPriority w:val="1"/>
    <w:rsid w:val="6F214F91"/>
    <w:rPr>
      <w:rFonts w:ascii="Times New Roman" w:hAnsi="Times New Roman"/>
      <w:noProof w:val="0"/>
      <w:sz w:val="28"/>
      <w:szCs w:val="28"/>
      <w:lang w:val="en-US"/>
    </w:rPr>
  </w:style>
  <w:style w:type="character" w:styleId="CommentReference">
    <w:name w:val="annotation reference"/>
    <w:uiPriority w:val="99"/>
    <w:semiHidden/>
    <w:unhideWhenUsed/>
    <w:rsid w:val="00CE1938"/>
    <w:rPr>
      <w:sz w:val="16"/>
      <w:szCs w:val="16"/>
    </w:rPr>
  </w:style>
  <w:style w:type="paragraph" w:customStyle="1" w:styleId="TextBody">
    <w:name w:val="Text_Body"/>
    <w:basedOn w:val="Normal"/>
    <w:link w:val="TextBodyChar"/>
    <w:uiPriority w:val="1"/>
    <w:qFormat/>
    <w:rsid w:val="6F214F91"/>
    <w:pPr>
      <w:spacing w:after="0"/>
      <w:ind w:firstLine="567"/>
      <w:jc w:val="both"/>
    </w:pPr>
    <w:rPr>
      <w:rFonts w:ascii="Times New Roman" w:eastAsia="Calibri" w:hAnsi="Times New Roman" w:cs="Times New Roman"/>
      <w:sz w:val="24"/>
      <w:szCs w:val="24"/>
      <w:lang w:eastAsia="en-US"/>
    </w:rPr>
  </w:style>
  <w:style w:type="character" w:customStyle="1" w:styleId="TextBodyChar">
    <w:name w:val="Text_Body Char"/>
    <w:link w:val="TextBody"/>
    <w:uiPriority w:val="1"/>
    <w:rsid w:val="6F214F91"/>
    <w:rPr>
      <w:rFonts w:ascii="Times New Roman" w:eastAsia="Calibri" w:hAnsi="Times New Roman"/>
      <w:noProof w:val="0"/>
      <w:sz w:val="24"/>
      <w:szCs w:val="24"/>
      <w:lang w:val="en-US" w:eastAsia="en-US"/>
    </w:rPr>
  </w:style>
  <w:style w:type="paragraph" w:customStyle="1" w:styleId="MIBEtabela">
    <w:name w:val="MIBEtabela"/>
    <w:rsid w:val="0022063C"/>
    <w:pPr>
      <w:ind w:left="851" w:hanging="851"/>
      <w:jc w:val="both"/>
    </w:pPr>
    <w:rPr>
      <w:rFonts w:ascii="Times New Roman" w:hAnsi="Times New Roman"/>
      <w:lang w:val="pl-PL" w:eastAsia="pl-PL"/>
    </w:rPr>
  </w:style>
  <w:style w:type="character" w:customStyle="1" w:styleId="productdetail-authorsmain">
    <w:name w:val="productdetail-authorsmain"/>
    <w:basedOn w:val="DefaultParagraphFont"/>
    <w:rsid w:val="0022063C"/>
  </w:style>
  <w:style w:type="character" w:customStyle="1" w:styleId="h1-text">
    <w:name w:val="h1-text"/>
    <w:basedOn w:val="DefaultParagraphFont"/>
    <w:rsid w:val="0022063C"/>
  </w:style>
  <w:style w:type="numbering" w:customStyle="1" w:styleId="1f4">
    <w:name w:val="Нет списка1"/>
    <w:next w:val="NoList"/>
    <w:uiPriority w:val="99"/>
    <w:semiHidden/>
    <w:unhideWhenUsed/>
    <w:rsid w:val="00C07020"/>
  </w:style>
  <w:style w:type="numbering" w:customStyle="1" w:styleId="110">
    <w:name w:val="Нет списка11"/>
    <w:next w:val="NoList"/>
    <w:semiHidden/>
    <w:unhideWhenUsed/>
    <w:rsid w:val="00C07020"/>
  </w:style>
  <w:style w:type="character" w:customStyle="1" w:styleId="w">
    <w:name w:val="w"/>
    <w:basedOn w:val="DefaultParagraphFont"/>
    <w:rsid w:val="00C07020"/>
  </w:style>
  <w:style w:type="numbering" w:customStyle="1" w:styleId="27">
    <w:name w:val="Нет списка2"/>
    <w:next w:val="NoList"/>
    <w:uiPriority w:val="99"/>
    <w:semiHidden/>
    <w:unhideWhenUsed/>
    <w:rsid w:val="00C07020"/>
  </w:style>
  <w:style w:type="table" w:customStyle="1" w:styleId="28">
    <w:name w:val="Сетка таблицы2"/>
    <w:basedOn w:val="TableNormal"/>
    <w:next w:val="TableGrid"/>
    <w:rsid w:val="00C0702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
    <w:name w:val="Нет списка3"/>
    <w:next w:val="NoList"/>
    <w:uiPriority w:val="99"/>
    <w:semiHidden/>
    <w:unhideWhenUsed/>
    <w:rsid w:val="00C07020"/>
  </w:style>
  <w:style w:type="numbering" w:customStyle="1" w:styleId="40">
    <w:name w:val="Нет списка4"/>
    <w:next w:val="NoList"/>
    <w:uiPriority w:val="99"/>
    <w:semiHidden/>
    <w:unhideWhenUsed/>
    <w:rsid w:val="00C07020"/>
  </w:style>
  <w:style w:type="character" w:customStyle="1" w:styleId="fontstyle21">
    <w:name w:val="fontstyle21"/>
    <w:rsid w:val="00C07020"/>
    <w:rPr>
      <w:rFonts w:ascii="Times-Roman" w:hAnsi="Times-Roman" w:hint="default"/>
      <w:b w:val="0"/>
      <w:bCs w:val="0"/>
      <w:i w:val="0"/>
      <w:iCs w:val="0"/>
      <w:color w:val="000000"/>
      <w:sz w:val="28"/>
      <w:szCs w:val="28"/>
    </w:rPr>
  </w:style>
  <w:style w:type="paragraph" w:customStyle="1" w:styleId="Style16">
    <w:name w:val="Style16"/>
    <w:basedOn w:val="Normal"/>
    <w:uiPriority w:val="99"/>
    <w:rsid w:val="6F214F91"/>
    <w:pPr>
      <w:widowControl w:val="0"/>
      <w:spacing w:after="0" w:line="257" w:lineRule="exact"/>
      <w:ind w:firstLine="302"/>
      <w:jc w:val="both"/>
    </w:pPr>
    <w:rPr>
      <w:rFonts w:ascii="Georgia" w:hAnsi="Georgia" w:cs="Times New Roman"/>
      <w:sz w:val="24"/>
      <w:szCs w:val="24"/>
    </w:rPr>
  </w:style>
  <w:style w:type="table" w:customStyle="1" w:styleId="41">
    <w:name w:val="Сетка таблицы4"/>
    <w:basedOn w:val="TableNormal"/>
    <w:next w:val="TableGrid"/>
    <w:rsid w:val="00C0702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
    <w:name w:val="Нет списка5"/>
    <w:next w:val="NoList"/>
    <w:uiPriority w:val="99"/>
    <w:semiHidden/>
    <w:unhideWhenUsed/>
    <w:rsid w:val="00C07020"/>
  </w:style>
  <w:style w:type="character" w:customStyle="1" w:styleId="fontstyle31">
    <w:name w:val="fontstyle31"/>
    <w:rsid w:val="00C07020"/>
    <w:rPr>
      <w:rFonts w:ascii="SymbolMT" w:hAnsi="SymbolMT" w:hint="default"/>
      <w:b w:val="0"/>
      <w:bCs w:val="0"/>
      <w:i w:val="0"/>
      <w:iCs w:val="0"/>
      <w:color w:val="000000"/>
      <w:sz w:val="24"/>
      <w:szCs w:val="24"/>
    </w:rPr>
  </w:style>
  <w:style w:type="table" w:customStyle="1" w:styleId="50">
    <w:name w:val="Сетка таблицы5"/>
    <w:basedOn w:val="TableNormal"/>
    <w:next w:val="TableGrid"/>
    <w:rsid w:val="00C0702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5">
    <w:name w:val="Style5"/>
    <w:basedOn w:val="Normal"/>
    <w:uiPriority w:val="99"/>
    <w:rsid w:val="6F214F91"/>
    <w:pPr>
      <w:widowControl w:val="0"/>
      <w:spacing w:after="0" w:line="182" w:lineRule="exact"/>
      <w:ind w:firstLine="307"/>
      <w:jc w:val="both"/>
    </w:pPr>
    <w:rPr>
      <w:rFonts w:ascii="Georgia" w:hAnsi="Georgia" w:cs="Times New Roman"/>
      <w:sz w:val="24"/>
      <w:szCs w:val="24"/>
    </w:rPr>
  </w:style>
  <w:style w:type="paragraph" w:customStyle="1" w:styleId="Style8">
    <w:name w:val="Style8"/>
    <w:basedOn w:val="Normal"/>
    <w:uiPriority w:val="99"/>
    <w:rsid w:val="6F214F91"/>
    <w:pPr>
      <w:widowControl w:val="0"/>
      <w:spacing w:after="0" w:line="254" w:lineRule="exact"/>
      <w:jc w:val="both"/>
    </w:pPr>
    <w:rPr>
      <w:rFonts w:ascii="Georgia" w:hAnsi="Georgia" w:cs="Times New Roman"/>
      <w:sz w:val="24"/>
      <w:szCs w:val="24"/>
    </w:rPr>
  </w:style>
  <w:style w:type="character" w:customStyle="1" w:styleId="FontStyle210">
    <w:name w:val="Font Style21"/>
    <w:uiPriority w:val="99"/>
    <w:rsid w:val="00C07020"/>
    <w:rPr>
      <w:rFonts w:ascii="Times New Roman" w:hAnsi="Times New Roman" w:cs="Times New Roman"/>
      <w:i/>
      <w:iCs/>
      <w:spacing w:val="10"/>
      <w:sz w:val="18"/>
      <w:szCs w:val="18"/>
    </w:rPr>
  </w:style>
  <w:style w:type="character" w:customStyle="1" w:styleId="FontStyle24">
    <w:name w:val="Font Style24"/>
    <w:uiPriority w:val="99"/>
    <w:rsid w:val="00C07020"/>
    <w:rPr>
      <w:rFonts w:ascii="Times New Roman" w:hAnsi="Times New Roman" w:cs="Times New Roman"/>
      <w:sz w:val="18"/>
      <w:szCs w:val="18"/>
    </w:rPr>
  </w:style>
  <w:style w:type="paragraph" w:customStyle="1" w:styleId="Style17">
    <w:name w:val="Style17"/>
    <w:basedOn w:val="Normal"/>
    <w:uiPriority w:val="99"/>
    <w:rsid w:val="6F214F91"/>
    <w:pPr>
      <w:widowControl w:val="0"/>
      <w:spacing w:after="0" w:line="355" w:lineRule="exact"/>
      <w:jc w:val="both"/>
    </w:pPr>
    <w:rPr>
      <w:rFonts w:ascii="Georgia" w:hAnsi="Georgia" w:cs="Times New Roman"/>
      <w:sz w:val="24"/>
      <w:szCs w:val="24"/>
    </w:rPr>
  </w:style>
  <w:style w:type="character" w:customStyle="1" w:styleId="FontStyle25">
    <w:name w:val="Font Style25"/>
    <w:uiPriority w:val="99"/>
    <w:rsid w:val="00C07020"/>
    <w:rPr>
      <w:rFonts w:ascii="Times New Roman" w:hAnsi="Times New Roman" w:cs="Times New Roman"/>
      <w:i/>
      <w:iCs/>
      <w:spacing w:val="20"/>
      <w:sz w:val="18"/>
      <w:szCs w:val="18"/>
    </w:rPr>
  </w:style>
  <w:style w:type="character" w:customStyle="1" w:styleId="FontStyle32">
    <w:name w:val="Font Style32"/>
    <w:uiPriority w:val="99"/>
    <w:rsid w:val="00C07020"/>
    <w:rPr>
      <w:rFonts w:ascii="Times New Roman" w:hAnsi="Times New Roman" w:cs="Times New Roman"/>
      <w:i/>
      <w:iCs/>
      <w:sz w:val="14"/>
      <w:szCs w:val="14"/>
    </w:rPr>
  </w:style>
  <w:style w:type="paragraph" w:customStyle="1" w:styleId="Style12">
    <w:name w:val="Style12"/>
    <w:basedOn w:val="Normal"/>
    <w:uiPriority w:val="99"/>
    <w:rsid w:val="6F214F91"/>
    <w:pPr>
      <w:widowControl w:val="0"/>
      <w:spacing w:after="0"/>
    </w:pPr>
    <w:rPr>
      <w:rFonts w:ascii="Georgia" w:hAnsi="Georgia" w:cs="Times New Roman"/>
      <w:sz w:val="24"/>
      <w:szCs w:val="24"/>
    </w:rPr>
  </w:style>
  <w:style w:type="paragraph" w:customStyle="1" w:styleId="Style15">
    <w:name w:val="Style15"/>
    <w:basedOn w:val="Normal"/>
    <w:uiPriority w:val="99"/>
    <w:rsid w:val="6F214F91"/>
    <w:pPr>
      <w:widowControl w:val="0"/>
      <w:spacing w:after="0" w:line="281" w:lineRule="exact"/>
      <w:jc w:val="right"/>
    </w:pPr>
    <w:rPr>
      <w:rFonts w:ascii="Georgia" w:hAnsi="Georgia" w:cs="Times New Roman"/>
      <w:sz w:val="24"/>
      <w:szCs w:val="24"/>
    </w:rPr>
  </w:style>
  <w:style w:type="character" w:customStyle="1" w:styleId="FontStyle22">
    <w:name w:val="Font Style22"/>
    <w:uiPriority w:val="99"/>
    <w:rsid w:val="00C07020"/>
    <w:rPr>
      <w:rFonts w:ascii="Times New Roman" w:hAnsi="Times New Roman" w:cs="Times New Roman"/>
      <w:sz w:val="16"/>
      <w:szCs w:val="16"/>
    </w:rPr>
  </w:style>
  <w:style w:type="character" w:customStyle="1" w:styleId="FontStyle26">
    <w:name w:val="Font Style26"/>
    <w:uiPriority w:val="99"/>
    <w:rsid w:val="00C07020"/>
    <w:rPr>
      <w:rFonts w:ascii="Times New Roman" w:hAnsi="Times New Roman" w:cs="Times New Roman"/>
      <w:b/>
      <w:bCs/>
      <w:i/>
      <w:iCs/>
      <w:sz w:val="16"/>
      <w:szCs w:val="16"/>
    </w:rPr>
  </w:style>
  <w:style w:type="character" w:customStyle="1" w:styleId="FontStyle28">
    <w:name w:val="Font Style28"/>
    <w:uiPriority w:val="99"/>
    <w:rsid w:val="00C07020"/>
    <w:rPr>
      <w:rFonts w:ascii="Times New Roman" w:hAnsi="Times New Roman" w:cs="Times New Roman"/>
      <w:sz w:val="14"/>
      <w:szCs w:val="14"/>
    </w:rPr>
  </w:style>
  <w:style w:type="character" w:customStyle="1" w:styleId="FontStyle310">
    <w:name w:val="Font Style31"/>
    <w:uiPriority w:val="99"/>
    <w:rsid w:val="00C07020"/>
    <w:rPr>
      <w:rFonts w:ascii="Times New Roman" w:hAnsi="Times New Roman" w:cs="Times New Roman"/>
      <w:b/>
      <w:bCs/>
      <w:i/>
      <w:iCs/>
      <w:sz w:val="12"/>
      <w:szCs w:val="12"/>
    </w:rPr>
  </w:style>
  <w:style w:type="character" w:customStyle="1" w:styleId="FontStyle27">
    <w:name w:val="Font Style27"/>
    <w:uiPriority w:val="99"/>
    <w:rsid w:val="00C07020"/>
    <w:rPr>
      <w:rFonts w:ascii="Georgia" w:hAnsi="Georgia" w:cs="Georgia"/>
      <w:sz w:val="16"/>
      <w:szCs w:val="16"/>
    </w:rPr>
  </w:style>
  <w:style w:type="paragraph" w:customStyle="1" w:styleId="Style4">
    <w:name w:val="Style4"/>
    <w:basedOn w:val="Normal"/>
    <w:uiPriority w:val="99"/>
    <w:rsid w:val="6F214F91"/>
    <w:pPr>
      <w:widowControl w:val="0"/>
      <w:spacing w:after="0" w:line="257" w:lineRule="exact"/>
      <w:jc w:val="both"/>
    </w:pPr>
    <w:rPr>
      <w:rFonts w:ascii="Georgia" w:hAnsi="Georgia" w:cs="Times New Roman"/>
      <w:sz w:val="24"/>
      <w:szCs w:val="24"/>
    </w:rPr>
  </w:style>
  <w:style w:type="character" w:styleId="PlaceholderText">
    <w:name w:val="Placeholder Text"/>
    <w:uiPriority w:val="99"/>
    <w:semiHidden/>
    <w:rsid w:val="00C07020"/>
    <w:rPr>
      <w:color w:val="808080"/>
    </w:rPr>
  </w:style>
  <w:style w:type="paragraph" w:customStyle="1" w:styleId="Style1">
    <w:name w:val="Style1"/>
    <w:basedOn w:val="Normal"/>
    <w:uiPriority w:val="99"/>
    <w:rsid w:val="6F214F91"/>
    <w:pPr>
      <w:widowControl w:val="0"/>
      <w:spacing w:after="0" w:line="490" w:lineRule="exact"/>
      <w:ind w:firstLine="696"/>
      <w:jc w:val="both"/>
    </w:pPr>
    <w:rPr>
      <w:rFonts w:ascii="Times New Roman" w:hAnsi="Times New Roman" w:cs="Times New Roman"/>
      <w:sz w:val="24"/>
      <w:szCs w:val="24"/>
    </w:rPr>
  </w:style>
  <w:style w:type="paragraph" w:customStyle="1" w:styleId="Style2">
    <w:name w:val="Style2"/>
    <w:basedOn w:val="Normal"/>
    <w:uiPriority w:val="99"/>
    <w:rsid w:val="6F214F91"/>
    <w:pPr>
      <w:widowControl w:val="0"/>
      <w:spacing w:after="0" w:line="490" w:lineRule="exact"/>
    </w:pPr>
    <w:rPr>
      <w:rFonts w:ascii="Times New Roman" w:hAnsi="Times New Roman" w:cs="Times New Roman"/>
      <w:sz w:val="24"/>
      <w:szCs w:val="24"/>
    </w:rPr>
  </w:style>
  <w:style w:type="paragraph" w:customStyle="1" w:styleId="Style3">
    <w:name w:val="Style3"/>
    <w:basedOn w:val="Normal"/>
    <w:uiPriority w:val="99"/>
    <w:rsid w:val="6F214F91"/>
    <w:pPr>
      <w:widowControl w:val="0"/>
      <w:spacing w:after="0" w:line="491" w:lineRule="exact"/>
      <w:jc w:val="both"/>
    </w:pPr>
    <w:rPr>
      <w:rFonts w:ascii="Times New Roman" w:hAnsi="Times New Roman" w:cs="Times New Roman"/>
      <w:sz w:val="24"/>
      <w:szCs w:val="24"/>
    </w:rPr>
  </w:style>
  <w:style w:type="character" w:customStyle="1" w:styleId="FontStyle11">
    <w:name w:val="Font Style11"/>
    <w:uiPriority w:val="99"/>
    <w:rsid w:val="00C07020"/>
    <w:rPr>
      <w:rFonts w:ascii="Times New Roman" w:hAnsi="Times New Roman" w:cs="Times New Roman"/>
      <w:i/>
      <w:iCs/>
      <w:sz w:val="24"/>
      <w:szCs w:val="24"/>
    </w:rPr>
  </w:style>
  <w:style w:type="character" w:customStyle="1" w:styleId="FontStyle12">
    <w:name w:val="Font Style12"/>
    <w:uiPriority w:val="99"/>
    <w:rsid w:val="00C07020"/>
    <w:rPr>
      <w:rFonts w:ascii="Candara" w:hAnsi="Candara" w:cs="Candara"/>
      <w:b/>
      <w:bCs/>
      <w:sz w:val="26"/>
      <w:szCs w:val="26"/>
    </w:rPr>
  </w:style>
  <w:style w:type="character" w:customStyle="1" w:styleId="FontStyle13">
    <w:name w:val="Font Style13"/>
    <w:uiPriority w:val="99"/>
    <w:rsid w:val="00C07020"/>
    <w:rPr>
      <w:rFonts w:ascii="Candara" w:hAnsi="Candara" w:cs="Candara"/>
      <w:smallCaps/>
      <w:sz w:val="20"/>
      <w:szCs w:val="20"/>
    </w:rPr>
  </w:style>
  <w:style w:type="character" w:customStyle="1" w:styleId="FontStyle14">
    <w:name w:val="Font Style14"/>
    <w:uiPriority w:val="99"/>
    <w:rsid w:val="00C07020"/>
    <w:rPr>
      <w:rFonts w:ascii="Candara" w:hAnsi="Candara" w:cs="Candara"/>
      <w:i/>
      <w:iCs/>
      <w:sz w:val="16"/>
      <w:szCs w:val="16"/>
    </w:rPr>
  </w:style>
  <w:style w:type="character" w:customStyle="1" w:styleId="FontStyle15">
    <w:name w:val="Font Style15"/>
    <w:uiPriority w:val="99"/>
    <w:rsid w:val="00C07020"/>
    <w:rPr>
      <w:rFonts w:ascii="Times New Roman" w:hAnsi="Times New Roman" w:cs="Times New Roman"/>
      <w:b/>
      <w:bCs/>
      <w:i/>
      <w:iCs/>
      <w:sz w:val="24"/>
      <w:szCs w:val="24"/>
    </w:rPr>
  </w:style>
  <w:style w:type="character" w:customStyle="1" w:styleId="FontStyle16">
    <w:name w:val="Font Style16"/>
    <w:uiPriority w:val="99"/>
    <w:rsid w:val="00C07020"/>
    <w:rPr>
      <w:rFonts w:ascii="Times New Roman" w:hAnsi="Times New Roman" w:cs="Times New Roman"/>
      <w:sz w:val="24"/>
      <w:szCs w:val="24"/>
    </w:rPr>
  </w:style>
  <w:style w:type="character" w:customStyle="1" w:styleId="FontStyle17">
    <w:name w:val="Font Style17"/>
    <w:uiPriority w:val="99"/>
    <w:rsid w:val="00C07020"/>
    <w:rPr>
      <w:rFonts w:ascii="Times New Roman" w:hAnsi="Times New Roman" w:cs="Times New Roman"/>
      <w:b/>
      <w:bCs/>
      <w:i/>
      <w:iCs/>
      <w:sz w:val="18"/>
      <w:szCs w:val="18"/>
    </w:rPr>
  </w:style>
  <w:style w:type="paragraph" w:customStyle="1" w:styleId="autor1">
    <w:name w:val="autor 1"/>
    <w:basedOn w:val="Normal"/>
    <w:link w:val="autor10"/>
    <w:uiPriority w:val="1"/>
    <w:qFormat/>
    <w:rsid w:val="6F214F91"/>
    <w:pPr>
      <w:spacing w:before="360" w:after="40"/>
      <w:jc w:val="center"/>
    </w:pPr>
    <w:rPr>
      <w:rFonts w:ascii="Times New Roman" w:eastAsia="MS Mincho" w:hAnsi="Times New Roman" w:cs="Times New Roman"/>
      <w:noProof/>
      <w:lang w:eastAsia="en-US"/>
    </w:rPr>
  </w:style>
  <w:style w:type="character" w:customStyle="1" w:styleId="autor10">
    <w:name w:val="autor 1 Знак"/>
    <w:link w:val="autor1"/>
    <w:rsid w:val="00C07020"/>
    <w:rPr>
      <w:rFonts w:ascii="Times New Roman" w:eastAsia="MS Mincho" w:hAnsi="Times New Roman"/>
      <w:noProof/>
      <w:sz w:val="22"/>
      <w:szCs w:val="22"/>
      <w:lang w:val="en-US" w:eastAsia="en-US"/>
    </w:rPr>
  </w:style>
  <w:style w:type="paragraph" w:customStyle="1" w:styleId="af8">
    <w:name w:val="Обычный мой"/>
    <w:basedOn w:val="Normal"/>
    <w:uiPriority w:val="1"/>
    <w:rsid w:val="6F214F91"/>
    <w:pPr>
      <w:spacing w:after="0"/>
      <w:ind w:firstLine="709"/>
      <w:jc w:val="both"/>
    </w:pPr>
    <w:rPr>
      <w:rFonts w:ascii="Times New Roman" w:hAnsi="Times New Roman" w:cs="Times New Roman"/>
      <w:sz w:val="28"/>
      <w:szCs w:val="28"/>
      <w:lang w:val="uk-UA"/>
    </w:rPr>
  </w:style>
  <w:style w:type="character" w:customStyle="1" w:styleId="addmd">
    <w:name w:val="addmd"/>
    <w:rsid w:val="00C07020"/>
    <w:rPr>
      <w:rFonts w:cs="Times New Roman"/>
    </w:rPr>
  </w:style>
  <w:style w:type="paragraph" w:customStyle="1" w:styleId="29">
    <w:name w:val="Абзац списка2"/>
    <w:basedOn w:val="Normal"/>
    <w:uiPriority w:val="1"/>
    <w:rsid w:val="6F214F91"/>
    <w:pPr>
      <w:ind w:left="720"/>
      <w:contextualSpacing/>
    </w:pPr>
  </w:style>
  <w:style w:type="paragraph" w:customStyle="1" w:styleId="Pa4">
    <w:name w:val="Pa4"/>
    <w:basedOn w:val="Default"/>
    <w:next w:val="Default"/>
    <w:uiPriority w:val="99"/>
    <w:rsid w:val="00B22B6C"/>
    <w:pPr>
      <w:spacing w:line="211" w:lineRule="atLeast"/>
    </w:pPr>
    <w:rPr>
      <w:rFonts w:ascii="Times New Roman" w:eastAsiaTheme="minorEastAsia" w:hAnsi="Times New Roman" w:cs="Times New Roman"/>
      <w:color w:val="auto"/>
      <w:lang w:val="ru-RU" w:eastAsia="ru-RU" w:bidi="he-IL"/>
    </w:rPr>
  </w:style>
  <w:style w:type="paragraph" w:customStyle="1" w:styleId="Pa6">
    <w:name w:val="Pa6"/>
    <w:basedOn w:val="Default"/>
    <w:next w:val="Default"/>
    <w:uiPriority w:val="99"/>
    <w:rsid w:val="00B22B6C"/>
    <w:pPr>
      <w:spacing w:line="201" w:lineRule="atLeast"/>
    </w:pPr>
    <w:rPr>
      <w:rFonts w:ascii="Times New Roman" w:eastAsiaTheme="minorEastAsia" w:hAnsi="Times New Roman" w:cs="Times New Roman"/>
      <w:color w:val="auto"/>
      <w:lang w:val="ru-RU" w:eastAsia="ru-RU" w:bidi="he-IL"/>
    </w:rPr>
  </w:style>
  <w:style w:type="character" w:customStyle="1" w:styleId="A80">
    <w:name w:val="A8"/>
    <w:uiPriority w:val="99"/>
    <w:rsid w:val="00B22B6C"/>
    <w:rPr>
      <w:color w:val="211D1E"/>
      <w:sz w:val="11"/>
      <w:szCs w:val="11"/>
    </w:rPr>
  </w:style>
  <w:style w:type="paragraph" w:customStyle="1" w:styleId="Pa8">
    <w:name w:val="Pa8"/>
    <w:basedOn w:val="Default"/>
    <w:next w:val="Default"/>
    <w:uiPriority w:val="99"/>
    <w:rsid w:val="00B22B6C"/>
    <w:pPr>
      <w:spacing w:line="201" w:lineRule="atLeast"/>
    </w:pPr>
    <w:rPr>
      <w:rFonts w:ascii="Times New Roman" w:eastAsiaTheme="minorEastAsia" w:hAnsi="Times New Roman" w:cs="Times New Roman"/>
      <w:color w:val="auto"/>
      <w:lang w:val="ru-RU" w:eastAsia="ru-RU" w:bidi="he-IL"/>
    </w:rPr>
  </w:style>
  <w:style w:type="paragraph" w:customStyle="1" w:styleId="Pa7">
    <w:name w:val="Pa7"/>
    <w:basedOn w:val="Default"/>
    <w:next w:val="Default"/>
    <w:uiPriority w:val="99"/>
    <w:rsid w:val="00B22B6C"/>
    <w:pPr>
      <w:spacing w:line="201" w:lineRule="atLeast"/>
    </w:pPr>
    <w:rPr>
      <w:rFonts w:ascii="Times New Roman" w:eastAsiaTheme="minorEastAsia" w:hAnsi="Times New Roman" w:cs="Times New Roman"/>
      <w:color w:val="auto"/>
      <w:lang w:val="ru-RU" w:eastAsia="ru-RU" w:bidi="he-IL"/>
    </w:rPr>
  </w:style>
  <w:style w:type="character" w:customStyle="1" w:styleId="13pt">
    <w:name w:val="Основной текст + 13 pt"/>
    <w:basedOn w:val="a0"/>
    <w:uiPriority w:val="99"/>
    <w:rsid w:val="6F214F91"/>
    <w:rPr>
      <w:rFonts w:ascii="Segoe UI" w:eastAsia="Times New Roman" w:hAnsi="Segoe UI" w:cs="Segoe UI"/>
      <w:smallCaps/>
      <w:noProof w:val="0"/>
      <w:sz w:val="26"/>
      <w:szCs w:val="26"/>
      <w:lang w:val="en-US"/>
    </w:rPr>
  </w:style>
  <w:style w:type="paragraph" w:customStyle="1" w:styleId="2a">
    <w:name w:val="Основной текст2"/>
    <w:basedOn w:val="Normal"/>
    <w:uiPriority w:val="99"/>
    <w:rsid w:val="6F214F91"/>
    <w:pPr>
      <w:spacing w:after="1260" w:line="643" w:lineRule="exact"/>
    </w:pPr>
    <w:rPr>
      <w:rFonts w:ascii="Segoe UI" w:eastAsia="Calibri" w:hAnsi="Segoe UI" w:cs="Segoe UI"/>
      <w:b/>
      <w:bCs/>
      <w:color w:val="000000" w:themeColor="text1"/>
      <w:sz w:val="27"/>
      <w:szCs w:val="27"/>
      <w:lang w:eastAsia="uk-UA"/>
    </w:rPr>
  </w:style>
  <w:style w:type="character" w:customStyle="1" w:styleId="51">
    <w:name w:val="Основной текст (5)_"/>
    <w:basedOn w:val="DefaultParagraphFont"/>
    <w:link w:val="52"/>
    <w:uiPriority w:val="99"/>
    <w:rsid w:val="6F214F91"/>
    <w:rPr>
      <w:rFonts w:ascii="Consolas" w:eastAsia="Times New Roman" w:hAnsi="Consolas" w:cs="Consolas"/>
      <w:noProof w:val="0"/>
      <w:sz w:val="38"/>
      <w:szCs w:val="38"/>
      <w:lang w:val="en-US"/>
    </w:rPr>
  </w:style>
  <w:style w:type="paragraph" w:customStyle="1" w:styleId="52">
    <w:name w:val="Основной текст (5)"/>
    <w:basedOn w:val="Normal"/>
    <w:link w:val="51"/>
    <w:uiPriority w:val="99"/>
    <w:rsid w:val="6F214F91"/>
    <w:pPr>
      <w:spacing w:after="60" w:line="240" w:lineRule="atLeast"/>
    </w:pPr>
    <w:rPr>
      <w:rFonts w:ascii="Consolas" w:hAnsi="Consolas" w:cs="Consolas"/>
      <w:sz w:val="38"/>
      <w:szCs w:val="38"/>
    </w:rPr>
  </w:style>
  <w:style w:type="character" w:customStyle="1" w:styleId="text">
    <w:name w:val="text"/>
    <w:basedOn w:val="DefaultParagraphFont"/>
    <w:uiPriority w:val="99"/>
    <w:rsid w:val="00F1267A"/>
    <w:rPr>
      <w:rFonts w:cs="Times New Roman"/>
    </w:rPr>
  </w:style>
  <w:style w:type="character" w:customStyle="1" w:styleId="author-ref">
    <w:name w:val="author-ref"/>
    <w:basedOn w:val="DefaultParagraphFont"/>
    <w:uiPriority w:val="99"/>
    <w:rsid w:val="00F1267A"/>
    <w:rPr>
      <w:rFonts w:cs="Times New Roman"/>
    </w:rPr>
  </w:style>
  <w:style w:type="character" w:customStyle="1" w:styleId="title-text">
    <w:name w:val="title-text"/>
    <w:basedOn w:val="DefaultParagraphFont"/>
    <w:uiPriority w:val="99"/>
    <w:rsid w:val="00F1267A"/>
    <w:rPr>
      <w:rFonts w:cs="Times New Roman"/>
    </w:rPr>
  </w:style>
  <w:style w:type="character" w:customStyle="1" w:styleId="st">
    <w:name w:val="st"/>
    <w:basedOn w:val="DefaultParagraphFont"/>
    <w:uiPriority w:val="99"/>
    <w:rsid w:val="00F1267A"/>
    <w:rPr>
      <w:rFonts w:cs="Times New Roman"/>
    </w:rPr>
  </w:style>
  <w:style w:type="character" w:customStyle="1" w:styleId="1f5">
    <w:name w:val="Заголовок №1_"/>
    <w:basedOn w:val="DefaultParagraphFont"/>
    <w:link w:val="1f6"/>
    <w:uiPriority w:val="99"/>
    <w:rsid w:val="6F214F91"/>
    <w:rPr>
      <w:noProof w:val="0"/>
      <w:sz w:val="29"/>
      <w:szCs w:val="29"/>
      <w:lang w:val="en-US"/>
    </w:rPr>
  </w:style>
  <w:style w:type="paragraph" w:customStyle="1" w:styleId="1f6">
    <w:name w:val="Заголовок №1"/>
    <w:basedOn w:val="Normal"/>
    <w:link w:val="1f5"/>
    <w:uiPriority w:val="99"/>
    <w:rsid w:val="6F214F91"/>
    <w:pPr>
      <w:spacing w:after="180" w:line="240" w:lineRule="atLeast"/>
      <w:outlineLvl w:val="0"/>
    </w:pPr>
    <w:rPr>
      <w:sz w:val="29"/>
      <w:szCs w:val="29"/>
    </w:rPr>
  </w:style>
  <w:style w:type="character" w:customStyle="1" w:styleId="34">
    <w:name w:val="Основной текст (3)_"/>
    <w:basedOn w:val="DefaultParagraphFont"/>
    <w:link w:val="35"/>
    <w:uiPriority w:val="99"/>
    <w:rsid w:val="6F214F91"/>
    <w:rPr>
      <w:noProof w:val="0"/>
      <w:sz w:val="18"/>
      <w:szCs w:val="18"/>
      <w:lang w:val="en-US"/>
    </w:rPr>
  </w:style>
  <w:style w:type="character" w:customStyle="1" w:styleId="314">
    <w:name w:val="Основной текст (3) + 14"/>
    <w:basedOn w:val="34"/>
    <w:uiPriority w:val="99"/>
    <w:rsid w:val="6F214F91"/>
    <w:rPr>
      <w:noProof w:val="0"/>
      <w:sz w:val="29"/>
      <w:szCs w:val="29"/>
      <w:lang w:val="en-US"/>
    </w:rPr>
  </w:style>
  <w:style w:type="character" w:customStyle="1" w:styleId="70">
    <w:name w:val="Основной текст (7)_"/>
    <w:basedOn w:val="DefaultParagraphFont"/>
    <w:link w:val="71"/>
    <w:uiPriority w:val="99"/>
    <w:rsid w:val="6F214F91"/>
    <w:rPr>
      <w:noProof w:val="0"/>
      <w:sz w:val="42"/>
      <w:szCs w:val="42"/>
      <w:lang w:val="en-US"/>
    </w:rPr>
  </w:style>
  <w:style w:type="paragraph" w:customStyle="1" w:styleId="35">
    <w:name w:val="Основной текст (3)"/>
    <w:basedOn w:val="Normal"/>
    <w:link w:val="34"/>
    <w:uiPriority w:val="99"/>
    <w:rsid w:val="6F214F91"/>
    <w:pPr>
      <w:spacing w:after="0" w:line="240" w:lineRule="atLeast"/>
      <w:jc w:val="both"/>
    </w:pPr>
    <w:rPr>
      <w:sz w:val="18"/>
      <w:szCs w:val="18"/>
    </w:rPr>
  </w:style>
  <w:style w:type="paragraph" w:customStyle="1" w:styleId="71">
    <w:name w:val="Основной текст (7)"/>
    <w:basedOn w:val="Normal"/>
    <w:link w:val="70"/>
    <w:uiPriority w:val="99"/>
    <w:rsid w:val="6F214F91"/>
    <w:pPr>
      <w:spacing w:after="0" w:line="240" w:lineRule="atLeast"/>
    </w:pPr>
    <w:rPr>
      <w:sz w:val="42"/>
      <w:szCs w:val="42"/>
    </w:rPr>
  </w:style>
  <w:style w:type="character" w:customStyle="1" w:styleId="6">
    <w:name w:val="Основной текст (6)_"/>
    <w:basedOn w:val="DefaultParagraphFont"/>
    <w:link w:val="60"/>
    <w:uiPriority w:val="99"/>
    <w:rsid w:val="6F214F91"/>
    <w:rPr>
      <w:noProof w:val="0"/>
      <w:sz w:val="10"/>
      <w:szCs w:val="10"/>
      <w:lang w:val="en-US"/>
    </w:rPr>
  </w:style>
  <w:style w:type="paragraph" w:customStyle="1" w:styleId="60">
    <w:name w:val="Основной текст (6)"/>
    <w:basedOn w:val="Normal"/>
    <w:link w:val="6"/>
    <w:uiPriority w:val="99"/>
    <w:rsid w:val="6F214F91"/>
    <w:pPr>
      <w:spacing w:after="0" w:line="240" w:lineRule="atLeast"/>
      <w:jc w:val="both"/>
    </w:pPr>
    <w:rPr>
      <w:sz w:val="10"/>
      <w:szCs w:val="10"/>
    </w:rPr>
  </w:style>
  <w:style w:type="character" w:customStyle="1" w:styleId="5-1pt">
    <w:name w:val="Основной текст (5) + Интервал -1 pt"/>
    <w:basedOn w:val="51"/>
    <w:uiPriority w:val="99"/>
    <w:rsid w:val="6F214F91"/>
    <w:rPr>
      <w:rFonts w:ascii="Consolas" w:eastAsia="Times New Roman" w:hAnsi="Consolas" w:cs="Consolas"/>
      <w:noProof w:val="0"/>
      <w:sz w:val="38"/>
      <w:szCs w:val="38"/>
      <w:lang w:val="en-US"/>
    </w:rPr>
  </w:style>
  <w:style w:type="character" w:customStyle="1" w:styleId="38">
    <w:name w:val="Основной текст (3) + 8"/>
    <w:basedOn w:val="34"/>
    <w:uiPriority w:val="99"/>
    <w:rsid w:val="6F214F91"/>
    <w:rPr>
      <w:rFonts w:ascii="Times New Roman" w:eastAsia="Times New Roman" w:hAnsi="Times New Roman" w:cs="Times New Roman"/>
      <w:noProof w:val="0"/>
      <w:sz w:val="17"/>
      <w:szCs w:val="17"/>
      <w:lang w:val="en-US"/>
    </w:rPr>
  </w:style>
  <w:style w:type="character" w:customStyle="1" w:styleId="8">
    <w:name w:val="Основной текст (8)_"/>
    <w:basedOn w:val="DefaultParagraphFont"/>
    <w:link w:val="80"/>
    <w:uiPriority w:val="99"/>
    <w:rsid w:val="6F214F91"/>
    <w:rPr>
      <w:noProof w:val="0"/>
      <w:sz w:val="8"/>
      <w:szCs w:val="8"/>
      <w:lang w:val="en-US"/>
    </w:rPr>
  </w:style>
  <w:style w:type="paragraph" w:customStyle="1" w:styleId="80">
    <w:name w:val="Основной текст (8)"/>
    <w:basedOn w:val="Normal"/>
    <w:link w:val="8"/>
    <w:uiPriority w:val="99"/>
    <w:rsid w:val="6F214F91"/>
    <w:pPr>
      <w:spacing w:after="0" w:line="240" w:lineRule="atLeast"/>
    </w:pPr>
    <w:rPr>
      <w:sz w:val="8"/>
      <w:szCs w:val="8"/>
    </w:rPr>
  </w:style>
  <w:style w:type="character" w:customStyle="1" w:styleId="spelle">
    <w:name w:val="spelle"/>
    <w:basedOn w:val="DefaultParagraphFont"/>
    <w:uiPriority w:val="99"/>
    <w:rsid w:val="00F1267A"/>
    <w:rPr>
      <w:rFonts w:cs="Times New Roman"/>
    </w:rPr>
  </w:style>
  <w:style w:type="paragraph" w:customStyle="1" w:styleId="tj">
    <w:name w:val="tj"/>
    <w:basedOn w:val="Normal"/>
    <w:uiPriority w:val="99"/>
    <w:rsid w:val="6F214F91"/>
    <w:pPr>
      <w:spacing w:beforeAutospacing="1" w:afterAutospacing="1"/>
    </w:pPr>
    <w:rPr>
      <w:rFonts w:ascii="Times New Roman" w:hAnsi="Times New Roman" w:cs="Times New Roman"/>
      <w:sz w:val="24"/>
      <w:szCs w:val="24"/>
      <w:lang w:val="uk-UA" w:eastAsia="uk-UA"/>
    </w:rPr>
  </w:style>
  <w:style w:type="character" w:customStyle="1" w:styleId="2b">
    <w:name w:val="Заголовок №2_"/>
    <w:basedOn w:val="DefaultParagraphFont"/>
    <w:link w:val="2c"/>
    <w:uiPriority w:val="1"/>
    <w:rsid w:val="6F214F91"/>
    <w:rPr>
      <w:rFonts w:ascii="Times New Roman" w:eastAsia="Times New Roman" w:hAnsi="Times New Roman" w:cs="Times New Roman"/>
      <w:b/>
      <w:bCs/>
      <w:noProof w:val="0"/>
      <w:sz w:val="28"/>
      <w:szCs w:val="28"/>
      <w:lang w:val="en-US"/>
    </w:rPr>
  </w:style>
  <w:style w:type="character" w:customStyle="1" w:styleId="af9">
    <w:name w:val="Колонтитул_"/>
    <w:basedOn w:val="DefaultParagraphFont"/>
    <w:link w:val="afa"/>
    <w:uiPriority w:val="1"/>
    <w:rsid w:val="6F214F91"/>
    <w:rPr>
      <w:rFonts w:ascii="Times New Roman" w:eastAsia="Times New Roman" w:hAnsi="Times New Roman" w:cs="Times New Roman"/>
      <w:noProof w:val="0"/>
      <w:sz w:val="21"/>
      <w:szCs w:val="21"/>
      <w:lang w:val="en-US"/>
    </w:rPr>
  </w:style>
  <w:style w:type="character" w:customStyle="1" w:styleId="85pt">
    <w:name w:val="Колонтитул + 8;5 pt"/>
    <w:basedOn w:val="af9"/>
    <w:rsid w:val="00F22531"/>
    <w:rPr>
      <w:rFonts w:ascii="Times New Roman" w:eastAsia="Times New Roman" w:hAnsi="Times New Roman" w:cs="Times New Roman"/>
      <w:noProof w:val="0"/>
      <w:color w:val="000000"/>
      <w:spacing w:val="0"/>
      <w:w w:val="100"/>
      <w:position w:val="0"/>
      <w:sz w:val="17"/>
      <w:szCs w:val="17"/>
      <w:shd w:val="clear" w:color="auto" w:fill="FFFFFF"/>
      <w:lang w:val="en-US" w:eastAsia="en-US" w:bidi="en-US"/>
    </w:rPr>
  </w:style>
  <w:style w:type="character" w:customStyle="1" w:styleId="2d">
    <w:name w:val="Основной текст (2) + Курсив"/>
    <w:basedOn w:val="24"/>
    <w:rsid w:val="00F22531"/>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214pt">
    <w:name w:val="Основной текст (2) + 14 pt;Полужирный"/>
    <w:basedOn w:val="24"/>
    <w:rsid w:val="00F22531"/>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style>
  <w:style w:type="character" w:customStyle="1" w:styleId="265pt">
    <w:name w:val="Основной текст (2) + 6;5 pt"/>
    <w:basedOn w:val="24"/>
    <w:rsid w:val="00F22531"/>
    <w:rPr>
      <w:rFonts w:ascii="Times New Roman" w:eastAsia="Times New Roman" w:hAnsi="Times New Roman" w:cs="Times New Roman"/>
      <w:b w:val="0"/>
      <w:bCs w:val="0"/>
      <w:i w:val="0"/>
      <w:iCs w:val="0"/>
      <w:smallCaps w:val="0"/>
      <w:strike w:val="0"/>
      <w:color w:val="000000"/>
      <w:spacing w:val="0"/>
      <w:w w:val="100"/>
      <w:position w:val="0"/>
      <w:sz w:val="13"/>
      <w:szCs w:val="13"/>
      <w:u w:val="none"/>
      <w:lang w:val="en-US" w:eastAsia="en-US" w:bidi="en-US"/>
    </w:rPr>
  </w:style>
  <w:style w:type="character" w:customStyle="1" w:styleId="2e">
    <w:name w:val="Основной текст (2) + Полужирный"/>
    <w:basedOn w:val="24"/>
    <w:rsid w:val="00F22531"/>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style>
  <w:style w:type="character" w:customStyle="1" w:styleId="27pt">
    <w:name w:val="Основной текст (2) + 7 pt;Курсив"/>
    <w:basedOn w:val="24"/>
    <w:rsid w:val="00F22531"/>
    <w:rPr>
      <w:rFonts w:ascii="Times New Roman" w:eastAsia="Times New Roman" w:hAnsi="Times New Roman" w:cs="Times New Roman"/>
      <w:b w:val="0"/>
      <w:bCs w:val="0"/>
      <w:i/>
      <w:iCs/>
      <w:smallCaps w:val="0"/>
      <w:strike w:val="0"/>
      <w:color w:val="000000"/>
      <w:spacing w:val="0"/>
      <w:w w:val="100"/>
      <w:position w:val="0"/>
      <w:sz w:val="14"/>
      <w:szCs w:val="14"/>
      <w:u w:val="none"/>
      <w:lang w:val="en-US" w:eastAsia="en-US" w:bidi="en-US"/>
    </w:rPr>
  </w:style>
  <w:style w:type="character" w:customStyle="1" w:styleId="130">
    <w:name w:val="Основной текст (13)_"/>
    <w:basedOn w:val="DefaultParagraphFont"/>
    <w:link w:val="131"/>
    <w:uiPriority w:val="1"/>
    <w:rsid w:val="6F214F91"/>
    <w:rPr>
      <w:rFonts w:ascii="Times New Roman" w:eastAsia="Times New Roman" w:hAnsi="Times New Roman" w:cs="Times New Roman"/>
      <w:b/>
      <w:bCs/>
      <w:noProof w:val="0"/>
      <w:lang w:val="en-US"/>
    </w:rPr>
  </w:style>
  <w:style w:type="character" w:customStyle="1" w:styleId="141">
    <w:name w:val="Основной текст (14)_"/>
    <w:basedOn w:val="DefaultParagraphFont"/>
    <w:link w:val="142"/>
    <w:uiPriority w:val="1"/>
    <w:rsid w:val="6F214F91"/>
    <w:rPr>
      <w:rFonts w:ascii="Times New Roman" w:eastAsia="Times New Roman" w:hAnsi="Times New Roman" w:cs="Times New Roman"/>
      <w:b/>
      <w:bCs/>
      <w:noProof w:val="0"/>
      <w:lang w:val="en-US"/>
    </w:rPr>
  </w:style>
  <w:style w:type="character" w:customStyle="1" w:styleId="143">
    <w:name w:val="Основной текст (14) + Не полужирный"/>
    <w:basedOn w:val="141"/>
    <w:uiPriority w:val="1"/>
    <w:rsid w:val="6F214F91"/>
    <w:rPr>
      <w:rFonts w:ascii="Times New Roman" w:eastAsia="Times New Roman" w:hAnsi="Times New Roman" w:cs="Times New Roman"/>
      <w:b/>
      <w:bCs/>
      <w:noProof w:val="0"/>
      <w:color w:val="000000" w:themeColor="text1"/>
      <w:lang w:val="en-US" w:eastAsia="en-US" w:bidi="en-US"/>
    </w:rPr>
  </w:style>
  <w:style w:type="character" w:customStyle="1" w:styleId="2f">
    <w:name w:val="Основной текст (2) + Малые прописные"/>
    <w:basedOn w:val="24"/>
    <w:rsid w:val="00F22531"/>
    <w:rPr>
      <w:rFonts w:ascii="Times New Roman" w:eastAsia="Times New Roman" w:hAnsi="Times New Roman" w:cs="Times New Roman"/>
      <w:b w:val="0"/>
      <w:bCs w:val="0"/>
      <w:i w:val="0"/>
      <w:iCs w:val="0"/>
      <w:smallCaps/>
      <w:strike w:val="0"/>
      <w:color w:val="000000"/>
      <w:spacing w:val="0"/>
      <w:w w:val="100"/>
      <w:position w:val="0"/>
      <w:sz w:val="20"/>
      <w:szCs w:val="20"/>
      <w:u w:val="none"/>
      <w:lang w:val="en-US" w:eastAsia="en-US" w:bidi="en-US"/>
    </w:rPr>
  </w:style>
  <w:style w:type="character" w:customStyle="1" w:styleId="255pt">
    <w:name w:val="Основной текст (2) + 5;5 pt"/>
    <w:basedOn w:val="24"/>
    <w:rsid w:val="00F22531"/>
    <w:rPr>
      <w:rFonts w:ascii="Times New Roman" w:eastAsia="Times New Roman" w:hAnsi="Times New Roman" w:cs="Times New Roman"/>
      <w:b w:val="0"/>
      <w:bCs w:val="0"/>
      <w:i w:val="0"/>
      <w:iCs w:val="0"/>
      <w:smallCaps w:val="0"/>
      <w:strike w:val="0"/>
      <w:color w:val="000000"/>
      <w:spacing w:val="0"/>
      <w:w w:val="100"/>
      <w:position w:val="0"/>
      <w:sz w:val="11"/>
      <w:szCs w:val="11"/>
      <w:u w:val="none"/>
      <w:lang w:val="en-US" w:eastAsia="en-US" w:bidi="en-US"/>
    </w:rPr>
  </w:style>
  <w:style w:type="paragraph" w:customStyle="1" w:styleId="2c">
    <w:name w:val="Заголовок №2"/>
    <w:basedOn w:val="Normal"/>
    <w:link w:val="2b"/>
    <w:uiPriority w:val="1"/>
    <w:rsid w:val="6F214F91"/>
    <w:pPr>
      <w:widowControl w:val="0"/>
      <w:spacing w:after="360" w:line="0" w:lineRule="atLeast"/>
      <w:jc w:val="both"/>
      <w:outlineLvl w:val="1"/>
    </w:pPr>
    <w:rPr>
      <w:rFonts w:ascii="Times New Roman" w:hAnsi="Times New Roman" w:cs="Times New Roman"/>
      <w:b/>
      <w:bCs/>
      <w:sz w:val="28"/>
      <w:szCs w:val="28"/>
    </w:rPr>
  </w:style>
  <w:style w:type="paragraph" w:customStyle="1" w:styleId="afa">
    <w:name w:val="Колонтитул"/>
    <w:basedOn w:val="Normal"/>
    <w:link w:val="af9"/>
    <w:uiPriority w:val="1"/>
    <w:rsid w:val="6F214F91"/>
    <w:pPr>
      <w:widowControl w:val="0"/>
      <w:spacing w:after="0" w:line="0" w:lineRule="atLeast"/>
    </w:pPr>
    <w:rPr>
      <w:rFonts w:ascii="Times New Roman" w:hAnsi="Times New Roman" w:cs="Times New Roman"/>
      <w:sz w:val="21"/>
      <w:szCs w:val="21"/>
    </w:rPr>
  </w:style>
  <w:style w:type="paragraph" w:customStyle="1" w:styleId="131">
    <w:name w:val="Основной текст (13)"/>
    <w:basedOn w:val="Normal"/>
    <w:link w:val="130"/>
    <w:uiPriority w:val="1"/>
    <w:rsid w:val="6F214F91"/>
    <w:pPr>
      <w:widowControl w:val="0"/>
      <w:spacing w:after="0" w:line="466" w:lineRule="exact"/>
      <w:jc w:val="both"/>
    </w:pPr>
    <w:rPr>
      <w:rFonts w:ascii="Times New Roman" w:hAnsi="Times New Roman" w:cs="Times New Roman"/>
      <w:b/>
      <w:bCs/>
      <w:sz w:val="20"/>
      <w:szCs w:val="20"/>
    </w:rPr>
  </w:style>
  <w:style w:type="paragraph" w:customStyle="1" w:styleId="142">
    <w:name w:val="Основной текст (14)"/>
    <w:basedOn w:val="Normal"/>
    <w:link w:val="141"/>
    <w:uiPriority w:val="1"/>
    <w:rsid w:val="6F214F91"/>
    <w:pPr>
      <w:widowControl w:val="0"/>
      <w:spacing w:after="0" w:line="468" w:lineRule="exact"/>
      <w:ind w:firstLine="460"/>
      <w:jc w:val="both"/>
    </w:pPr>
    <w:rPr>
      <w:rFonts w:ascii="Times New Roman" w:hAnsi="Times New Roman" w:cs="Times New Roman"/>
      <w:b/>
      <w:bCs/>
      <w:sz w:val="20"/>
      <w:szCs w:val="20"/>
    </w:rPr>
  </w:style>
  <w:style w:type="paragraph" w:styleId="Quote">
    <w:name w:val="Quote"/>
    <w:basedOn w:val="Normal"/>
    <w:next w:val="Normal"/>
    <w:link w:val="QuoteChar"/>
    <w:uiPriority w:val="29"/>
    <w:qFormat/>
    <w:rsid w:val="6F214F91"/>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6F214F91"/>
    <w:pPr>
      <w:spacing w:before="360" w:after="360"/>
      <w:ind w:left="864" w:right="864"/>
      <w:jc w:val="center"/>
    </w:pPr>
    <w:rPr>
      <w:i/>
      <w:iCs/>
      <w:color w:val="5B9BD5" w:themeColor="accent1"/>
    </w:rPr>
  </w:style>
  <w:style w:type="character" w:customStyle="1" w:styleId="QuoteChar">
    <w:name w:val="Quote Char"/>
    <w:basedOn w:val="DefaultParagraphFont"/>
    <w:link w:val="Quote"/>
    <w:uiPriority w:val="29"/>
    <w:rsid w:val="6F214F91"/>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6F214F91"/>
    <w:rPr>
      <w:i/>
      <w:iCs/>
      <w:noProof w:val="0"/>
      <w:color w:val="5B9BD5" w:themeColor="accent1"/>
      <w:lang w:val="en-US"/>
    </w:rPr>
  </w:style>
  <w:style w:type="paragraph" w:styleId="TOC3">
    <w:name w:val="toc 3"/>
    <w:basedOn w:val="Normal"/>
    <w:next w:val="Normal"/>
    <w:uiPriority w:val="39"/>
    <w:unhideWhenUsed/>
    <w:rsid w:val="6F214F91"/>
    <w:pPr>
      <w:spacing w:after="100"/>
      <w:ind w:left="440"/>
    </w:pPr>
  </w:style>
  <w:style w:type="paragraph" w:styleId="TOC4">
    <w:name w:val="toc 4"/>
    <w:basedOn w:val="Normal"/>
    <w:next w:val="Normal"/>
    <w:uiPriority w:val="39"/>
    <w:unhideWhenUsed/>
    <w:rsid w:val="6F214F91"/>
    <w:pPr>
      <w:spacing w:after="100"/>
      <w:ind w:left="660"/>
    </w:pPr>
  </w:style>
  <w:style w:type="paragraph" w:styleId="TOC5">
    <w:name w:val="toc 5"/>
    <w:basedOn w:val="Normal"/>
    <w:next w:val="Normal"/>
    <w:uiPriority w:val="39"/>
    <w:unhideWhenUsed/>
    <w:rsid w:val="6F214F91"/>
    <w:pPr>
      <w:spacing w:after="100"/>
      <w:ind w:left="880"/>
    </w:pPr>
  </w:style>
  <w:style w:type="paragraph" w:styleId="TOC6">
    <w:name w:val="toc 6"/>
    <w:basedOn w:val="Normal"/>
    <w:next w:val="Normal"/>
    <w:uiPriority w:val="39"/>
    <w:unhideWhenUsed/>
    <w:rsid w:val="6F214F91"/>
    <w:pPr>
      <w:spacing w:after="100"/>
      <w:ind w:left="1100"/>
    </w:pPr>
  </w:style>
  <w:style w:type="paragraph" w:styleId="TOC7">
    <w:name w:val="toc 7"/>
    <w:basedOn w:val="Normal"/>
    <w:next w:val="Normal"/>
    <w:uiPriority w:val="39"/>
    <w:unhideWhenUsed/>
    <w:rsid w:val="6F214F91"/>
    <w:pPr>
      <w:spacing w:after="100"/>
      <w:ind w:left="1320"/>
    </w:pPr>
  </w:style>
  <w:style w:type="paragraph" w:styleId="TOC8">
    <w:name w:val="toc 8"/>
    <w:basedOn w:val="Normal"/>
    <w:next w:val="Normal"/>
    <w:uiPriority w:val="39"/>
    <w:unhideWhenUsed/>
    <w:rsid w:val="6F214F91"/>
    <w:pPr>
      <w:spacing w:after="100"/>
      <w:ind w:left="1540"/>
    </w:pPr>
  </w:style>
  <w:style w:type="paragraph" w:styleId="TOC9">
    <w:name w:val="toc 9"/>
    <w:basedOn w:val="Normal"/>
    <w:next w:val="Normal"/>
    <w:uiPriority w:val="39"/>
    <w:unhideWhenUsed/>
    <w:rsid w:val="6F214F91"/>
    <w:pPr>
      <w:spacing w:after="100"/>
      <w:ind w:left="1760"/>
    </w:pPr>
  </w:style>
  <w:style w:type="character" w:customStyle="1" w:styleId="CommentTextChar1">
    <w:name w:val="Comment Text Char1"/>
    <w:basedOn w:val="DefaultParagraphFont"/>
    <w:uiPriority w:val="99"/>
    <w:semiHidden/>
    <w:rsid w:val="0049003E"/>
    <w:rPr>
      <w:rFonts w:ascii="Calibri" w:eastAsia="Times New Roman" w:hAnsi="Calibri" w:cs="Calibri"/>
      <w:kern w:val="0"/>
      <w:sz w:val="20"/>
      <w:szCs w:val="20"/>
      <w:lang w:eastAsia="ru-RU"/>
      <w14:ligatures w14:val="none"/>
    </w:rPr>
  </w:style>
  <w:style w:type="character" w:styleId="UnresolvedMention">
    <w:name w:val="Unresolved Mention"/>
    <w:basedOn w:val="DefaultParagraphFont"/>
    <w:uiPriority w:val="99"/>
    <w:semiHidden/>
    <w:unhideWhenUsed/>
    <w:rsid w:val="004900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2426">
      <w:bodyDiv w:val="1"/>
      <w:marLeft w:val="0"/>
      <w:marRight w:val="0"/>
      <w:marTop w:val="0"/>
      <w:marBottom w:val="0"/>
      <w:divBdr>
        <w:top w:val="none" w:sz="0" w:space="0" w:color="auto"/>
        <w:left w:val="none" w:sz="0" w:space="0" w:color="auto"/>
        <w:bottom w:val="none" w:sz="0" w:space="0" w:color="auto"/>
        <w:right w:val="none" w:sz="0" w:space="0" w:color="auto"/>
      </w:divBdr>
      <w:divsChild>
        <w:div w:id="186188243">
          <w:marLeft w:val="0"/>
          <w:marRight w:val="0"/>
          <w:marTop w:val="0"/>
          <w:marBottom w:val="0"/>
          <w:divBdr>
            <w:top w:val="none" w:sz="0" w:space="0" w:color="auto"/>
            <w:left w:val="none" w:sz="0" w:space="0" w:color="auto"/>
            <w:bottom w:val="none" w:sz="0" w:space="0" w:color="auto"/>
            <w:right w:val="none" w:sz="0" w:space="0" w:color="auto"/>
          </w:divBdr>
          <w:divsChild>
            <w:div w:id="171116942">
              <w:marLeft w:val="0"/>
              <w:marRight w:val="0"/>
              <w:marTop w:val="0"/>
              <w:marBottom w:val="0"/>
              <w:divBdr>
                <w:top w:val="none" w:sz="0" w:space="0" w:color="auto"/>
                <w:left w:val="none" w:sz="0" w:space="0" w:color="auto"/>
                <w:bottom w:val="none" w:sz="0" w:space="0" w:color="auto"/>
                <w:right w:val="none" w:sz="0" w:space="0" w:color="auto"/>
              </w:divBdr>
            </w:div>
            <w:div w:id="1164668939">
              <w:marLeft w:val="0"/>
              <w:marRight w:val="0"/>
              <w:marTop w:val="0"/>
              <w:marBottom w:val="0"/>
              <w:divBdr>
                <w:top w:val="none" w:sz="0" w:space="0" w:color="auto"/>
                <w:left w:val="none" w:sz="0" w:space="0" w:color="auto"/>
                <w:bottom w:val="none" w:sz="0" w:space="0" w:color="auto"/>
                <w:right w:val="none" w:sz="0" w:space="0" w:color="auto"/>
              </w:divBdr>
            </w:div>
            <w:div w:id="1248149371">
              <w:marLeft w:val="0"/>
              <w:marRight w:val="0"/>
              <w:marTop w:val="0"/>
              <w:marBottom w:val="0"/>
              <w:divBdr>
                <w:top w:val="none" w:sz="0" w:space="0" w:color="auto"/>
                <w:left w:val="none" w:sz="0" w:space="0" w:color="auto"/>
                <w:bottom w:val="none" w:sz="0" w:space="0" w:color="auto"/>
                <w:right w:val="none" w:sz="0" w:space="0" w:color="auto"/>
              </w:divBdr>
            </w:div>
            <w:div w:id="1508249063">
              <w:marLeft w:val="0"/>
              <w:marRight w:val="0"/>
              <w:marTop w:val="0"/>
              <w:marBottom w:val="0"/>
              <w:divBdr>
                <w:top w:val="none" w:sz="0" w:space="0" w:color="auto"/>
                <w:left w:val="none" w:sz="0" w:space="0" w:color="auto"/>
                <w:bottom w:val="none" w:sz="0" w:space="0" w:color="auto"/>
                <w:right w:val="none" w:sz="0" w:space="0" w:color="auto"/>
              </w:divBdr>
            </w:div>
            <w:div w:id="159947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7805">
      <w:bodyDiv w:val="1"/>
      <w:marLeft w:val="0"/>
      <w:marRight w:val="0"/>
      <w:marTop w:val="0"/>
      <w:marBottom w:val="0"/>
      <w:divBdr>
        <w:top w:val="none" w:sz="0" w:space="0" w:color="auto"/>
        <w:left w:val="none" w:sz="0" w:space="0" w:color="auto"/>
        <w:bottom w:val="none" w:sz="0" w:space="0" w:color="auto"/>
        <w:right w:val="none" w:sz="0" w:space="0" w:color="auto"/>
      </w:divBdr>
    </w:div>
    <w:div w:id="167332880">
      <w:bodyDiv w:val="1"/>
      <w:marLeft w:val="0"/>
      <w:marRight w:val="0"/>
      <w:marTop w:val="0"/>
      <w:marBottom w:val="0"/>
      <w:divBdr>
        <w:top w:val="none" w:sz="0" w:space="0" w:color="auto"/>
        <w:left w:val="none" w:sz="0" w:space="0" w:color="auto"/>
        <w:bottom w:val="none" w:sz="0" w:space="0" w:color="auto"/>
        <w:right w:val="none" w:sz="0" w:space="0" w:color="auto"/>
      </w:divBdr>
    </w:div>
    <w:div w:id="180094927">
      <w:bodyDiv w:val="1"/>
      <w:marLeft w:val="0"/>
      <w:marRight w:val="0"/>
      <w:marTop w:val="0"/>
      <w:marBottom w:val="0"/>
      <w:divBdr>
        <w:top w:val="none" w:sz="0" w:space="0" w:color="auto"/>
        <w:left w:val="none" w:sz="0" w:space="0" w:color="auto"/>
        <w:bottom w:val="none" w:sz="0" w:space="0" w:color="auto"/>
        <w:right w:val="none" w:sz="0" w:space="0" w:color="auto"/>
      </w:divBdr>
    </w:div>
    <w:div w:id="376706116">
      <w:bodyDiv w:val="1"/>
      <w:marLeft w:val="0"/>
      <w:marRight w:val="0"/>
      <w:marTop w:val="0"/>
      <w:marBottom w:val="0"/>
      <w:divBdr>
        <w:top w:val="none" w:sz="0" w:space="0" w:color="auto"/>
        <w:left w:val="none" w:sz="0" w:space="0" w:color="auto"/>
        <w:bottom w:val="none" w:sz="0" w:space="0" w:color="auto"/>
        <w:right w:val="none" w:sz="0" w:space="0" w:color="auto"/>
      </w:divBdr>
    </w:div>
    <w:div w:id="449740502">
      <w:bodyDiv w:val="1"/>
      <w:marLeft w:val="0"/>
      <w:marRight w:val="0"/>
      <w:marTop w:val="0"/>
      <w:marBottom w:val="0"/>
      <w:divBdr>
        <w:top w:val="none" w:sz="0" w:space="0" w:color="auto"/>
        <w:left w:val="none" w:sz="0" w:space="0" w:color="auto"/>
        <w:bottom w:val="none" w:sz="0" w:space="0" w:color="auto"/>
        <w:right w:val="none" w:sz="0" w:space="0" w:color="auto"/>
      </w:divBdr>
    </w:div>
    <w:div w:id="528489284">
      <w:bodyDiv w:val="1"/>
      <w:marLeft w:val="0"/>
      <w:marRight w:val="0"/>
      <w:marTop w:val="0"/>
      <w:marBottom w:val="0"/>
      <w:divBdr>
        <w:top w:val="none" w:sz="0" w:space="0" w:color="auto"/>
        <w:left w:val="none" w:sz="0" w:space="0" w:color="auto"/>
        <w:bottom w:val="none" w:sz="0" w:space="0" w:color="auto"/>
        <w:right w:val="none" w:sz="0" w:space="0" w:color="auto"/>
      </w:divBdr>
    </w:div>
    <w:div w:id="785008507">
      <w:bodyDiv w:val="1"/>
      <w:marLeft w:val="0"/>
      <w:marRight w:val="0"/>
      <w:marTop w:val="0"/>
      <w:marBottom w:val="0"/>
      <w:divBdr>
        <w:top w:val="none" w:sz="0" w:space="0" w:color="auto"/>
        <w:left w:val="none" w:sz="0" w:space="0" w:color="auto"/>
        <w:bottom w:val="none" w:sz="0" w:space="0" w:color="auto"/>
        <w:right w:val="none" w:sz="0" w:space="0" w:color="auto"/>
      </w:divBdr>
    </w:div>
    <w:div w:id="1420903527">
      <w:marLeft w:val="0"/>
      <w:marRight w:val="0"/>
      <w:marTop w:val="0"/>
      <w:marBottom w:val="0"/>
      <w:divBdr>
        <w:top w:val="none" w:sz="0" w:space="0" w:color="auto"/>
        <w:left w:val="none" w:sz="0" w:space="0" w:color="auto"/>
        <w:bottom w:val="none" w:sz="0" w:space="0" w:color="auto"/>
        <w:right w:val="none" w:sz="0" w:space="0" w:color="auto"/>
      </w:divBdr>
    </w:div>
    <w:div w:id="1420903528">
      <w:marLeft w:val="0"/>
      <w:marRight w:val="0"/>
      <w:marTop w:val="0"/>
      <w:marBottom w:val="0"/>
      <w:divBdr>
        <w:top w:val="none" w:sz="0" w:space="0" w:color="auto"/>
        <w:left w:val="none" w:sz="0" w:space="0" w:color="auto"/>
        <w:bottom w:val="none" w:sz="0" w:space="0" w:color="auto"/>
        <w:right w:val="none" w:sz="0" w:space="0" w:color="auto"/>
      </w:divBdr>
    </w:div>
    <w:div w:id="1420903529">
      <w:marLeft w:val="0"/>
      <w:marRight w:val="0"/>
      <w:marTop w:val="0"/>
      <w:marBottom w:val="0"/>
      <w:divBdr>
        <w:top w:val="none" w:sz="0" w:space="0" w:color="auto"/>
        <w:left w:val="none" w:sz="0" w:space="0" w:color="auto"/>
        <w:bottom w:val="none" w:sz="0" w:space="0" w:color="auto"/>
        <w:right w:val="none" w:sz="0" w:space="0" w:color="auto"/>
      </w:divBdr>
    </w:div>
    <w:div w:id="1420903530">
      <w:marLeft w:val="0"/>
      <w:marRight w:val="0"/>
      <w:marTop w:val="0"/>
      <w:marBottom w:val="0"/>
      <w:divBdr>
        <w:top w:val="none" w:sz="0" w:space="0" w:color="auto"/>
        <w:left w:val="none" w:sz="0" w:space="0" w:color="auto"/>
        <w:bottom w:val="none" w:sz="0" w:space="0" w:color="auto"/>
        <w:right w:val="none" w:sz="0" w:space="0" w:color="auto"/>
      </w:divBdr>
    </w:div>
    <w:div w:id="1420903531">
      <w:marLeft w:val="0"/>
      <w:marRight w:val="0"/>
      <w:marTop w:val="0"/>
      <w:marBottom w:val="0"/>
      <w:divBdr>
        <w:top w:val="none" w:sz="0" w:space="0" w:color="auto"/>
        <w:left w:val="none" w:sz="0" w:space="0" w:color="auto"/>
        <w:bottom w:val="none" w:sz="0" w:space="0" w:color="auto"/>
        <w:right w:val="none" w:sz="0" w:space="0" w:color="auto"/>
      </w:divBdr>
    </w:div>
    <w:div w:id="1420903532">
      <w:marLeft w:val="0"/>
      <w:marRight w:val="0"/>
      <w:marTop w:val="0"/>
      <w:marBottom w:val="0"/>
      <w:divBdr>
        <w:top w:val="none" w:sz="0" w:space="0" w:color="auto"/>
        <w:left w:val="none" w:sz="0" w:space="0" w:color="auto"/>
        <w:bottom w:val="none" w:sz="0" w:space="0" w:color="auto"/>
        <w:right w:val="none" w:sz="0" w:space="0" w:color="auto"/>
      </w:divBdr>
    </w:div>
    <w:div w:id="1420903533">
      <w:marLeft w:val="0"/>
      <w:marRight w:val="0"/>
      <w:marTop w:val="0"/>
      <w:marBottom w:val="0"/>
      <w:divBdr>
        <w:top w:val="none" w:sz="0" w:space="0" w:color="auto"/>
        <w:left w:val="none" w:sz="0" w:space="0" w:color="auto"/>
        <w:bottom w:val="none" w:sz="0" w:space="0" w:color="auto"/>
        <w:right w:val="none" w:sz="0" w:space="0" w:color="auto"/>
      </w:divBdr>
    </w:div>
    <w:div w:id="1806696790">
      <w:bodyDiv w:val="1"/>
      <w:marLeft w:val="0"/>
      <w:marRight w:val="0"/>
      <w:marTop w:val="0"/>
      <w:marBottom w:val="0"/>
      <w:divBdr>
        <w:top w:val="none" w:sz="0" w:space="0" w:color="auto"/>
        <w:left w:val="none" w:sz="0" w:space="0" w:color="auto"/>
        <w:bottom w:val="none" w:sz="0" w:space="0" w:color="auto"/>
        <w:right w:val="none" w:sz="0" w:space="0" w:color="auto"/>
      </w:divBdr>
    </w:div>
    <w:div w:id="1914729728">
      <w:bodyDiv w:val="1"/>
      <w:marLeft w:val="0"/>
      <w:marRight w:val="0"/>
      <w:marTop w:val="0"/>
      <w:marBottom w:val="0"/>
      <w:divBdr>
        <w:top w:val="none" w:sz="0" w:space="0" w:color="auto"/>
        <w:left w:val="none" w:sz="0" w:space="0" w:color="auto"/>
        <w:bottom w:val="none" w:sz="0" w:space="0" w:color="auto"/>
        <w:right w:val="none" w:sz="0" w:space="0" w:color="auto"/>
      </w:divBdr>
      <w:divsChild>
        <w:div w:id="1799300215">
          <w:marLeft w:val="0"/>
          <w:marRight w:val="0"/>
          <w:marTop w:val="0"/>
          <w:marBottom w:val="0"/>
          <w:divBdr>
            <w:top w:val="none" w:sz="0" w:space="0" w:color="auto"/>
            <w:left w:val="none" w:sz="0" w:space="0" w:color="auto"/>
            <w:bottom w:val="none" w:sz="0" w:space="0" w:color="auto"/>
            <w:right w:val="none" w:sz="0" w:space="0" w:color="auto"/>
          </w:divBdr>
          <w:divsChild>
            <w:div w:id="1077097338">
              <w:marLeft w:val="0"/>
              <w:marRight w:val="0"/>
              <w:marTop w:val="0"/>
              <w:marBottom w:val="0"/>
              <w:divBdr>
                <w:top w:val="none" w:sz="0" w:space="0" w:color="auto"/>
                <w:left w:val="none" w:sz="0" w:space="0" w:color="auto"/>
                <w:bottom w:val="none" w:sz="0" w:space="0" w:color="auto"/>
                <w:right w:val="none" w:sz="0" w:space="0" w:color="auto"/>
              </w:divBdr>
              <w:divsChild>
                <w:div w:id="8550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anyan.pythonanywhere.com/" TargetMode="External"/><Relationship Id="rId13" Type="http://schemas.openxmlformats.org/officeDocument/2006/relationships/image" Target="media/image5.png"/><Relationship Id="rId18" Type="http://schemas.openxmlformats.org/officeDocument/2006/relationships/hyperlink" Target="http://hdl.handle.net/1721.1/5922" TargetMode="External"/><Relationship Id="rId26" Type="http://schemas.openxmlformats.org/officeDocument/2006/relationships/hyperlink" Target="https://api.semanticscholar.org/CorpusID:58605280" TargetMode="External"/><Relationship Id="rId3" Type="http://schemas.openxmlformats.org/officeDocument/2006/relationships/styles" Target="styles.xml"/><Relationship Id="rId21" Type="http://schemas.openxmlformats.org/officeDocument/2006/relationships/hyperlink" Target="http://arxiv.org/abs/1808.0729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88/1361-6552/acc299" TargetMode="External"/><Relationship Id="rId25" Type="http://schemas.openxmlformats.org/officeDocument/2006/relationships/hyperlink" Target="https://doi.org/10.1007/s10462-009-9110-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i.org/10.1007/978-981-10-7590-2_7" TargetMode="External"/><Relationship Id="rId29" Type="http://schemas.openxmlformats.org/officeDocument/2006/relationships/hyperlink" Target="https://doi.org/10.1016/0004-3702(71)9001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worldcat.org/title/mecho-a-program-to-solve-mechanics-problems/oclc/475999217" TargetMode="External"/><Relationship Id="rId32"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clanthology.org/J76-3005" TargetMode="External"/><Relationship Id="rId28" Type="http://schemas.openxmlformats.org/officeDocument/2006/relationships/hyperlink" Target="https://people.engr.tamu.edu/guni/csce421/files/AI_Russell_Norvig.pdf" TargetMode="External"/><Relationship Id="rId10" Type="http://schemas.openxmlformats.org/officeDocument/2006/relationships/image" Target="media/image2.svg"/><Relationship Id="rId19" Type="http://schemas.openxmlformats.org/officeDocument/2006/relationships/hyperlink" Target="https://unglueit-files.s3.amazonaws.com/ebf/59f74a93bbc1435c9ca1557b4bb6e9ba.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016/B978-1-4832-1447-4.50009-2" TargetMode="External"/><Relationship Id="rId27" Type="http://schemas.openxmlformats.org/officeDocument/2006/relationships/hyperlink" Target="https://spacy.io/usage/rule-based-matching"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52C32-A372-443C-B2B2-ECDC90BD4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6200</Words>
  <Characters>35343</Characters>
  <Application>Microsoft Office Word</Application>
  <DocSecurity>0</DocSecurity>
  <Lines>294</Lines>
  <Paragraphs>82</Paragraphs>
  <ScaleCrop>false</ScaleCrop>
  <Company>Microsoft</Company>
  <LinksUpToDate>false</LinksUpToDate>
  <CharactersWithSpaces>41461</CharactersWithSpaces>
  <SharedDoc>false</SharedDoc>
  <HLinks>
    <vt:vector size="30" baseType="variant">
      <vt:variant>
        <vt:i4>2359340</vt:i4>
      </vt:variant>
      <vt:variant>
        <vt:i4>12</vt:i4>
      </vt:variant>
      <vt:variant>
        <vt:i4>0</vt:i4>
      </vt:variant>
      <vt:variant>
        <vt:i4>5</vt:i4>
      </vt:variant>
      <vt:variant>
        <vt:lpwstr>https://spacy.io/usage/rule-based-matching</vt:lpwstr>
      </vt:variant>
      <vt:variant>
        <vt:lpwstr/>
      </vt:variant>
      <vt:variant>
        <vt:i4>4456529</vt:i4>
      </vt:variant>
      <vt:variant>
        <vt:i4>9</vt:i4>
      </vt:variant>
      <vt:variant>
        <vt:i4>0</vt:i4>
      </vt:variant>
      <vt:variant>
        <vt:i4>5</vt:i4>
      </vt:variant>
      <vt:variant>
        <vt:lpwstr>https://api.semanticscholar.org/CorpusID:58605280</vt:lpwstr>
      </vt:variant>
      <vt:variant>
        <vt:lpwstr/>
      </vt:variant>
      <vt:variant>
        <vt:i4>4849733</vt:i4>
      </vt:variant>
      <vt:variant>
        <vt:i4>6</vt:i4>
      </vt:variant>
      <vt:variant>
        <vt:i4>0</vt:i4>
      </vt:variant>
      <vt:variant>
        <vt:i4>5</vt:i4>
      </vt:variant>
      <vt:variant>
        <vt:lpwstr>http://www.worldcat.org/title/mecho-a-program-to-solve-mechanics-problems/oclc/475999217</vt:lpwstr>
      </vt:variant>
      <vt:variant>
        <vt:lpwstr/>
      </vt:variant>
      <vt:variant>
        <vt:i4>4784153</vt:i4>
      </vt:variant>
      <vt:variant>
        <vt:i4>3</vt:i4>
      </vt:variant>
      <vt:variant>
        <vt:i4>0</vt:i4>
      </vt:variant>
      <vt:variant>
        <vt:i4>5</vt:i4>
      </vt:variant>
      <vt:variant>
        <vt:lpwstr>https://aclanthology.org/J76-3005</vt:lpwstr>
      </vt:variant>
      <vt:variant>
        <vt:lpwstr/>
      </vt:variant>
      <vt:variant>
        <vt:i4>8323118</vt:i4>
      </vt:variant>
      <vt:variant>
        <vt:i4>0</vt:i4>
      </vt:variant>
      <vt:variant>
        <vt:i4>0</vt:i4>
      </vt:variant>
      <vt:variant>
        <vt:i4>5</vt:i4>
      </vt:variant>
      <vt:variant>
        <vt:lpwstr>http://arxiv.org/abs/1808.07290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Ministry of Education and Science of Ukraine</dc:title>
  <dc:subject/>
  <dc:creator>Victory</dc:creator>
  <cp:keywords/>
  <dc:description/>
  <cp:lastModifiedBy>Попов Руслан Олександрович</cp:lastModifiedBy>
  <cp:revision>2</cp:revision>
  <cp:lastPrinted>2020-04-05T11:20:00Z</cp:lastPrinted>
  <dcterms:created xsi:type="dcterms:W3CDTF">2024-01-28T19:02:00Z</dcterms:created>
  <dcterms:modified xsi:type="dcterms:W3CDTF">2024-01-28T19:02:00Z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523083585a5ceb890f0e7631efc808543f42df2c1c2ec79d4e121b86dec9abd4</vt:lpwstr>
  </property>
</Properties>
</file>